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CE5E" w14:textId="77777777" w:rsidR="00366E4D" w:rsidRPr="003D45CB" w:rsidRDefault="00366E4D" w:rsidP="00035C7B">
      <w:pPr>
        <w:pStyle w:val="SuperTitle"/>
        <w:jc w:val="left"/>
        <w:rPr>
          <w:rFonts w:ascii="Times" w:hAnsi="Times" w:cs="Times"/>
          <w:lang w:val="es-ES"/>
        </w:rPr>
      </w:pPr>
    </w:p>
    <w:p w14:paraId="79ABA9D0" w14:textId="77777777" w:rsidR="00195DD6" w:rsidRPr="003D45CB" w:rsidRDefault="00195DD6" w:rsidP="00195DD6">
      <w:pPr>
        <w:rPr>
          <w:rFonts w:cs="Times"/>
          <w:lang w:val="es-ES"/>
        </w:rPr>
      </w:pPr>
    </w:p>
    <w:bookmarkStart w:id="0" w:name="_Toc264212869"/>
    <w:bookmarkStart w:id="1" w:name="_Toc290578500"/>
    <w:bookmarkStart w:id="2" w:name="_Toc290582073"/>
    <w:bookmarkStart w:id="3" w:name="_Toc290620660"/>
    <w:bookmarkStart w:id="4" w:name="_Toc293535532"/>
    <w:bookmarkStart w:id="5" w:name="_Toc293570014"/>
    <w:bookmarkStart w:id="6" w:name="_Toc128007212"/>
    <w:bookmarkStart w:id="7" w:name="_Toc134191565"/>
    <w:bookmarkStart w:id="8" w:name="_Toc135765101"/>
    <w:bookmarkStart w:id="9" w:name="_Toc158764283"/>
    <w:p w14:paraId="499E7D35" w14:textId="486355AA" w:rsidR="00851BE3" w:rsidRPr="0024388C" w:rsidRDefault="00000000" w:rsidP="00851BE3">
      <w:pPr>
        <w:pStyle w:val="Ttulo"/>
        <w:spacing w:after="720"/>
        <w:rPr>
          <w:rFonts w:ascii="Times" w:hAnsi="Times" w:cs="Times"/>
          <w:sz w:val="40"/>
          <w:szCs w:val="40"/>
          <w:lang w:val="es-MX"/>
        </w:rPr>
      </w:pPr>
      <w:sdt>
        <w:sdtPr>
          <w:rPr>
            <w:rFonts w:ascii="Times" w:eastAsiaTheme="majorEastAsia" w:hAnsi="Times" w:cs="Times"/>
            <w:sz w:val="80"/>
            <w:szCs w:val="80"/>
            <w:lang w:val="es-ES"/>
          </w:rPr>
          <w:alias w:val="Título"/>
          <w:id w:val="15524250"/>
          <w:placeholder>
            <w:docPart w:val="03DDB82AD7244A7FA263B88433452F03"/>
          </w:placeholder>
          <w:dataBinding w:prefixMappings="xmlns:ns0='http://schemas.openxmlformats.org/package/2006/metadata/core-properties' xmlns:ns1='http://purl.org/dc/elements/1.1/'" w:xpath="/ns0:coreProperties[1]/ns1:title[1]" w:storeItemID="{6C3C8BC8-F283-45AE-878A-BAB7291924A1}"/>
          <w:text/>
        </w:sdtPr>
        <w:sdtContent>
          <w:r w:rsidR="000317F1" w:rsidRPr="003D45CB">
            <w:rPr>
              <w:rFonts w:ascii="Times" w:eastAsiaTheme="majorEastAsia" w:hAnsi="Times" w:cs="Times"/>
              <w:sz w:val="80"/>
              <w:szCs w:val="80"/>
              <w:lang w:val="es-ES"/>
            </w:rPr>
            <w:t>Documento de Especificación de Requisitos</w:t>
          </w:r>
        </w:sdtContent>
      </w:sdt>
      <w:r w:rsidR="00366E4D" w:rsidRPr="003D45CB">
        <w:rPr>
          <w:rFonts w:ascii="Times" w:hAnsi="Times" w:cs="Times"/>
          <w:sz w:val="72"/>
          <w:lang w:val="es-ES"/>
        </w:rPr>
        <w:br/>
      </w:r>
      <w:r w:rsidR="00366E4D" w:rsidRPr="003D45CB">
        <w:rPr>
          <w:rFonts w:ascii="Times" w:hAnsi="Times" w:cs="Times"/>
          <w:sz w:val="72"/>
          <w:lang w:val="es-ES"/>
        </w:rPr>
        <w:br/>
      </w:r>
      <w:bookmarkEnd w:id="0"/>
      <w:bookmarkEnd w:id="1"/>
      <w:bookmarkEnd w:id="2"/>
      <w:bookmarkEnd w:id="3"/>
      <w:bookmarkEnd w:id="4"/>
      <w:bookmarkEnd w:id="5"/>
      <w:r w:rsidR="0024388C">
        <w:rPr>
          <w:rFonts w:ascii="Times" w:hAnsi="Times" w:cs="Times"/>
          <w:b w:val="0"/>
          <w:bCs/>
          <w:color w:val="000000"/>
          <w:sz w:val="40"/>
          <w:szCs w:val="40"/>
          <w:lang w:val="es-MX"/>
        </w:rPr>
        <w:t>ARETEO</w:t>
      </w:r>
      <w:bookmarkEnd w:id="6"/>
      <w:bookmarkEnd w:id="7"/>
      <w:bookmarkEnd w:id="8"/>
      <w:bookmarkEnd w:id="9"/>
    </w:p>
    <w:p w14:paraId="603642C7" w14:textId="5638BC81" w:rsidR="00366E4D" w:rsidRPr="0024388C" w:rsidRDefault="000D6AE9" w:rsidP="00366E4D">
      <w:pPr>
        <w:pStyle w:val="ByLine"/>
        <w:rPr>
          <w:rFonts w:ascii="Times" w:hAnsi="Times" w:cs="Times"/>
          <w:lang w:val="es-ES"/>
        </w:rPr>
      </w:pPr>
      <w:r w:rsidRPr="0024388C">
        <w:rPr>
          <w:rFonts w:ascii="Times" w:hAnsi="Times" w:cs="Times"/>
          <w:lang w:val="es-ES"/>
        </w:rPr>
        <w:t xml:space="preserve">Versión </w:t>
      </w:r>
      <w:r w:rsidR="00FA7CE8" w:rsidRPr="0024388C">
        <w:rPr>
          <w:rFonts w:ascii="Times" w:hAnsi="Times" w:cs="Times"/>
          <w:color w:val="0070C0"/>
          <w:lang w:val="es-ES"/>
        </w:rPr>
        <w:t>1.0</w:t>
      </w:r>
    </w:p>
    <w:p w14:paraId="1CACB50C" w14:textId="77777777" w:rsidR="00366E4D" w:rsidRPr="0024388C" w:rsidRDefault="00366E4D" w:rsidP="00366E4D">
      <w:pPr>
        <w:pStyle w:val="ByLine"/>
        <w:spacing w:before="0" w:after="0" w:line="360" w:lineRule="auto"/>
        <w:rPr>
          <w:rFonts w:ascii="Times" w:hAnsi="Times" w:cs="Times"/>
          <w:lang w:val="es-ES"/>
        </w:rPr>
      </w:pPr>
      <w:r w:rsidRPr="0024388C">
        <w:rPr>
          <w:rFonts w:ascii="Times" w:hAnsi="Times" w:cs="Times"/>
          <w:lang w:val="es-ES"/>
        </w:rPr>
        <w:t>Elaborado por:</w:t>
      </w:r>
    </w:p>
    <w:p w14:paraId="29CF276C" w14:textId="0CDCDF71" w:rsidR="00FA7CE8" w:rsidRPr="0024388C" w:rsidRDefault="00FA7CE8" w:rsidP="00FA7CE8">
      <w:pPr>
        <w:pStyle w:val="ByLine"/>
        <w:spacing w:before="0" w:after="0" w:line="360" w:lineRule="auto"/>
        <w:rPr>
          <w:rFonts w:ascii="Times" w:hAnsi="Times" w:cs="Times"/>
          <w:color w:val="0070C0"/>
          <w:lang w:val="es-MX"/>
        </w:rPr>
      </w:pPr>
      <w:r w:rsidRPr="0024388C">
        <w:rPr>
          <w:rFonts w:ascii="Times" w:hAnsi="Times" w:cs="Times"/>
          <w:color w:val="0070C0"/>
          <w:lang w:val="es-MX"/>
        </w:rPr>
        <w:t xml:space="preserve">Irving </w:t>
      </w:r>
      <w:proofErr w:type="spellStart"/>
      <w:r w:rsidR="0024388C">
        <w:rPr>
          <w:rFonts w:ascii="Times" w:hAnsi="Times" w:cs="Times"/>
          <w:color w:val="0070C0"/>
          <w:lang w:val="es-MX"/>
        </w:rPr>
        <w:t>Geyler</w:t>
      </w:r>
      <w:proofErr w:type="spellEnd"/>
      <w:r w:rsidR="0024388C">
        <w:rPr>
          <w:rFonts w:ascii="Times" w:hAnsi="Times" w:cs="Times"/>
          <w:color w:val="0070C0"/>
          <w:lang w:val="es-MX"/>
        </w:rPr>
        <w:t xml:space="preserve"> </w:t>
      </w:r>
      <w:r w:rsidRPr="0024388C">
        <w:rPr>
          <w:rFonts w:ascii="Times" w:hAnsi="Times" w:cs="Times"/>
          <w:color w:val="0070C0"/>
          <w:lang w:val="es-MX"/>
        </w:rPr>
        <w:t xml:space="preserve">Cupul </w:t>
      </w:r>
      <w:proofErr w:type="spellStart"/>
      <w:r w:rsidRPr="0024388C">
        <w:rPr>
          <w:rFonts w:ascii="Times" w:hAnsi="Times" w:cs="Times"/>
          <w:color w:val="0070C0"/>
          <w:lang w:val="es-MX"/>
        </w:rPr>
        <w:t>Uc</w:t>
      </w:r>
      <w:proofErr w:type="spellEnd"/>
      <w:r w:rsidRPr="0024388C">
        <w:rPr>
          <w:rFonts w:ascii="Times" w:hAnsi="Times" w:cs="Times"/>
          <w:color w:val="0070C0"/>
          <w:lang w:val="es-MX"/>
        </w:rPr>
        <w:t xml:space="preserve"> </w:t>
      </w:r>
    </w:p>
    <w:p w14:paraId="3BCF2DC1" w14:textId="175DD856" w:rsidR="0024388C" w:rsidRDefault="0024388C" w:rsidP="00FA7CE8">
      <w:pPr>
        <w:pStyle w:val="ChangeHistoryTitle"/>
        <w:spacing w:before="0"/>
        <w:jc w:val="right"/>
        <w:rPr>
          <w:rFonts w:ascii="Times" w:hAnsi="Times" w:cs="Times"/>
          <w:color w:val="0070C0"/>
          <w:sz w:val="28"/>
          <w:szCs w:val="28"/>
          <w:lang w:val="es-MX"/>
        </w:rPr>
      </w:pPr>
      <w:r>
        <w:rPr>
          <w:rFonts w:ascii="Times" w:hAnsi="Times" w:cs="Times"/>
          <w:color w:val="0070C0"/>
          <w:sz w:val="28"/>
          <w:szCs w:val="28"/>
          <w:lang w:val="es-MX"/>
        </w:rPr>
        <w:t>Joar Honorio Ruiz Peraza</w:t>
      </w:r>
    </w:p>
    <w:p w14:paraId="2C6708E3" w14:textId="599C9A95" w:rsidR="00366E4D" w:rsidRDefault="0024388C" w:rsidP="00FA7CE8">
      <w:pPr>
        <w:pStyle w:val="ChangeHistoryTitle"/>
        <w:spacing w:before="0"/>
        <w:jc w:val="right"/>
        <w:rPr>
          <w:rFonts w:ascii="Times" w:hAnsi="Times" w:cs="Times"/>
          <w:color w:val="0070C0"/>
          <w:sz w:val="28"/>
          <w:szCs w:val="28"/>
          <w:lang w:val="es-MX"/>
        </w:rPr>
      </w:pPr>
      <w:r>
        <w:rPr>
          <w:rFonts w:ascii="Times" w:hAnsi="Times" w:cs="Times"/>
          <w:color w:val="0070C0"/>
          <w:sz w:val="28"/>
          <w:szCs w:val="28"/>
          <w:lang w:val="es-MX"/>
        </w:rPr>
        <w:t xml:space="preserve">Didier Andrey </w:t>
      </w:r>
      <w:proofErr w:type="spellStart"/>
      <w:r>
        <w:rPr>
          <w:rFonts w:ascii="Times" w:hAnsi="Times" w:cs="Times"/>
          <w:color w:val="0070C0"/>
          <w:sz w:val="28"/>
          <w:szCs w:val="28"/>
          <w:lang w:val="es-MX"/>
        </w:rPr>
        <w:t>Tec</w:t>
      </w:r>
      <w:proofErr w:type="spellEnd"/>
      <w:r>
        <w:rPr>
          <w:rFonts w:ascii="Times" w:hAnsi="Times" w:cs="Times"/>
          <w:color w:val="0070C0"/>
          <w:sz w:val="28"/>
          <w:szCs w:val="28"/>
          <w:lang w:val="es-MX"/>
        </w:rPr>
        <w:t xml:space="preserve"> Esquivel</w:t>
      </w:r>
    </w:p>
    <w:p w14:paraId="11F4A03F" w14:textId="2F2A3188" w:rsidR="0024388C" w:rsidRPr="0024388C" w:rsidRDefault="0024388C" w:rsidP="00FA7CE8">
      <w:pPr>
        <w:pStyle w:val="ChangeHistoryTitle"/>
        <w:spacing w:before="0"/>
        <w:jc w:val="right"/>
        <w:rPr>
          <w:rFonts w:ascii="Times" w:hAnsi="Times" w:cs="Times"/>
          <w:color w:val="0070C0"/>
          <w:sz w:val="28"/>
          <w:szCs w:val="28"/>
          <w:lang w:val="es-ES"/>
        </w:rPr>
      </w:pPr>
      <w:proofErr w:type="spellStart"/>
      <w:r>
        <w:rPr>
          <w:rFonts w:ascii="Times" w:hAnsi="Times" w:cs="Times"/>
          <w:color w:val="0070C0"/>
          <w:sz w:val="28"/>
          <w:szCs w:val="28"/>
          <w:lang w:val="es-MX"/>
        </w:rPr>
        <w:t>Efrain</w:t>
      </w:r>
      <w:proofErr w:type="spellEnd"/>
      <w:r>
        <w:rPr>
          <w:rFonts w:ascii="Times" w:hAnsi="Times" w:cs="Times"/>
          <w:color w:val="0070C0"/>
          <w:sz w:val="28"/>
          <w:szCs w:val="28"/>
          <w:lang w:val="es-MX"/>
        </w:rPr>
        <w:t xml:space="preserve"> May Carrillo</w:t>
      </w:r>
    </w:p>
    <w:p w14:paraId="07CCBCDE" w14:textId="77777777" w:rsidR="00366E4D" w:rsidRPr="003D45CB" w:rsidRDefault="00366E4D" w:rsidP="00366E4D">
      <w:pPr>
        <w:pStyle w:val="ChangeHistoryTitle"/>
        <w:spacing w:before="0"/>
        <w:rPr>
          <w:rFonts w:ascii="Times" w:hAnsi="Times" w:cs="Times"/>
          <w:sz w:val="32"/>
          <w:lang w:val="es-ES"/>
        </w:rPr>
        <w:sectPr w:rsidR="00366E4D" w:rsidRPr="003D45CB" w:rsidSect="00E67244">
          <w:footerReference w:type="even" r:id="rId8"/>
          <w:footerReference w:type="default" r:id="rId9"/>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w:b w:val="0"/>
          <w:bCs w:val="0"/>
          <w:color w:val="auto"/>
          <w:sz w:val="22"/>
          <w:szCs w:val="22"/>
          <w:lang w:val="es-ES" w:eastAsia="en-US"/>
        </w:rPr>
        <w:id w:val="1852751401"/>
        <w:docPartObj>
          <w:docPartGallery w:val="Table of Contents"/>
          <w:docPartUnique/>
        </w:docPartObj>
      </w:sdtPr>
      <w:sdtContent>
        <w:p w14:paraId="4416B453" w14:textId="77777777" w:rsidR="00F225FA" w:rsidRDefault="00195DD6" w:rsidP="00803152">
          <w:pPr>
            <w:pStyle w:val="TtuloTDC"/>
            <w:jc w:val="center"/>
            <w:rPr>
              <w:noProof/>
            </w:rPr>
          </w:pPr>
          <w:r w:rsidRPr="003D45CB">
            <w:rPr>
              <w:rFonts w:ascii="Times" w:hAnsi="Times" w:cs="Times"/>
              <w:color w:val="auto"/>
              <w:sz w:val="44"/>
              <w:szCs w:val="36"/>
              <w:lang w:val="es-ES"/>
            </w:rPr>
            <w:t>Índice</w:t>
          </w:r>
          <w:r w:rsidR="00803152" w:rsidRPr="003D45CB">
            <w:rPr>
              <w:rFonts w:ascii="Times" w:hAnsi="Times" w:cs="Times"/>
              <w:sz w:val="36"/>
              <w:lang w:val="es-ES"/>
            </w:rPr>
            <w:fldChar w:fldCharType="begin"/>
          </w:r>
          <w:r w:rsidR="00803152" w:rsidRPr="003D45CB">
            <w:rPr>
              <w:rFonts w:ascii="Times" w:hAnsi="Times" w:cs="Times"/>
              <w:sz w:val="36"/>
              <w:lang w:val="es-ES"/>
            </w:rPr>
            <w:instrText xml:space="preserve"> TOC \o "1-3" \h \z \u </w:instrText>
          </w:r>
          <w:r w:rsidR="00803152" w:rsidRPr="003D45CB">
            <w:rPr>
              <w:rFonts w:ascii="Times" w:hAnsi="Times" w:cs="Times"/>
              <w:sz w:val="36"/>
              <w:lang w:val="es-ES"/>
            </w:rPr>
            <w:fldChar w:fldCharType="separate"/>
          </w:r>
        </w:p>
        <w:p w14:paraId="3610A0F4" w14:textId="5DEF615D" w:rsidR="00F225FA" w:rsidRDefault="00F225FA">
          <w:pPr>
            <w:pStyle w:val="TDC1"/>
            <w:rPr>
              <w:rFonts w:asciiTheme="minorHAnsi" w:eastAsiaTheme="minorEastAsia" w:hAnsiTheme="minorHAnsi" w:cstheme="minorBidi"/>
              <w:b w:val="0"/>
              <w:bCs w:val="0"/>
              <w:kern w:val="2"/>
              <w:sz w:val="22"/>
              <w:szCs w:val="22"/>
              <w:lang w:val="es-MX" w:eastAsia="es-MX"/>
              <w14:ligatures w14:val="standardContextual"/>
            </w:rPr>
          </w:pPr>
          <w:hyperlink w:anchor="_Toc158764283" w:history="1">
            <w:r w:rsidRPr="000F47A4">
              <w:rPr>
                <w:rStyle w:val="Hipervnculo"/>
                <w:rFonts w:ascii="Times" w:eastAsiaTheme="majorEastAsia" w:hAnsi="Times" w:cs="Times"/>
                <w:lang w:val="es-ES"/>
              </w:rPr>
              <w:t>Documento de Especificación de Requisitos</w:t>
            </w:r>
            <w:r w:rsidRPr="000F47A4">
              <w:rPr>
                <w:rStyle w:val="Hipervnculo"/>
                <w:rFonts w:ascii="Times" w:hAnsi="Times" w:cs="Times"/>
                <w:lang w:val="es-ES"/>
              </w:rPr>
              <w:t xml:space="preserve">  </w:t>
            </w:r>
            <w:r w:rsidRPr="000F47A4">
              <w:rPr>
                <w:rStyle w:val="Hipervnculo"/>
                <w:rFonts w:ascii="Times" w:hAnsi="Times" w:cs="Times"/>
                <w:lang w:val="es-MX"/>
              </w:rPr>
              <w:t>ARETEO</w:t>
            </w:r>
            <w:r>
              <w:rPr>
                <w:webHidden/>
              </w:rPr>
              <w:tab/>
            </w:r>
            <w:r>
              <w:rPr>
                <w:webHidden/>
              </w:rPr>
              <w:fldChar w:fldCharType="begin"/>
            </w:r>
            <w:r>
              <w:rPr>
                <w:webHidden/>
              </w:rPr>
              <w:instrText xml:space="preserve"> PAGEREF _Toc158764283 \h </w:instrText>
            </w:r>
            <w:r>
              <w:rPr>
                <w:webHidden/>
              </w:rPr>
            </w:r>
            <w:r>
              <w:rPr>
                <w:webHidden/>
              </w:rPr>
              <w:fldChar w:fldCharType="separate"/>
            </w:r>
            <w:r>
              <w:rPr>
                <w:webHidden/>
              </w:rPr>
              <w:t>i</w:t>
            </w:r>
            <w:r>
              <w:rPr>
                <w:webHidden/>
              </w:rPr>
              <w:fldChar w:fldCharType="end"/>
            </w:r>
          </w:hyperlink>
        </w:p>
        <w:p w14:paraId="36FB9173" w14:textId="27E063FC" w:rsidR="00F225FA" w:rsidRDefault="00F225FA">
          <w:pPr>
            <w:pStyle w:val="TDC1"/>
            <w:rPr>
              <w:rFonts w:asciiTheme="minorHAnsi" w:eastAsiaTheme="minorEastAsia" w:hAnsiTheme="minorHAnsi" w:cstheme="minorBidi"/>
              <w:b w:val="0"/>
              <w:bCs w:val="0"/>
              <w:kern w:val="2"/>
              <w:sz w:val="22"/>
              <w:szCs w:val="22"/>
              <w:lang w:val="es-MX" w:eastAsia="es-MX"/>
              <w14:ligatures w14:val="standardContextual"/>
            </w:rPr>
          </w:pPr>
          <w:hyperlink w:anchor="_Toc158764284" w:history="1">
            <w:r w:rsidRPr="000F47A4">
              <w:rPr>
                <w:rStyle w:val="Hipervnculo"/>
                <w:rFonts w:ascii="Times" w:hAnsi="Times" w:cs="Times"/>
                <w:lang w:val="es-ES"/>
              </w:rPr>
              <w:t>1. Introducción</w:t>
            </w:r>
            <w:r>
              <w:rPr>
                <w:webHidden/>
              </w:rPr>
              <w:tab/>
            </w:r>
            <w:r>
              <w:rPr>
                <w:webHidden/>
              </w:rPr>
              <w:fldChar w:fldCharType="begin"/>
            </w:r>
            <w:r>
              <w:rPr>
                <w:webHidden/>
              </w:rPr>
              <w:instrText xml:space="preserve"> PAGEREF _Toc158764284 \h </w:instrText>
            </w:r>
            <w:r>
              <w:rPr>
                <w:webHidden/>
              </w:rPr>
            </w:r>
            <w:r>
              <w:rPr>
                <w:webHidden/>
              </w:rPr>
              <w:fldChar w:fldCharType="separate"/>
            </w:r>
            <w:r>
              <w:rPr>
                <w:webHidden/>
              </w:rPr>
              <w:t>2</w:t>
            </w:r>
            <w:r>
              <w:rPr>
                <w:webHidden/>
              </w:rPr>
              <w:fldChar w:fldCharType="end"/>
            </w:r>
          </w:hyperlink>
        </w:p>
        <w:p w14:paraId="6C07B653" w14:textId="5D5A99FA"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85" w:history="1">
            <w:r w:rsidRPr="000F47A4">
              <w:rPr>
                <w:rStyle w:val="Hipervnculo"/>
                <w:rFonts w:cs="Times"/>
                <w:noProof/>
                <w:lang w:val="es-ES"/>
              </w:rPr>
              <w:t>1.1. Propósito</w:t>
            </w:r>
            <w:r>
              <w:rPr>
                <w:noProof/>
                <w:webHidden/>
              </w:rPr>
              <w:tab/>
            </w:r>
            <w:r>
              <w:rPr>
                <w:noProof/>
                <w:webHidden/>
              </w:rPr>
              <w:fldChar w:fldCharType="begin"/>
            </w:r>
            <w:r>
              <w:rPr>
                <w:noProof/>
                <w:webHidden/>
              </w:rPr>
              <w:instrText xml:space="preserve"> PAGEREF _Toc158764285 \h </w:instrText>
            </w:r>
            <w:r>
              <w:rPr>
                <w:noProof/>
                <w:webHidden/>
              </w:rPr>
            </w:r>
            <w:r>
              <w:rPr>
                <w:noProof/>
                <w:webHidden/>
              </w:rPr>
              <w:fldChar w:fldCharType="separate"/>
            </w:r>
            <w:r>
              <w:rPr>
                <w:noProof/>
                <w:webHidden/>
              </w:rPr>
              <w:t>2</w:t>
            </w:r>
            <w:r>
              <w:rPr>
                <w:noProof/>
                <w:webHidden/>
              </w:rPr>
              <w:fldChar w:fldCharType="end"/>
            </w:r>
          </w:hyperlink>
        </w:p>
        <w:p w14:paraId="7EEA8E47" w14:textId="2775947A"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86" w:history="1">
            <w:r w:rsidRPr="000F47A4">
              <w:rPr>
                <w:rStyle w:val="Hipervnculo"/>
                <w:rFonts w:cs="Times"/>
                <w:noProof/>
                <w:lang w:val="es-ES"/>
              </w:rPr>
              <w:t>1.2. Ámbito del Sistema</w:t>
            </w:r>
            <w:r>
              <w:rPr>
                <w:noProof/>
                <w:webHidden/>
              </w:rPr>
              <w:tab/>
            </w:r>
            <w:r>
              <w:rPr>
                <w:noProof/>
                <w:webHidden/>
              </w:rPr>
              <w:fldChar w:fldCharType="begin"/>
            </w:r>
            <w:r>
              <w:rPr>
                <w:noProof/>
                <w:webHidden/>
              </w:rPr>
              <w:instrText xml:space="preserve"> PAGEREF _Toc158764286 \h </w:instrText>
            </w:r>
            <w:r>
              <w:rPr>
                <w:noProof/>
                <w:webHidden/>
              </w:rPr>
            </w:r>
            <w:r>
              <w:rPr>
                <w:noProof/>
                <w:webHidden/>
              </w:rPr>
              <w:fldChar w:fldCharType="separate"/>
            </w:r>
            <w:r>
              <w:rPr>
                <w:noProof/>
                <w:webHidden/>
              </w:rPr>
              <w:t>2</w:t>
            </w:r>
            <w:r>
              <w:rPr>
                <w:noProof/>
                <w:webHidden/>
              </w:rPr>
              <w:fldChar w:fldCharType="end"/>
            </w:r>
          </w:hyperlink>
        </w:p>
        <w:p w14:paraId="07612B03" w14:textId="5B3706F9"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87" w:history="1">
            <w:r w:rsidRPr="000F47A4">
              <w:rPr>
                <w:rStyle w:val="Hipervnculo"/>
                <w:rFonts w:cs="Times"/>
                <w:noProof/>
                <w:lang w:val="es-ES"/>
              </w:rPr>
              <w:t>1.3. Definiciones, Acrónimos y Abreviaturas</w:t>
            </w:r>
            <w:r>
              <w:rPr>
                <w:noProof/>
                <w:webHidden/>
              </w:rPr>
              <w:tab/>
            </w:r>
            <w:r>
              <w:rPr>
                <w:noProof/>
                <w:webHidden/>
              </w:rPr>
              <w:fldChar w:fldCharType="begin"/>
            </w:r>
            <w:r>
              <w:rPr>
                <w:noProof/>
                <w:webHidden/>
              </w:rPr>
              <w:instrText xml:space="preserve"> PAGEREF _Toc158764287 \h </w:instrText>
            </w:r>
            <w:r>
              <w:rPr>
                <w:noProof/>
                <w:webHidden/>
              </w:rPr>
            </w:r>
            <w:r>
              <w:rPr>
                <w:noProof/>
                <w:webHidden/>
              </w:rPr>
              <w:fldChar w:fldCharType="separate"/>
            </w:r>
            <w:r>
              <w:rPr>
                <w:noProof/>
                <w:webHidden/>
              </w:rPr>
              <w:t>2</w:t>
            </w:r>
            <w:r>
              <w:rPr>
                <w:noProof/>
                <w:webHidden/>
              </w:rPr>
              <w:fldChar w:fldCharType="end"/>
            </w:r>
          </w:hyperlink>
        </w:p>
        <w:p w14:paraId="35BBD740" w14:textId="1DA17A20"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88" w:history="1">
            <w:r w:rsidRPr="000F47A4">
              <w:rPr>
                <w:rStyle w:val="Hipervnculo"/>
                <w:rFonts w:cs="Times"/>
                <w:noProof/>
                <w:lang w:val="es-ES"/>
              </w:rPr>
              <w:t>1.4. Referencias</w:t>
            </w:r>
            <w:r>
              <w:rPr>
                <w:noProof/>
                <w:webHidden/>
              </w:rPr>
              <w:tab/>
            </w:r>
            <w:r>
              <w:rPr>
                <w:noProof/>
                <w:webHidden/>
              </w:rPr>
              <w:fldChar w:fldCharType="begin"/>
            </w:r>
            <w:r>
              <w:rPr>
                <w:noProof/>
                <w:webHidden/>
              </w:rPr>
              <w:instrText xml:space="preserve"> PAGEREF _Toc158764288 \h </w:instrText>
            </w:r>
            <w:r>
              <w:rPr>
                <w:noProof/>
                <w:webHidden/>
              </w:rPr>
            </w:r>
            <w:r>
              <w:rPr>
                <w:noProof/>
                <w:webHidden/>
              </w:rPr>
              <w:fldChar w:fldCharType="separate"/>
            </w:r>
            <w:r>
              <w:rPr>
                <w:noProof/>
                <w:webHidden/>
              </w:rPr>
              <w:t>2</w:t>
            </w:r>
            <w:r>
              <w:rPr>
                <w:noProof/>
                <w:webHidden/>
              </w:rPr>
              <w:fldChar w:fldCharType="end"/>
            </w:r>
          </w:hyperlink>
        </w:p>
        <w:p w14:paraId="023D7ED5" w14:textId="63C1EB10"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89" w:history="1">
            <w:r w:rsidRPr="000F47A4">
              <w:rPr>
                <w:rStyle w:val="Hipervnculo"/>
                <w:rFonts w:cs="Times"/>
                <w:noProof/>
                <w:lang w:val="es-ES"/>
              </w:rPr>
              <w:t>1.5. Visión General del Documento</w:t>
            </w:r>
            <w:r>
              <w:rPr>
                <w:noProof/>
                <w:webHidden/>
              </w:rPr>
              <w:tab/>
            </w:r>
            <w:r>
              <w:rPr>
                <w:noProof/>
                <w:webHidden/>
              </w:rPr>
              <w:fldChar w:fldCharType="begin"/>
            </w:r>
            <w:r>
              <w:rPr>
                <w:noProof/>
                <w:webHidden/>
              </w:rPr>
              <w:instrText xml:space="preserve"> PAGEREF _Toc158764289 \h </w:instrText>
            </w:r>
            <w:r>
              <w:rPr>
                <w:noProof/>
                <w:webHidden/>
              </w:rPr>
            </w:r>
            <w:r>
              <w:rPr>
                <w:noProof/>
                <w:webHidden/>
              </w:rPr>
              <w:fldChar w:fldCharType="separate"/>
            </w:r>
            <w:r>
              <w:rPr>
                <w:noProof/>
                <w:webHidden/>
              </w:rPr>
              <w:t>3</w:t>
            </w:r>
            <w:r>
              <w:rPr>
                <w:noProof/>
                <w:webHidden/>
              </w:rPr>
              <w:fldChar w:fldCharType="end"/>
            </w:r>
          </w:hyperlink>
        </w:p>
        <w:p w14:paraId="0C3756EC" w14:textId="28EDB5C8" w:rsidR="00F225FA" w:rsidRDefault="00F225FA">
          <w:pPr>
            <w:pStyle w:val="TDC1"/>
            <w:rPr>
              <w:rFonts w:asciiTheme="minorHAnsi" w:eastAsiaTheme="minorEastAsia" w:hAnsiTheme="minorHAnsi" w:cstheme="minorBidi"/>
              <w:b w:val="0"/>
              <w:bCs w:val="0"/>
              <w:kern w:val="2"/>
              <w:sz w:val="22"/>
              <w:szCs w:val="22"/>
              <w:lang w:val="es-MX" w:eastAsia="es-MX"/>
              <w14:ligatures w14:val="standardContextual"/>
            </w:rPr>
          </w:pPr>
          <w:hyperlink w:anchor="_Toc158764290" w:history="1">
            <w:r w:rsidRPr="000F47A4">
              <w:rPr>
                <w:rStyle w:val="Hipervnculo"/>
                <w:rFonts w:ascii="Times" w:hAnsi="Times" w:cs="Times"/>
                <w:lang w:val="es-ES"/>
              </w:rPr>
              <w:t>2. Descripción General</w:t>
            </w:r>
            <w:r>
              <w:rPr>
                <w:webHidden/>
              </w:rPr>
              <w:tab/>
            </w:r>
            <w:r>
              <w:rPr>
                <w:webHidden/>
              </w:rPr>
              <w:fldChar w:fldCharType="begin"/>
            </w:r>
            <w:r>
              <w:rPr>
                <w:webHidden/>
              </w:rPr>
              <w:instrText xml:space="preserve"> PAGEREF _Toc158764290 \h </w:instrText>
            </w:r>
            <w:r>
              <w:rPr>
                <w:webHidden/>
              </w:rPr>
            </w:r>
            <w:r>
              <w:rPr>
                <w:webHidden/>
              </w:rPr>
              <w:fldChar w:fldCharType="separate"/>
            </w:r>
            <w:r>
              <w:rPr>
                <w:webHidden/>
              </w:rPr>
              <w:t>3</w:t>
            </w:r>
            <w:r>
              <w:rPr>
                <w:webHidden/>
              </w:rPr>
              <w:fldChar w:fldCharType="end"/>
            </w:r>
          </w:hyperlink>
        </w:p>
        <w:p w14:paraId="420E4F4A" w14:textId="55F7B96F"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1" w:history="1">
            <w:r w:rsidRPr="000F47A4">
              <w:rPr>
                <w:rStyle w:val="Hipervnculo"/>
                <w:rFonts w:cs="Times"/>
                <w:noProof/>
                <w:lang w:val="es-ES"/>
              </w:rPr>
              <w:t>2.1. Perspectiva del Producto</w:t>
            </w:r>
            <w:r>
              <w:rPr>
                <w:noProof/>
                <w:webHidden/>
              </w:rPr>
              <w:tab/>
            </w:r>
            <w:r>
              <w:rPr>
                <w:noProof/>
                <w:webHidden/>
              </w:rPr>
              <w:fldChar w:fldCharType="begin"/>
            </w:r>
            <w:r>
              <w:rPr>
                <w:noProof/>
                <w:webHidden/>
              </w:rPr>
              <w:instrText xml:space="preserve"> PAGEREF _Toc158764291 \h </w:instrText>
            </w:r>
            <w:r>
              <w:rPr>
                <w:noProof/>
                <w:webHidden/>
              </w:rPr>
            </w:r>
            <w:r>
              <w:rPr>
                <w:noProof/>
                <w:webHidden/>
              </w:rPr>
              <w:fldChar w:fldCharType="separate"/>
            </w:r>
            <w:r>
              <w:rPr>
                <w:noProof/>
                <w:webHidden/>
              </w:rPr>
              <w:t>3</w:t>
            </w:r>
            <w:r>
              <w:rPr>
                <w:noProof/>
                <w:webHidden/>
              </w:rPr>
              <w:fldChar w:fldCharType="end"/>
            </w:r>
          </w:hyperlink>
        </w:p>
        <w:p w14:paraId="3A049327" w14:textId="2490B21C"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2" w:history="1">
            <w:r w:rsidRPr="000F47A4">
              <w:rPr>
                <w:rStyle w:val="Hipervnculo"/>
                <w:rFonts w:cs="Times"/>
                <w:noProof/>
                <w:lang w:val="es-ES"/>
              </w:rPr>
              <w:t>2.2. Funciones del Producto</w:t>
            </w:r>
            <w:r>
              <w:rPr>
                <w:noProof/>
                <w:webHidden/>
              </w:rPr>
              <w:tab/>
            </w:r>
            <w:r>
              <w:rPr>
                <w:noProof/>
                <w:webHidden/>
              </w:rPr>
              <w:fldChar w:fldCharType="begin"/>
            </w:r>
            <w:r>
              <w:rPr>
                <w:noProof/>
                <w:webHidden/>
              </w:rPr>
              <w:instrText xml:space="preserve"> PAGEREF _Toc158764292 \h </w:instrText>
            </w:r>
            <w:r>
              <w:rPr>
                <w:noProof/>
                <w:webHidden/>
              </w:rPr>
            </w:r>
            <w:r>
              <w:rPr>
                <w:noProof/>
                <w:webHidden/>
              </w:rPr>
              <w:fldChar w:fldCharType="separate"/>
            </w:r>
            <w:r>
              <w:rPr>
                <w:noProof/>
                <w:webHidden/>
              </w:rPr>
              <w:t>4</w:t>
            </w:r>
            <w:r>
              <w:rPr>
                <w:noProof/>
                <w:webHidden/>
              </w:rPr>
              <w:fldChar w:fldCharType="end"/>
            </w:r>
          </w:hyperlink>
        </w:p>
        <w:p w14:paraId="5C8E2272" w14:textId="48FA2D6D"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3" w:history="1">
            <w:r w:rsidRPr="000F47A4">
              <w:rPr>
                <w:rStyle w:val="Hipervnculo"/>
                <w:rFonts w:cs="Times"/>
                <w:noProof/>
                <w:lang w:val="es-ES"/>
              </w:rPr>
              <w:t>2.3. Características de los Usuarios</w:t>
            </w:r>
            <w:r>
              <w:rPr>
                <w:noProof/>
                <w:webHidden/>
              </w:rPr>
              <w:tab/>
            </w:r>
            <w:r>
              <w:rPr>
                <w:noProof/>
                <w:webHidden/>
              </w:rPr>
              <w:fldChar w:fldCharType="begin"/>
            </w:r>
            <w:r>
              <w:rPr>
                <w:noProof/>
                <w:webHidden/>
              </w:rPr>
              <w:instrText xml:space="preserve"> PAGEREF _Toc158764293 \h </w:instrText>
            </w:r>
            <w:r>
              <w:rPr>
                <w:noProof/>
                <w:webHidden/>
              </w:rPr>
            </w:r>
            <w:r>
              <w:rPr>
                <w:noProof/>
                <w:webHidden/>
              </w:rPr>
              <w:fldChar w:fldCharType="separate"/>
            </w:r>
            <w:r>
              <w:rPr>
                <w:noProof/>
                <w:webHidden/>
              </w:rPr>
              <w:t>4</w:t>
            </w:r>
            <w:r>
              <w:rPr>
                <w:noProof/>
                <w:webHidden/>
              </w:rPr>
              <w:fldChar w:fldCharType="end"/>
            </w:r>
          </w:hyperlink>
        </w:p>
        <w:p w14:paraId="53CC631A" w14:textId="2B3B55CA"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4" w:history="1">
            <w:r w:rsidRPr="000F47A4">
              <w:rPr>
                <w:rStyle w:val="Hipervnculo"/>
                <w:rFonts w:cs="Times"/>
                <w:noProof/>
                <w:lang w:val="es-ES"/>
              </w:rPr>
              <w:t>2.4. Restricciones</w:t>
            </w:r>
            <w:r>
              <w:rPr>
                <w:noProof/>
                <w:webHidden/>
              </w:rPr>
              <w:tab/>
            </w:r>
            <w:r>
              <w:rPr>
                <w:noProof/>
                <w:webHidden/>
              </w:rPr>
              <w:fldChar w:fldCharType="begin"/>
            </w:r>
            <w:r>
              <w:rPr>
                <w:noProof/>
                <w:webHidden/>
              </w:rPr>
              <w:instrText xml:space="preserve"> PAGEREF _Toc158764294 \h </w:instrText>
            </w:r>
            <w:r>
              <w:rPr>
                <w:noProof/>
                <w:webHidden/>
              </w:rPr>
            </w:r>
            <w:r>
              <w:rPr>
                <w:noProof/>
                <w:webHidden/>
              </w:rPr>
              <w:fldChar w:fldCharType="separate"/>
            </w:r>
            <w:r>
              <w:rPr>
                <w:noProof/>
                <w:webHidden/>
              </w:rPr>
              <w:t>5</w:t>
            </w:r>
            <w:r>
              <w:rPr>
                <w:noProof/>
                <w:webHidden/>
              </w:rPr>
              <w:fldChar w:fldCharType="end"/>
            </w:r>
          </w:hyperlink>
        </w:p>
        <w:p w14:paraId="6302C7AA" w14:textId="0FD6FE6B"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5" w:history="1">
            <w:r w:rsidRPr="000F47A4">
              <w:rPr>
                <w:rStyle w:val="Hipervnculo"/>
                <w:rFonts w:cs="Times"/>
                <w:noProof/>
                <w:lang w:val="es-ES"/>
              </w:rPr>
              <w:t>2.5. Suposiciones y Dependencias</w:t>
            </w:r>
            <w:r>
              <w:rPr>
                <w:noProof/>
                <w:webHidden/>
              </w:rPr>
              <w:tab/>
            </w:r>
            <w:r>
              <w:rPr>
                <w:noProof/>
                <w:webHidden/>
              </w:rPr>
              <w:fldChar w:fldCharType="begin"/>
            </w:r>
            <w:r>
              <w:rPr>
                <w:noProof/>
                <w:webHidden/>
              </w:rPr>
              <w:instrText xml:space="preserve"> PAGEREF _Toc158764295 \h </w:instrText>
            </w:r>
            <w:r>
              <w:rPr>
                <w:noProof/>
                <w:webHidden/>
              </w:rPr>
            </w:r>
            <w:r>
              <w:rPr>
                <w:noProof/>
                <w:webHidden/>
              </w:rPr>
              <w:fldChar w:fldCharType="separate"/>
            </w:r>
            <w:r>
              <w:rPr>
                <w:noProof/>
                <w:webHidden/>
              </w:rPr>
              <w:t>6</w:t>
            </w:r>
            <w:r>
              <w:rPr>
                <w:noProof/>
                <w:webHidden/>
              </w:rPr>
              <w:fldChar w:fldCharType="end"/>
            </w:r>
          </w:hyperlink>
        </w:p>
        <w:p w14:paraId="7CB2C22F" w14:textId="146043B0"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6" w:history="1">
            <w:r w:rsidRPr="000F47A4">
              <w:rPr>
                <w:rStyle w:val="Hipervnculo"/>
                <w:rFonts w:cs="Times"/>
                <w:noProof/>
                <w:lang w:val="es-ES"/>
              </w:rPr>
              <w:t>2.6. Requisitos Futuros</w:t>
            </w:r>
            <w:r>
              <w:rPr>
                <w:noProof/>
                <w:webHidden/>
              </w:rPr>
              <w:tab/>
            </w:r>
            <w:r>
              <w:rPr>
                <w:noProof/>
                <w:webHidden/>
              </w:rPr>
              <w:fldChar w:fldCharType="begin"/>
            </w:r>
            <w:r>
              <w:rPr>
                <w:noProof/>
                <w:webHidden/>
              </w:rPr>
              <w:instrText xml:space="preserve"> PAGEREF _Toc158764296 \h </w:instrText>
            </w:r>
            <w:r>
              <w:rPr>
                <w:noProof/>
                <w:webHidden/>
              </w:rPr>
            </w:r>
            <w:r>
              <w:rPr>
                <w:noProof/>
                <w:webHidden/>
              </w:rPr>
              <w:fldChar w:fldCharType="separate"/>
            </w:r>
            <w:r>
              <w:rPr>
                <w:noProof/>
                <w:webHidden/>
              </w:rPr>
              <w:t>6</w:t>
            </w:r>
            <w:r>
              <w:rPr>
                <w:noProof/>
                <w:webHidden/>
              </w:rPr>
              <w:fldChar w:fldCharType="end"/>
            </w:r>
          </w:hyperlink>
        </w:p>
        <w:p w14:paraId="70D087D2" w14:textId="7DA1A0BD" w:rsidR="00F225FA" w:rsidRDefault="00F225FA">
          <w:pPr>
            <w:pStyle w:val="TDC1"/>
            <w:rPr>
              <w:rFonts w:asciiTheme="minorHAnsi" w:eastAsiaTheme="minorEastAsia" w:hAnsiTheme="minorHAnsi" w:cstheme="minorBidi"/>
              <w:b w:val="0"/>
              <w:bCs w:val="0"/>
              <w:kern w:val="2"/>
              <w:sz w:val="22"/>
              <w:szCs w:val="22"/>
              <w:lang w:val="es-MX" w:eastAsia="es-MX"/>
              <w14:ligatures w14:val="standardContextual"/>
            </w:rPr>
          </w:pPr>
          <w:hyperlink w:anchor="_Toc158764297" w:history="1">
            <w:r w:rsidRPr="000F47A4">
              <w:rPr>
                <w:rStyle w:val="Hipervnculo"/>
                <w:rFonts w:ascii="Times" w:hAnsi="Times" w:cs="Times"/>
                <w:lang w:val="es-ES"/>
              </w:rPr>
              <w:t>3. Requisitos Específicos</w:t>
            </w:r>
            <w:r>
              <w:rPr>
                <w:webHidden/>
              </w:rPr>
              <w:tab/>
            </w:r>
            <w:r>
              <w:rPr>
                <w:webHidden/>
              </w:rPr>
              <w:fldChar w:fldCharType="begin"/>
            </w:r>
            <w:r>
              <w:rPr>
                <w:webHidden/>
              </w:rPr>
              <w:instrText xml:space="preserve"> PAGEREF _Toc158764297 \h </w:instrText>
            </w:r>
            <w:r>
              <w:rPr>
                <w:webHidden/>
              </w:rPr>
            </w:r>
            <w:r>
              <w:rPr>
                <w:webHidden/>
              </w:rPr>
              <w:fldChar w:fldCharType="separate"/>
            </w:r>
            <w:r>
              <w:rPr>
                <w:webHidden/>
              </w:rPr>
              <w:t>6</w:t>
            </w:r>
            <w:r>
              <w:rPr>
                <w:webHidden/>
              </w:rPr>
              <w:fldChar w:fldCharType="end"/>
            </w:r>
          </w:hyperlink>
        </w:p>
        <w:p w14:paraId="0AF78225" w14:textId="2D42FF6D"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8" w:history="1">
            <w:r w:rsidRPr="000F47A4">
              <w:rPr>
                <w:rStyle w:val="Hipervnculo"/>
                <w:rFonts w:cs="Times"/>
                <w:noProof/>
                <w:lang w:val="es-ES"/>
              </w:rPr>
              <w:t>3.1. Interfaces Externas</w:t>
            </w:r>
            <w:r>
              <w:rPr>
                <w:noProof/>
                <w:webHidden/>
              </w:rPr>
              <w:tab/>
            </w:r>
            <w:r>
              <w:rPr>
                <w:noProof/>
                <w:webHidden/>
              </w:rPr>
              <w:fldChar w:fldCharType="begin"/>
            </w:r>
            <w:r>
              <w:rPr>
                <w:noProof/>
                <w:webHidden/>
              </w:rPr>
              <w:instrText xml:space="preserve"> PAGEREF _Toc158764298 \h </w:instrText>
            </w:r>
            <w:r>
              <w:rPr>
                <w:noProof/>
                <w:webHidden/>
              </w:rPr>
            </w:r>
            <w:r>
              <w:rPr>
                <w:noProof/>
                <w:webHidden/>
              </w:rPr>
              <w:fldChar w:fldCharType="separate"/>
            </w:r>
            <w:r>
              <w:rPr>
                <w:noProof/>
                <w:webHidden/>
              </w:rPr>
              <w:t>6</w:t>
            </w:r>
            <w:r>
              <w:rPr>
                <w:noProof/>
                <w:webHidden/>
              </w:rPr>
              <w:fldChar w:fldCharType="end"/>
            </w:r>
          </w:hyperlink>
        </w:p>
        <w:p w14:paraId="54488CD9" w14:textId="7C0AF4B3"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299" w:history="1">
            <w:r w:rsidRPr="000F47A4">
              <w:rPr>
                <w:rStyle w:val="Hipervnculo"/>
                <w:rFonts w:cs="Times"/>
                <w:noProof/>
                <w:lang w:val="es-ES"/>
              </w:rPr>
              <w:t>3.2. Funciones</w:t>
            </w:r>
            <w:r>
              <w:rPr>
                <w:noProof/>
                <w:webHidden/>
              </w:rPr>
              <w:tab/>
            </w:r>
            <w:r>
              <w:rPr>
                <w:noProof/>
                <w:webHidden/>
              </w:rPr>
              <w:fldChar w:fldCharType="begin"/>
            </w:r>
            <w:r>
              <w:rPr>
                <w:noProof/>
                <w:webHidden/>
              </w:rPr>
              <w:instrText xml:space="preserve"> PAGEREF _Toc158764299 \h </w:instrText>
            </w:r>
            <w:r>
              <w:rPr>
                <w:noProof/>
                <w:webHidden/>
              </w:rPr>
            </w:r>
            <w:r>
              <w:rPr>
                <w:noProof/>
                <w:webHidden/>
              </w:rPr>
              <w:fldChar w:fldCharType="separate"/>
            </w:r>
            <w:r>
              <w:rPr>
                <w:noProof/>
                <w:webHidden/>
              </w:rPr>
              <w:t>6</w:t>
            </w:r>
            <w:r>
              <w:rPr>
                <w:noProof/>
                <w:webHidden/>
              </w:rPr>
              <w:fldChar w:fldCharType="end"/>
            </w:r>
          </w:hyperlink>
        </w:p>
        <w:p w14:paraId="7E503EA4" w14:textId="0409504B" w:rsidR="00F225FA" w:rsidRDefault="00F225FA">
          <w:pPr>
            <w:pStyle w:val="TDC3"/>
            <w:tabs>
              <w:tab w:val="right" w:leader="dot" w:pos="9350"/>
            </w:tabs>
            <w:rPr>
              <w:rFonts w:asciiTheme="minorHAnsi" w:eastAsiaTheme="minorEastAsia" w:hAnsiTheme="minorHAnsi" w:cstheme="minorBidi"/>
              <w:noProof/>
              <w:kern w:val="2"/>
              <w:lang w:val="es-MX" w:eastAsia="es-MX"/>
              <w14:ligatures w14:val="standardContextual"/>
            </w:rPr>
          </w:pPr>
          <w:hyperlink w:anchor="_Toc158764300" w:history="1">
            <w:r w:rsidRPr="000F47A4">
              <w:rPr>
                <w:rStyle w:val="Hipervnculo"/>
                <w:rFonts w:cs="Times"/>
                <w:noProof/>
              </w:rPr>
              <w:t>3.2.1. Requisitos funcionales</w:t>
            </w:r>
            <w:r>
              <w:rPr>
                <w:noProof/>
                <w:webHidden/>
              </w:rPr>
              <w:tab/>
            </w:r>
            <w:r>
              <w:rPr>
                <w:noProof/>
                <w:webHidden/>
              </w:rPr>
              <w:fldChar w:fldCharType="begin"/>
            </w:r>
            <w:r>
              <w:rPr>
                <w:noProof/>
                <w:webHidden/>
              </w:rPr>
              <w:instrText xml:space="preserve"> PAGEREF _Toc158764300 \h </w:instrText>
            </w:r>
            <w:r>
              <w:rPr>
                <w:noProof/>
                <w:webHidden/>
              </w:rPr>
            </w:r>
            <w:r>
              <w:rPr>
                <w:noProof/>
                <w:webHidden/>
              </w:rPr>
              <w:fldChar w:fldCharType="separate"/>
            </w:r>
            <w:r>
              <w:rPr>
                <w:noProof/>
                <w:webHidden/>
              </w:rPr>
              <w:t>6</w:t>
            </w:r>
            <w:r>
              <w:rPr>
                <w:noProof/>
                <w:webHidden/>
              </w:rPr>
              <w:fldChar w:fldCharType="end"/>
            </w:r>
          </w:hyperlink>
        </w:p>
        <w:p w14:paraId="6780034D" w14:textId="6031A2E6"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301" w:history="1">
            <w:r w:rsidRPr="000F47A4">
              <w:rPr>
                <w:rStyle w:val="Hipervnculo"/>
                <w:rFonts w:cs="Times"/>
                <w:noProof/>
                <w:lang w:val="es-ES"/>
              </w:rPr>
              <w:t>3.3. Requisitos de Rendimiento</w:t>
            </w:r>
            <w:r>
              <w:rPr>
                <w:noProof/>
                <w:webHidden/>
              </w:rPr>
              <w:tab/>
            </w:r>
            <w:r>
              <w:rPr>
                <w:noProof/>
                <w:webHidden/>
              </w:rPr>
              <w:fldChar w:fldCharType="begin"/>
            </w:r>
            <w:r>
              <w:rPr>
                <w:noProof/>
                <w:webHidden/>
              </w:rPr>
              <w:instrText xml:space="preserve"> PAGEREF _Toc158764301 \h </w:instrText>
            </w:r>
            <w:r>
              <w:rPr>
                <w:noProof/>
                <w:webHidden/>
              </w:rPr>
            </w:r>
            <w:r>
              <w:rPr>
                <w:noProof/>
                <w:webHidden/>
              </w:rPr>
              <w:fldChar w:fldCharType="separate"/>
            </w:r>
            <w:r>
              <w:rPr>
                <w:noProof/>
                <w:webHidden/>
              </w:rPr>
              <w:t>8</w:t>
            </w:r>
            <w:r>
              <w:rPr>
                <w:noProof/>
                <w:webHidden/>
              </w:rPr>
              <w:fldChar w:fldCharType="end"/>
            </w:r>
          </w:hyperlink>
        </w:p>
        <w:p w14:paraId="350B8634" w14:textId="4E7E1A1D"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302" w:history="1">
            <w:r w:rsidRPr="000F47A4">
              <w:rPr>
                <w:rStyle w:val="Hipervnculo"/>
                <w:rFonts w:cs="Times"/>
                <w:noProof/>
                <w:lang w:val="es-ES"/>
              </w:rPr>
              <w:t>3.4. Restricciones de Diseño</w:t>
            </w:r>
            <w:r>
              <w:rPr>
                <w:noProof/>
                <w:webHidden/>
              </w:rPr>
              <w:tab/>
            </w:r>
            <w:r>
              <w:rPr>
                <w:noProof/>
                <w:webHidden/>
              </w:rPr>
              <w:fldChar w:fldCharType="begin"/>
            </w:r>
            <w:r>
              <w:rPr>
                <w:noProof/>
                <w:webHidden/>
              </w:rPr>
              <w:instrText xml:space="preserve"> PAGEREF _Toc158764302 \h </w:instrText>
            </w:r>
            <w:r>
              <w:rPr>
                <w:noProof/>
                <w:webHidden/>
              </w:rPr>
            </w:r>
            <w:r>
              <w:rPr>
                <w:noProof/>
                <w:webHidden/>
              </w:rPr>
              <w:fldChar w:fldCharType="separate"/>
            </w:r>
            <w:r>
              <w:rPr>
                <w:noProof/>
                <w:webHidden/>
              </w:rPr>
              <w:t>8</w:t>
            </w:r>
            <w:r>
              <w:rPr>
                <w:noProof/>
                <w:webHidden/>
              </w:rPr>
              <w:fldChar w:fldCharType="end"/>
            </w:r>
          </w:hyperlink>
        </w:p>
        <w:p w14:paraId="16283B94" w14:textId="09B2A054"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303" w:history="1">
            <w:r w:rsidRPr="000F47A4">
              <w:rPr>
                <w:rStyle w:val="Hipervnculo"/>
                <w:rFonts w:cs="Times"/>
                <w:noProof/>
                <w:lang w:val="es-ES"/>
              </w:rPr>
              <w:t>3.5. Atributos del Sistema</w:t>
            </w:r>
            <w:r>
              <w:rPr>
                <w:noProof/>
                <w:webHidden/>
              </w:rPr>
              <w:tab/>
            </w:r>
            <w:r>
              <w:rPr>
                <w:noProof/>
                <w:webHidden/>
              </w:rPr>
              <w:fldChar w:fldCharType="begin"/>
            </w:r>
            <w:r>
              <w:rPr>
                <w:noProof/>
                <w:webHidden/>
              </w:rPr>
              <w:instrText xml:space="preserve"> PAGEREF _Toc158764303 \h </w:instrText>
            </w:r>
            <w:r>
              <w:rPr>
                <w:noProof/>
                <w:webHidden/>
              </w:rPr>
            </w:r>
            <w:r>
              <w:rPr>
                <w:noProof/>
                <w:webHidden/>
              </w:rPr>
              <w:fldChar w:fldCharType="separate"/>
            </w:r>
            <w:r>
              <w:rPr>
                <w:noProof/>
                <w:webHidden/>
              </w:rPr>
              <w:t>8</w:t>
            </w:r>
            <w:r>
              <w:rPr>
                <w:noProof/>
                <w:webHidden/>
              </w:rPr>
              <w:fldChar w:fldCharType="end"/>
            </w:r>
          </w:hyperlink>
        </w:p>
        <w:p w14:paraId="20826992" w14:textId="6C5FAAA8" w:rsidR="00F225FA" w:rsidRDefault="00F225FA">
          <w:pPr>
            <w:pStyle w:val="TDC2"/>
            <w:tabs>
              <w:tab w:val="right" w:leader="dot" w:pos="9350"/>
            </w:tabs>
            <w:rPr>
              <w:rFonts w:asciiTheme="minorHAnsi" w:eastAsiaTheme="minorEastAsia" w:hAnsiTheme="minorHAnsi" w:cstheme="minorBidi"/>
              <w:noProof/>
              <w:kern w:val="2"/>
              <w:lang w:val="es-MX" w:eastAsia="es-MX"/>
              <w14:ligatures w14:val="standardContextual"/>
            </w:rPr>
          </w:pPr>
          <w:hyperlink w:anchor="_Toc158764304" w:history="1">
            <w:r w:rsidRPr="000F47A4">
              <w:rPr>
                <w:rStyle w:val="Hipervnculo"/>
                <w:rFonts w:cs="Times"/>
                <w:noProof/>
                <w:lang w:val="es-ES"/>
              </w:rPr>
              <w:t>3.6. Otros Requisitos</w:t>
            </w:r>
            <w:r>
              <w:rPr>
                <w:noProof/>
                <w:webHidden/>
              </w:rPr>
              <w:tab/>
            </w:r>
            <w:r>
              <w:rPr>
                <w:noProof/>
                <w:webHidden/>
              </w:rPr>
              <w:fldChar w:fldCharType="begin"/>
            </w:r>
            <w:r>
              <w:rPr>
                <w:noProof/>
                <w:webHidden/>
              </w:rPr>
              <w:instrText xml:space="preserve"> PAGEREF _Toc158764304 \h </w:instrText>
            </w:r>
            <w:r>
              <w:rPr>
                <w:noProof/>
                <w:webHidden/>
              </w:rPr>
            </w:r>
            <w:r>
              <w:rPr>
                <w:noProof/>
                <w:webHidden/>
              </w:rPr>
              <w:fldChar w:fldCharType="separate"/>
            </w:r>
            <w:r>
              <w:rPr>
                <w:noProof/>
                <w:webHidden/>
              </w:rPr>
              <w:t>8</w:t>
            </w:r>
            <w:r>
              <w:rPr>
                <w:noProof/>
                <w:webHidden/>
              </w:rPr>
              <w:fldChar w:fldCharType="end"/>
            </w:r>
          </w:hyperlink>
        </w:p>
        <w:p w14:paraId="4618C07C" w14:textId="1BDFD662" w:rsidR="00F225FA" w:rsidRDefault="00F225FA">
          <w:pPr>
            <w:pStyle w:val="TDC1"/>
            <w:rPr>
              <w:rFonts w:asciiTheme="minorHAnsi" w:eastAsiaTheme="minorEastAsia" w:hAnsiTheme="minorHAnsi" w:cstheme="minorBidi"/>
              <w:b w:val="0"/>
              <w:bCs w:val="0"/>
              <w:kern w:val="2"/>
              <w:sz w:val="22"/>
              <w:szCs w:val="22"/>
              <w:lang w:val="es-MX" w:eastAsia="es-MX"/>
              <w14:ligatures w14:val="standardContextual"/>
            </w:rPr>
          </w:pPr>
          <w:hyperlink w:anchor="_Toc158764305" w:history="1">
            <w:r w:rsidRPr="000F47A4">
              <w:rPr>
                <w:rStyle w:val="Hipervnculo"/>
                <w:rFonts w:ascii="Times" w:hAnsi="Times" w:cs="Times"/>
                <w:lang w:val="es-ES"/>
              </w:rPr>
              <w:t>4. Apéndices</w:t>
            </w:r>
            <w:r>
              <w:rPr>
                <w:webHidden/>
              </w:rPr>
              <w:tab/>
            </w:r>
            <w:r>
              <w:rPr>
                <w:webHidden/>
              </w:rPr>
              <w:fldChar w:fldCharType="begin"/>
            </w:r>
            <w:r>
              <w:rPr>
                <w:webHidden/>
              </w:rPr>
              <w:instrText xml:space="preserve"> PAGEREF _Toc158764305 \h </w:instrText>
            </w:r>
            <w:r>
              <w:rPr>
                <w:webHidden/>
              </w:rPr>
            </w:r>
            <w:r>
              <w:rPr>
                <w:webHidden/>
              </w:rPr>
              <w:fldChar w:fldCharType="separate"/>
            </w:r>
            <w:r>
              <w:rPr>
                <w:webHidden/>
              </w:rPr>
              <w:t>8</w:t>
            </w:r>
            <w:r>
              <w:rPr>
                <w:webHidden/>
              </w:rPr>
              <w:fldChar w:fldCharType="end"/>
            </w:r>
          </w:hyperlink>
        </w:p>
        <w:p w14:paraId="46875348" w14:textId="0F2633AC" w:rsidR="00803152" w:rsidRPr="003D45CB" w:rsidRDefault="00803152">
          <w:pPr>
            <w:rPr>
              <w:rFonts w:cs="Times"/>
              <w:lang w:val="es-ES"/>
            </w:rPr>
          </w:pPr>
          <w:r w:rsidRPr="003D45CB">
            <w:rPr>
              <w:rFonts w:cs="Times"/>
              <w:b/>
              <w:bCs/>
              <w:sz w:val="28"/>
              <w:lang w:val="es-ES"/>
            </w:rPr>
            <w:fldChar w:fldCharType="end"/>
          </w:r>
        </w:p>
      </w:sdtContent>
    </w:sdt>
    <w:p w14:paraId="5092C8D2" w14:textId="77777777" w:rsidR="00366E4D" w:rsidRPr="003D45CB" w:rsidRDefault="00366E4D" w:rsidP="00803152">
      <w:pPr>
        <w:pStyle w:val="TOCTitle"/>
        <w:jc w:val="center"/>
        <w:rPr>
          <w:rFonts w:ascii="Times" w:hAnsi="Times" w:cs="Times"/>
          <w:lang w:val="es-ES"/>
        </w:rPr>
      </w:pPr>
    </w:p>
    <w:p w14:paraId="2A2F0E10" w14:textId="77777777" w:rsidR="00803152" w:rsidRPr="003D45CB" w:rsidRDefault="00803152" w:rsidP="00803152">
      <w:pPr>
        <w:pStyle w:val="TOCTitle"/>
        <w:jc w:val="center"/>
        <w:rPr>
          <w:rFonts w:ascii="Times" w:hAnsi="Times" w:cs="Times"/>
          <w:lang w:val="es-ES"/>
        </w:rPr>
      </w:pPr>
    </w:p>
    <w:p w14:paraId="6A3B3342" w14:textId="77777777" w:rsidR="00366E4D" w:rsidRPr="003D45CB" w:rsidRDefault="00366E4D" w:rsidP="00366E4D">
      <w:pPr>
        <w:rPr>
          <w:rFonts w:cs="Times"/>
          <w:lang w:val="es-ES"/>
        </w:rPr>
      </w:pPr>
    </w:p>
    <w:p w14:paraId="7C2A54B2" w14:textId="77777777" w:rsidR="000317F1" w:rsidRPr="003D45CB" w:rsidRDefault="00C523CD" w:rsidP="009119D1">
      <w:pPr>
        <w:pStyle w:val="Ttulo1"/>
        <w:spacing w:line="360" w:lineRule="auto"/>
        <w:rPr>
          <w:rFonts w:ascii="Times" w:hAnsi="Times" w:cs="Times"/>
          <w:lang w:val="es-ES"/>
        </w:rPr>
      </w:pPr>
      <w:bookmarkStart w:id="10" w:name="_Toc264212870"/>
      <w:bookmarkStart w:id="11" w:name="_Toc359986502"/>
      <w:r w:rsidRPr="003D45CB">
        <w:rPr>
          <w:rFonts w:ascii="Times" w:hAnsi="Times" w:cs="Times"/>
          <w:lang w:val="es-ES"/>
        </w:rPr>
        <w:br w:type="page"/>
      </w:r>
      <w:bookmarkStart w:id="12" w:name="_Toc288993897"/>
      <w:bookmarkStart w:id="13" w:name="_Toc158764284"/>
      <w:bookmarkEnd w:id="10"/>
      <w:bookmarkEnd w:id="11"/>
      <w:r w:rsidR="000317F1" w:rsidRPr="003D45CB">
        <w:rPr>
          <w:rFonts w:ascii="Times" w:hAnsi="Times" w:cs="Times"/>
          <w:lang w:val="es-ES"/>
        </w:rPr>
        <w:lastRenderedPageBreak/>
        <w:t>1. Introducción</w:t>
      </w:r>
      <w:bookmarkEnd w:id="12"/>
      <w:bookmarkEnd w:id="13"/>
    </w:p>
    <w:p w14:paraId="471192F1" w14:textId="77777777" w:rsidR="000317F1" w:rsidRPr="003D45CB" w:rsidRDefault="000317F1" w:rsidP="009119D1">
      <w:pPr>
        <w:pStyle w:val="Ttulo2"/>
        <w:spacing w:line="360" w:lineRule="auto"/>
        <w:rPr>
          <w:rFonts w:ascii="Times" w:hAnsi="Times" w:cs="Times"/>
          <w:color w:val="auto"/>
          <w:lang w:val="es-ES"/>
        </w:rPr>
      </w:pPr>
      <w:bookmarkStart w:id="14" w:name="_Toc288993898"/>
      <w:bookmarkStart w:id="15" w:name="_Toc158764285"/>
      <w:r w:rsidRPr="003D45CB">
        <w:rPr>
          <w:rFonts w:ascii="Times" w:hAnsi="Times" w:cs="Times"/>
          <w:color w:val="auto"/>
          <w:lang w:val="es-ES"/>
        </w:rPr>
        <w:t>1.1. Propósito</w:t>
      </w:r>
      <w:bookmarkEnd w:id="14"/>
      <w:bookmarkEnd w:id="15"/>
    </w:p>
    <w:p w14:paraId="530A0002" w14:textId="53FE8F55" w:rsidR="00105BCE" w:rsidRPr="003D45CB" w:rsidRDefault="00105BCE" w:rsidP="00105BCE">
      <w:pPr>
        <w:autoSpaceDE w:val="0"/>
        <w:autoSpaceDN w:val="0"/>
        <w:adjustRightInd w:val="0"/>
        <w:spacing w:before="0" w:after="0" w:line="360" w:lineRule="auto"/>
        <w:ind w:firstLine="708"/>
        <w:jc w:val="both"/>
        <w:rPr>
          <w:rFonts w:cs="Times"/>
          <w:lang w:val="es-ES"/>
        </w:rPr>
      </w:pPr>
      <w:bookmarkStart w:id="16" w:name="_Toc288993899"/>
      <w:r w:rsidRPr="003D45CB">
        <w:rPr>
          <w:rFonts w:eastAsiaTheme="minorHAnsi" w:cs="Times"/>
          <w:sz w:val="24"/>
          <w:szCs w:val="24"/>
          <w:lang w:val="es-MX"/>
        </w:rPr>
        <w:t>En este documento se presenta la especificación de requisitos para el desarrollo de una aplicación</w:t>
      </w:r>
      <w:r w:rsidR="00AC3AFD">
        <w:rPr>
          <w:rFonts w:eastAsiaTheme="minorHAnsi" w:cs="Times"/>
          <w:sz w:val="24"/>
          <w:szCs w:val="24"/>
          <w:lang w:val="es-MX"/>
        </w:rPr>
        <w:t xml:space="preserve"> de escritorio</w:t>
      </w:r>
      <w:r w:rsidRPr="003D45CB">
        <w:rPr>
          <w:rFonts w:eastAsiaTheme="minorHAnsi" w:cs="Times"/>
          <w:sz w:val="24"/>
          <w:szCs w:val="24"/>
          <w:lang w:val="es-MX"/>
        </w:rPr>
        <w:t xml:space="preserve"> enfocado en las necesidades d</w:t>
      </w:r>
      <w:r w:rsidR="002162AF">
        <w:rPr>
          <w:rFonts w:eastAsiaTheme="minorHAnsi" w:cs="Times"/>
          <w:sz w:val="24"/>
          <w:szCs w:val="24"/>
          <w:lang w:val="es-MX"/>
        </w:rPr>
        <w:t xml:space="preserve">el Doc. Antonio </w:t>
      </w:r>
      <w:proofErr w:type="spellStart"/>
      <w:r w:rsidR="002162AF">
        <w:rPr>
          <w:rFonts w:eastAsiaTheme="minorHAnsi" w:cs="Times"/>
          <w:sz w:val="24"/>
          <w:szCs w:val="24"/>
          <w:lang w:val="es-MX"/>
        </w:rPr>
        <w:t>Yam</w:t>
      </w:r>
      <w:proofErr w:type="spellEnd"/>
      <w:r w:rsidR="002162AF">
        <w:rPr>
          <w:rFonts w:eastAsiaTheme="minorHAnsi" w:cs="Times"/>
          <w:sz w:val="24"/>
          <w:szCs w:val="24"/>
          <w:lang w:val="es-MX"/>
        </w:rPr>
        <w:t>, con el fin de ofrecer una solución digital que permita la implantación de instrumentos de evaluación en atención a la diabetes, además de registros de pacientes para seguimiento</w:t>
      </w:r>
      <w:r w:rsidRPr="003D45CB">
        <w:rPr>
          <w:rFonts w:eastAsiaTheme="minorHAnsi" w:cs="Times"/>
          <w:sz w:val="24"/>
          <w:szCs w:val="24"/>
          <w:lang w:val="es-MX"/>
        </w:rPr>
        <w:t xml:space="preserve">. Este documento pretende ser una referencia y de utilidad para la elaboración y mantenimiento del sistema, además en este se plantean las necesidades de los usuarios que deberá satisfacer el sistema. </w:t>
      </w:r>
    </w:p>
    <w:p w14:paraId="74E8A234" w14:textId="2C252E65" w:rsidR="000317F1" w:rsidRPr="003D45CB" w:rsidRDefault="000317F1" w:rsidP="009119D1">
      <w:pPr>
        <w:pStyle w:val="Ttulo2"/>
        <w:spacing w:line="360" w:lineRule="auto"/>
        <w:rPr>
          <w:rFonts w:ascii="Times" w:hAnsi="Times" w:cs="Times"/>
          <w:color w:val="auto"/>
          <w:lang w:val="es-ES"/>
        </w:rPr>
      </w:pPr>
      <w:bookmarkStart w:id="17" w:name="_Toc158764286"/>
      <w:r w:rsidRPr="003D45CB">
        <w:rPr>
          <w:rFonts w:ascii="Times" w:hAnsi="Times" w:cs="Times"/>
          <w:color w:val="auto"/>
          <w:lang w:val="es-ES"/>
        </w:rPr>
        <w:t>1.2. Ámbito del Sistema</w:t>
      </w:r>
      <w:bookmarkEnd w:id="16"/>
      <w:bookmarkEnd w:id="17"/>
    </w:p>
    <w:p w14:paraId="090A027F" w14:textId="7C5A9F5B" w:rsidR="00C375F6" w:rsidRPr="003D45CB" w:rsidRDefault="00C375F6">
      <w:pPr>
        <w:pStyle w:val="NormalWeb"/>
        <w:numPr>
          <w:ilvl w:val="0"/>
          <w:numId w:val="9"/>
        </w:numPr>
        <w:spacing w:before="0" w:beforeAutospacing="0" w:after="0" w:afterAutospacing="0"/>
        <w:ind w:left="1440"/>
        <w:jc w:val="both"/>
        <w:textAlignment w:val="baseline"/>
        <w:rPr>
          <w:rFonts w:ascii="Times" w:hAnsi="Times" w:cs="Times"/>
          <w:color w:val="000000"/>
        </w:rPr>
      </w:pPr>
      <w:r w:rsidRPr="003D45CB">
        <w:rPr>
          <w:rFonts w:ascii="Times" w:hAnsi="Times" w:cs="Times"/>
          <w:color w:val="000000"/>
        </w:rPr>
        <w:t xml:space="preserve">Nombre del sistema: </w:t>
      </w:r>
      <w:r w:rsidR="002162AF">
        <w:rPr>
          <w:rFonts w:ascii="Times" w:hAnsi="Times" w:cs="Times"/>
          <w:color w:val="000000"/>
        </w:rPr>
        <w:t>ARETEO</w:t>
      </w:r>
    </w:p>
    <w:p w14:paraId="600E88F1" w14:textId="77777777" w:rsidR="00C375F6" w:rsidRPr="003D45CB" w:rsidRDefault="00C375F6">
      <w:pPr>
        <w:pStyle w:val="NormalWeb"/>
        <w:numPr>
          <w:ilvl w:val="0"/>
          <w:numId w:val="9"/>
        </w:numPr>
        <w:spacing w:before="0" w:beforeAutospacing="0" w:after="0" w:afterAutospacing="0"/>
        <w:ind w:left="1440"/>
        <w:jc w:val="both"/>
        <w:textAlignment w:val="baseline"/>
        <w:rPr>
          <w:rFonts w:ascii="Times" w:hAnsi="Times" w:cs="Times"/>
          <w:color w:val="000000"/>
        </w:rPr>
      </w:pPr>
      <w:r w:rsidRPr="003D45CB">
        <w:rPr>
          <w:rFonts w:ascii="Times" w:hAnsi="Times" w:cs="Times"/>
          <w:color w:val="000000"/>
        </w:rPr>
        <w:t>Alcance:</w:t>
      </w:r>
    </w:p>
    <w:p w14:paraId="28A87858" w14:textId="77777777" w:rsidR="00C375F6" w:rsidRPr="003D45CB" w:rsidRDefault="00C375F6" w:rsidP="004971A8">
      <w:pPr>
        <w:pStyle w:val="NormalWeb"/>
        <w:spacing w:before="0" w:beforeAutospacing="0" w:after="0" w:afterAutospacing="0"/>
        <w:ind w:left="696" w:firstLine="720"/>
        <w:jc w:val="both"/>
        <w:rPr>
          <w:rFonts w:ascii="Times" w:hAnsi="Times" w:cs="Times"/>
        </w:rPr>
      </w:pPr>
      <w:r w:rsidRPr="003D45CB">
        <w:rPr>
          <w:rFonts w:ascii="Times" w:hAnsi="Times" w:cs="Times"/>
          <w:color w:val="000000"/>
        </w:rPr>
        <w:t>Las áreas que se verán afectados por el sistema serán:</w:t>
      </w:r>
    </w:p>
    <w:p w14:paraId="621D85EF" w14:textId="3F82800C" w:rsidR="00C375F6" w:rsidRPr="003D45CB" w:rsidRDefault="002162AF">
      <w:pPr>
        <w:pStyle w:val="NormalWeb"/>
        <w:numPr>
          <w:ilvl w:val="0"/>
          <w:numId w:val="11"/>
        </w:numPr>
        <w:spacing w:before="0" w:beforeAutospacing="0" w:after="0" w:afterAutospacing="0"/>
        <w:jc w:val="both"/>
        <w:textAlignment w:val="baseline"/>
        <w:rPr>
          <w:rFonts w:ascii="Times" w:hAnsi="Times" w:cs="Times"/>
          <w:color w:val="000000"/>
        </w:rPr>
      </w:pPr>
      <w:r>
        <w:rPr>
          <w:rFonts w:ascii="Times" w:hAnsi="Times" w:cs="Times"/>
          <w:color w:val="000000"/>
        </w:rPr>
        <w:t>Gestión de datos</w:t>
      </w:r>
      <w:r w:rsidR="00C375F6" w:rsidRPr="003D45CB">
        <w:rPr>
          <w:rFonts w:ascii="Times" w:hAnsi="Times" w:cs="Times"/>
          <w:color w:val="000000"/>
        </w:rPr>
        <w:t>.</w:t>
      </w:r>
    </w:p>
    <w:p w14:paraId="21A803FC" w14:textId="1F7C3B6F" w:rsidR="00C375F6" w:rsidRPr="003D45CB" w:rsidRDefault="007370BC">
      <w:pPr>
        <w:pStyle w:val="NormalWeb"/>
        <w:numPr>
          <w:ilvl w:val="0"/>
          <w:numId w:val="11"/>
        </w:numPr>
        <w:spacing w:before="0" w:beforeAutospacing="0" w:after="0" w:afterAutospacing="0"/>
        <w:jc w:val="both"/>
        <w:textAlignment w:val="baseline"/>
        <w:rPr>
          <w:rFonts w:ascii="Times" w:hAnsi="Times" w:cs="Times"/>
          <w:color w:val="000000"/>
        </w:rPr>
      </w:pPr>
      <w:r>
        <w:rPr>
          <w:rFonts w:ascii="Times" w:hAnsi="Times" w:cs="Times"/>
          <w:color w:val="000000"/>
        </w:rPr>
        <w:t>Aplicación</w:t>
      </w:r>
      <w:r w:rsidR="002162AF">
        <w:rPr>
          <w:rFonts w:ascii="Times" w:hAnsi="Times" w:cs="Times"/>
          <w:color w:val="000000"/>
        </w:rPr>
        <w:t xml:space="preserve"> de instrumentos</w:t>
      </w:r>
      <w:r w:rsidR="00C375F6" w:rsidRPr="003D45CB">
        <w:rPr>
          <w:rFonts w:ascii="Times" w:hAnsi="Times" w:cs="Times"/>
          <w:color w:val="000000"/>
        </w:rPr>
        <w:t>.</w:t>
      </w:r>
    </w:p>
    <w:p w14:paraId="45AD8C13" w14:textId="107F1D78" w:rsidR="00C375F6" w:rsidRPr="003D45CB" w:rsidRDefault="007370BC">
      <w:pPr>
        <w:pStyle w:val="NormalWeb"/>
        <w:numPr>
          <w:ilvl w:val="0"/>
          <w:numId w:val="11"/>
        </w:numPr>
        <w:spacing w:before="0" w:beforeAutospacing="0" w:after="0" w:afterAutospacing="0"/>
        <w:jc w:val="both"/>
        <w:textAlignment w:val="baseline"/>
        <w:rPr>
          <w:rFonts w:ascii="Times" w:hAnsi="Times" w:cs="Times"/>
          <w:color w:val="000000"/>
        </w:rPr>
      </w:pPr>
      <w:r>
        <w:rPr>
          <w:rFonts w:ascii="Times" w:hAnsi="Times" w:cs="Times"/>
          <w:color w:val="000000"/>
        </w:rPr>
        <w:t>Distribución de instrumentos.</w:t>
      </w:r>
    </w:p>
    <w:p w14:paraId="2DE39137" w14:textId="77777777" w:rsidR="00C375F6" w:rsidRPr="003D45CB" w:rsidRDefault="00C375F6" w:rsidP="00C375F6">
      <w:pPr>
        <w:pStyle w:val="NormalWeb"/>
        <w:spacing w:before="0" w:beforeAutospacing="0" w:after="0" w:afterAutospacing="0"/>
        <w:ind w:firstLine="720"/>
        <w:jc w:val="both"/>
        <w:rPr>
          <w:rFonts w:ascii="Times" w:hAnsi="Times" w:cs="Times"/>
        </w:rPr>
      </w:pPr>
      <w:r w:rsidRPr="003D45CB">
        <w:rPr>
          <w:rFonts w:ascii="Times" w:hAnsi="Times" w:cs="Times"/>
          <w:color w:val="000000"/>
        </w:rPr>
        <w:t> </w:t>
      </w:r>
    </w:p>
    <w:p w14:paraId="0E46BC6E" w14:textId="77777777" w:rsidR="00C375F6" w:rsidRPr="003D45CB" w:rsidRDefault="00C375F6">
      <w:pPr>
        <w:pStyle w:val="NormalWeb"/>
        <w:numPr>
          <w:ilvl w:val="0"/>
          <w:numId w:val="10"/>
        </w:numPr>
        <w:spacing w:before="0" w:beforeAutospacing="0" w:after="0" w:afterAutospacing="0"/>
        <w:ind w:left="1440"/>
        <w:jc w:val="both"/>
        <w:textAlignment w:val="baseline"/>
        <w:rPr>
          <w:rFonts w:ascii="Times" w:hAnsi="Times" w:cs="Times"/>
          <w:color w:val="000000"/>
        </w:rPr>
      </w:pPr>
      <w:r w:rsidRPr="003D45CB">
        <w:rPr>
          <w:rFonts w:ascii="Times" w:hAnsi="Times" w:cs="Times"/>
          <w:color w:val="000000"/>
        </w:rPr>
        <w:t>Beneficios que dará el sistema:</w:t>
      </w:r>
    </w:p>
    <w:p w14:paraId="4AB78C72" w14:textId="00C25FBA" w:rsidR="00C375F6" w:rsidRPr="003D45CB" w:rsidRDefault="00C375F6">
      <w:pPr>
        <w:pStyle w:val="NormalWeb"/>
        <w:numPr>
          <w:ilvl w:val="1"/>
          <w:numId w:val="10"/>
        </w:numPr>
        <w:spacing w:before="0" w:beforeAutospacing="0" w:after="0" w:afterAutospacing="0"/>
        <w:ind w:left="2160"/>
        <w:jc w:val="both"/>
        <w:textAlignment w:val="baseline"/>
        <w:rPr>
          <w:rFonts w:ascii="Times" w:hAnsi="Times" w:cs="Times"/>
          <w:color w:val="000000"/>
        </w:rPr>
      </w:pPr>
      <w:r w:rsidRPr="003D45CB">
        <w:rPr>
          <w:rFonts w:ascii="Times" w:hAnsi="Times" w:cs="Times"/>
          <w:color w:val="000000"/>
        </w:rPr>
        <w:t xml:space="preserve">Dará </w:t>
      </w:r>
      <w:r w:rsidR="007370BC">
        <w:rPr>
          <w:rFonts w:ascii="Times" w:hAnsi="Times" w:cs="Times"/>
          <w:color w:val="000000"/>
        </w:rPr>
        <w:t>un sistema de gestión de pacientes de diabetes</w:t>
      </w:r>
      <w:r w:rsidRPr="003D45CB">
        <w:rPr>
          <w:rFonts w:ascii="Times" w:hAnsi="Times" w:cs="Times"/>
          <w:color w:val="000000"/>
        </w:rPr>
        <w:t>.</w:t>
      </w:r>
    </w:p>
    <w:p w14:paraId="7E93CC00" w14:textId="74ACC9F8" w:rsidR="00C375F6" w:rsidRPr="003D45CB" w:rsidRDefault="00C375F6">
      <w:pPr>
        <w:pStyle w:val="NormalWeb"/>
        <w:numPr>
          <w:ilvl w:val="1"/>
          <w:numId w:val="10"/>
        </w:numPr>
        <w:spacing w:before="0" w:beforeAutospacing="0" w:after="0" w:afterAutospacing="0"/>
        <w:ind w:left="2160"/>
        <w:jc w:val="both"/>
        <w:textAlignment w:val="baseline"/>
        <w:rPr>
          <w:rFonts w:ascii="Times" w:hAnsi="Times" w:cs="Times"/>
          <w:color w:val="000000"/>
        </w:rPr>
      </w:pPr>
      <w:r w:rsidRPr="003D45CB">
        <w:rPr>
          <w:rFonts w:ascii="Times" w:hAnsi="Times" w:cs="Times"/>
          <w:color w:val="000000"/>
        </w:rPr>
        <w:t>Brindará</w:t>
      </w:r>
      <w:r w:rsidR="007370BC">
        <w:rPr>
          <w:rFonts w:ascii="Times" w:hAnsi="Times" w:cs="Times"/>
          <w:color w:val="000000"/>
        </w:rPr>
        <w:t xml:space="preserve"> acceso a instrumentos desde otros módulos</w:t>
      </w:r>
      <w:r w:rsidRPr="003D45CB">
        <w:rPr>
          <w:rFonts w:ascii="Times" w:hAnsi="Times" w:cs="Times"/>
          <w:color w:val="000000"/>
        </w:rPr>
        <w:t>.</w:t>
      </w:r>
    </w:p>
    <w:p w14:paraId="07060CFF" w14:textId="7F0CECAB" w:rsidR="00C375F6" w:rsidRPr="003D45CB" w:rsidRDefault="007370BC">
      <w:pPr>
        <w:pStyle w:val="NormalWeb"/>
        <w:numPr>
          <w:ilvl w:val="1"/>
          <w:numId w:val="10"/>
        </w:numPr>
        <w:spacing w:before="0" w:beforeAutospacing="0" w:after="0" w:afterAutospacing="0"/>
        <w:ind w:left="2160"/>
        <w:jc w:val="both"/>
        <w:textAlignment w:val="baseline"/>
        <w:rPr>
          <w:rFonts w:ascii="Times" w:hAnsi="Times" w:cs="Times"/>
          <w:color w:val="000000"/>
        </w:rPr>
      </w:pPr>
      <w:r>
        <w:rPr>
          <w:rFonts w:ascii="Times" w:hAnsi="Times" w:cs="Times"/>
          <w:color w:val="000000"/>
        </w:rPr>
        <w:t>Agilizara el compartir información de instrumentos</w:t>
      </w:r>
      <w:r w:rsidR="00C375F6" w:rsidRPr="003D45CB">
        <w:rPr>
          <w:rFonts w:ascii="Times" w:hAnsi="Times" w:cs="Times"/>
          <w:color w:val="000000"/>
        </w:rPr>
        <w:t>.</w:t>
      </w:r>
    </w:p>
    <w:p w14:paraId="0E2D42D2" w14:textId="33A6CA19" w:rsidR="00C375F6" w:rsidRPr="003D45CB" w:rsidRDefault="00C375F6">
      <w:pPr>
        <w:pStyle w:val="NormalWeb"/>
        <w:numPr>
          <w:ilvl w:val="1"/>
          <w:numId w:val="10"/>
        </w:numPr>
        <w:spacing w:before="0" w:beforeAutospacing="0" w:after="0" w:afterAutospacing="0"/>
        <w:ind w:left="2160"/>
        <w:jc w:val="both"/>
        <w:textAlignment w:val="baseline"/>
        <w:rPr>
          <w:rFonts w:ascii="Times" w:hAnsi="Times" w:cs="Times"/>
          <w:color w:val="000000"/>
        </w:rPr>
      </w:pPr>
      <w:r w:rsidRPr="003D45CB">
        <w:rPr>
          <w:rFonts w:ascii="Times" w:hAnsi="Times" w:cs="Times"/>
          <w:color w:val="000000"/>
        </w:rPr>
        <w:t>Impulsará</w:t>
      </w:r>
      <w:r w:rsidR="007370BC">
        <w:rPr>
          <w:rFonts w:ascii="Times" w:hAnsi="Times" w:cs="Times"/>
          <w:color w:val="000000"/>
        </w:rPr>
        <w:t xml:space="preserve"> el fomento de uso de soluciones digitales</w:t>
      </w:r>
      <w:r w:rsidRPr="003D45CB">
        <w:rPr>
          <w:rFonts w:ascii="Times" w:hAnsi="Times" w:cs="Times"/>
          <w:color w:val="000000"/>
        </w:rPr>
        <w:t>.</w:t>
      </w:r>
    </w:p>
    <w:p w14:paraId="79691DE5" w14:textId="13C5C3E5" w:rsidR="00C375F6" w:rsidRPr="003D45CB" w:rsidRDefault="00C375F6">
      <w:pPr>
        <w:pStyle w:val="NormalWeb"/>
        <w:numPr>
          <w:ilvl w:val="1"/>
          <w:numId w:val="10"/>
        </w:numPr>
        <w:spacing w:before="0" w:beforeAutospacing="0" w:after="0" w:afterAutospacing="0"/>
        <w:ind w:left="2160"/>
        <w:jc w:val="both"/>
        <w:textAlignment w:val="baseline"/>
        <w:rPr>
          <w:rFonts w:ascii="Times" w:hAnsi="Times" w:cs="Times"/>
          <w:color w:val="000000"/>
        </w:rPr>
      </w:pPr>
      <w:r w:rsidRPr="003D45CB">
        <w:rPr>
          <w:rFonts w:ascii="Times" w:hAnsi="Times" w:cs="Times"/>
          <w:color w:val="000000"/>
        </w:rPr>
        <w:t>Impulsará</w:t>
      </w:r>
      <w:r w:rsidR="007370BC">
        <w:rPr>
          <w:rFonts w:ascii="Times" w:hAnsi="Times" w:cs="Times"/>
          <w:color w:val="000000"/>
        </w:rPr>
        <w:t xml:space="preserve"> a médicos en tratar con casos de diabetes más eficientemente</w:t>
      </w:r>
      <w:r w:rsidRPr="003D45CB">
        <w:rPr>
          <w:rFonts w:ascii="Times" w:hAnsi="Times" w:cs="Times"/>
          <w:color w:val="000000"/>
        </w:rPr>
        <w:t>. </w:t>
      </w:r>
    </w:p>
    <w:p w14:paraId="50ACCF74" w14:textId="77777777" w:rsidR="00C375F6" w:rsidRPr="003D45CB" w:rsidRDefault="00C375F6">
      <w:pPr>
        <w:pStyle w:val="NormalWeb"/>
        <w:numPr>
          <w:ilvl w:val="0"/>
          <w:numId w:val="10"/>
        </w:numPr>
        <w:spacing w:before="0" w:beforeAutospacing="0" w:after="0" w:afterAutospacing="0"/>
        <w:ind w:left="1440"/>
        <w:jc w:val="both"/>
        <w:textAlignment w:val="baseline"/>
        <w:rPr>
          <w:rFonts w:ascii="Times" w:hAnsi="Times" w:cs="Times"/>
          <w:color w:val="000000"/>
        </w:rPr>
      </w:pPr>
      <w:r w:rsidRPr="003D45CB">
        <w:rPr>
          <w:rFonts w:ascii="Times" w:hAnsi="Times" w:cs="Times"/>
          <w:color w:val="000000"/>
        </w:rPr>
        <w:t>Objetivo:</w:t>
      </w:r>
    </w:p>
    <w:p w14:paraId="109F7953" w14:textId="00101CE7" w:rsidR="00C375F6" w:rsidRPr="003D45CB" w:rsidRDefault="00C375F6" w:rsidP="00C375F6">
      <w:pPr>
        <w:pStyle w:val="NormalWeb"/>
        <w:spacing w:before="0" w:beforeAutospacing="0" w:after="0" w:afterAutospacing="0"/>
        <w:ind w:left="720"/>
        <w:jc w:val="both"/>
        <w:rPr>
          <w:rFonts w:ascii="Times" w:hAnsi="Times" w:cs="Times"/>
        </w:rPr>
      </w:pPr>
      <w:r w:rsidRPr="003D45CB">
        <w:rPr>
          <w:rFonts w:ascii="Times" w:hAnsi="Times" w:cs="Times"/>
          <w:color w:val="000000"/>
        </w:rPr>
        <w:t>El objetivo de este proyecto es crear una aplicación</w:t>
      </w:r>
      <w:r w:rsidR="007370BC">
        <w:rPr>
          <w:rFonts w:ascii="Times" w:hAnsi="Times" w:cs="Times"/>
          <w:color w:val="000000"/>
        </w:rPr>
        <w:t xml:space="preserve"> de escritorio</w:t>
      </w:r>
      <w:r w:rsidRPr="003D45CB">
        <w:rPr>
          <w:rFonts w:ascii="Times" w:hAnsi="Times" w:cs="Times"/>
          <w:color w:val="000000"/>
        </w:rPr>
        <w:t xml:space="preserve"> que sirva de apoyo al</w:t>
      </w:r>
      <w:r w:rsidR="007370BC">
        <w:rPr>
          <w:rFonts w:ascii="Times" w:hAnsi="Times" w:cs="Times"/>
          <w:color w:val="000000"/>
        </w:rPr>
        <w:t xml:space="preserve"> especialista y personal de la salud en la gestión y aplicación de instrumentos para la evaluación y control de casos de diabetes, además de su atención por parte de diversos expertos</w:t>
      </w:r>
      <w:r w:rsidRPr="003D45CB">
        <w:rPr>
          <w:rFonts w:ascii="Times" w:hAnsi="Times" w:cs="Times"/>
          <w:color w:val="000000"/>
        </w:rPr>
        <w:t xml:space="preserve">. Este objetivo deberá poder ser ejecutado en dispositivos con sistemas operativos </w:t>
      </w:r>
      <w:r w:rsidR="007370BC">
        <w:rPr>
          <w:rFonts w:ascii="Times" w:hAnsi="Times" w:cs="Times"/>
          <w:color w:val="000000"/>
        </w:rPr>
        <w:t>Windows 10 y 11</w:t>
      </w:r>
      <w:r w:rsidR="00365277" w:rsidRPr="003D45CB">
        <w:rPr>
          <w:rFonts w:ascii="Times" w:hAnsi="Times" w:cs="Times"/>
          <w:color w:val="000000"/>
        </w:rPr>
        <w:t>. A</w:t>
      </w:r>
      <w:r w:rsidRPr="003D45CB">
        <w:rPr>
          <w:rFonts w:ascii="Times" w:hAnsi="Times" w:cs="Times"/>
          <w:color w:val="000000"/>
        </w:rPr>
        <w:t>demás de que cumplirá con otras funcionalidades que se describirán con más detalle en las otras secciones de este documento.</w:t>
      </w:r>
    </w:p>
    <w:p w14:paraId="2971AEF0" w14:textId="77777777" w:rsidR="00C375F6" w:rsidRPr="003D45CB" w:rsidRDefault="00C375F6" w:rsidP="00C375F6">
      <w:pPr>
        <w:rPr>
          <w:rFonts w:cs="Times"/>
          <w:lang w:val="es-ES"/>
        </w:rPr>
      </w:pPr>
    </w:p>
    <w:p w14:paraId="1FAE517A" w14:textId="77777777" w:rsidR="000317F1" w:rsidRPr="003D45CB" w:rsidRDefault="000317F1" w:rsidP="009119D1">
      <w:pPr>
        <w:pStyle w:val="Ttulo2"/>
        <w:spacing w:line="360" w:lineRule="auto"/>
        <w:rPr>
          <w:rFonts w:ascii="Times" w:hAnsi="Times" w:cs="Times"/>
          <w:color w:val="auto"/>
          <w:lang w:val="es-ES"/>
        </w:rPr>
      </w:pPr>
      <w:bookmarkStart w:id="18" w:name="_Toc288993900"/>
      <w:bookmarkStart w:id="19" w:name="_Toc158764287"/>
      <w:r w:rsidRPr="003D45CB">
        <w:rPr>
          <w:rFonts w:ascii="Times" w:hAnsi="Times" w:cs="Times"/>
          <w:color w:val="auto"/>
          <w:lang w:val="es-ES"/>
        </w:rPr>
        <w:t>1.3. Definiciones, Acrónimos y Abreviaturas</w:t>
      </w:r>
      <w:bookmarkEnd w:id="18"/>
      <w:bookmarkEnd w:id="19"/>
    </w:p>
    <w:p w14:paraId="10E01A32" w14:textId="5B31387A" w:rsidR="000317F1" w:rsidRPr="003D45CB" w:rsidRDefault="000317F1" w:rsidP="009119D1">
      <w:pPr>
        <w:pStyle w:val="Ttulo2"/>
        <w:spacing w:line="360" w:lineRule="auto"/>
        <w:rPr>
          <w:rFonts w:ascii="Times" w:hAnsi="Times" w:cs="Times"/>
          <w:color w:val="auto"/>
          <w:lang w:val="es-ES"/>
        </w:rPr>
      </w:pPr>
      <w:bookmarkStart w:id="20" w:name="_Toc288993901"/>
      <w:bookmarkStart w:id="21" w:name="_Toc158764288"/>
      <w:r w:rsidRPr="003D45CB">
        <w:rPr>
          <w:rFonts w:ascii="Times" w:hAnsi="Times" w:cs="Times"/>
          <w:color w:val="auto"/>
          <w:lang w:val="es-ES"/>
        </w:rPr>
        <w:t>1.4. Referencias</w:t>
      </w:r>
      <w:bookmarkEnd w:id="20"/>
      <w:bookmarkEnd w:id="21"/>
    </w:p>
    <w:p w14:paraId="093F505E" w14:textId="77777777" w:rsidR="0070221C" w:rsidRPr="003D45CB" w:rsidRDefault="0070221C" w:rsidP="0070221C">
      <w:pPr>
        <w:rPr>
          <w:rFonts w:cs="Times"/>
          <w:lang w:val="es-ES"/>
        </w:rPr>
      </w:pPr>
    </w:p>
    <w:p w14:paraId="58F806E5" w14:textId="597B6CFA" w:rsidR="0070221C" w:rsidRPr="003D45CB" w:rsidRDefault="0070221C" w:rsidP="0070221C">
      <w:pPr>
        <w:rPr>
          <w:rFonts w:cs="Times"/>
          <w:sz w:val="24"/>
          <w:szCs w:val="24"/>
          <w:lang w:val="es-ES"/>
        </w:rPr>
      </w:pPr>
      <w:r w:rsidRPr="003D45CB">
        <w:rPr>
          <w:rFonts w:cs="Times"/>
          <w:b/>
          <w:bCs/>
          <w:sz w:val="24"/>
          <w:szCs w:val="24"/>
          <w:lang w:val="es-ES"/>
        </w:rPr>
        <w:t>[1]</w:t>
      </w:r>
      <w:r w:rsidRPr="003D45CB">
        <w:rPr>
          <w:rFonts w:cs="Times"/>
          <w:sz w:val="24"/>
          <w:szCs w:val="24"/>
          <w:lang w:val="es-ES"/>
        </w:rPr>
        <w:t xml:space="preserve"> </w:t>
      </w:r>
      <w:r w:rsidR="00226433" w:rsidRPr="00226433">
        <w:rPr>
          <w:rFonts w:cs="Times"/>
          <w:sz w:val="24"/>
          <w:szCs w:val="24"/>
          <w:lang w:val="es-ES"/>
        </w:rPr>
        <w:t xml:space="preserve">Cerna </w:t>
      </w:r>
      <w:proofErr w:type="spellStart"/>
      <w:r w:rsidR="00226433" w:rsidRPr="00226433">
        <w:rPr>
          <w:rFonts w:cs="Times"/>
          <w:sz w:val="24"/>
          <w:szCs w:val="24"/>
          <w:lang w:val="es-ES"/>
        </w:rPr>
        <w:t>Cerna</w:t>
      </w:r>
      <w:proofErr w:type="spellEnd"/>
      <w:r w:rsidR="00226433" w:rsidRPr="00226433">
        <w:rPr>
          <w:rFonts w:cs="Times"/>
          <w:sz w:val="24"/>
          <w:szCs w:val="24"/>
          <w:lang w:val="es-ES"/>
        </w:rPr>
        <w:t>, Jesús Servando</w:t>
      </w:r>
      <w:r w:rsidRPr="003D45CB">
        <w:rPr>
          <w:rFonts w:cs="Times"/>
          <w:sz w:val="24"/>
          <w:szCs w:val="24"/>
          <w:lang w:val="es-ES"/>
        </w:rPr>
        <w:t xml:space="preserve">. </w:t>
      </w:r>
      <w:r w:rsidRPr="00C10C5B">
        <w:rPr>
          <w:rFonts w:cs="Times"/>
          <w:sz w:val="24"/>
          <w:szCs w:val="24"/>
          <w:lang w:val="es-MX"/>
        </w:rPr>
        <w:t xml:space="preserve">2022. </w:t>
      </w:r>
      <w:r w:rsidR="00444407">
        <w:rPr>
          <w:rFonts w:cs="Times"/>
          <w:sz w:val="24"/>
          <w:szCs w:val="24"/>
          <w:lang w:val="es-MX"/>
        </w:rPr>
        <w:t>“</w:t>
      </w:r>
      <w:r w:rsidR="003423FC" w:rsidRPr="003423FC">
        <w:rPr>
          <w:rFonts w:cs="Times"/>
          <w:sz w:val="24"/>
          <w:szCs w:val="24"/>
          <w:lang w:val="es-MX"/>
        </w:rPr>
        <w:t xml:space="preserve">Desarrollo de una aplicación móvil </w:t>
      </w:r>
      <w:proofErr w:type="spellStart"/>
      <w:r w:rsidR="003423FC" w:rsidRPr="003423FC">
        <w:rPr>
          <w:rFonts w:cs="Times"/>
          <w:sz w:val="24"/>
          <w:szCs w:val="24"/>
          <w:lang w:val="es-MX"/>
        </w:rPr>
        <w:t>android</w:t>
      </w:r>
      <w:proofErr w:type="spellEnd"/>
      <w:r w:rsidR="003423FC" w:rsidRPr="003423FC">
        <w:rPr>
          <w:rFonts w:cs="Times"/>
          <w:sz w:val="24"/>
          <w:szCs w:val="24"/>
          <w:lang w:val="es-MX"/>
        </w:rPr>
        <w:t xml:space="preserve"> para el registro de información de pacientes diabéticos</w:t>
      </w:r>
      <w:r w:rsidR="00444407">
        <w:rPr>
          <w:rFonts w:cs="Times"/>
          <w:sz w:val="24"/>
          <w:szCs w:val="24"/>
          <w:lang w:val="es-MX"/>
        </w:rPr>
        <w:t>”</w:t>
      </w:r>
      <w:r w:rsidRPr="003D45CB">
        <w:rPr>
          <w:rFonts w:cs="Times"/>
          <w:sz w:val="24"/>
          <w:szCs w:val="24"/>
          <w:lang w:val="es-ES"/>
        </w:rPr>
        <w:t>,</w:t>
      </w:r>
      <w:r w:rsidR="009A6471">
        <w:rPr>
          <w:rFonts w:cs="Times"/>
          <w:sz w:val="24"/>
          <w:szCs w:val="24"/>
          <w:lang w:val="es-ES"/>
        </w:rPr>
        <w:t xml:space="preserve"> </w:t>
      </w:r>
      <w:r w:rsidR="00444407">
        <w:rPr>
          <w:rFonts w:cs="Times"/>
          <w:sz w:val="24"/>
          <w:szCs w:val="24"/>
          <w:lang w:val="es-ES"/>
        </w:rPr>
        <w:t>México</w:t>
      </w:r>
      <w:r w:rsidRPr="003D45CB">
        <w:rPr>
          <w:rFonts w:cs="Times"/>
          <w:sz w:val="24"/>
          <w:szCs w:val="24"/>
          <w:lang w:val="es-ES"/>
        </w:rPr>
        <w:t xml:space="preserve">. </w:t>
      </w:r>
      <w:r w:rsidR="00444407" w:rsidRPr="00444407">
        <w:rPr>
          <w:rFonts w:cs="Times"/>
          <w:sz w:val="24"/>
          <w:szCs w:val="24"/>
          <w:lang w:val="es-ES"/>
        </w:rPr>
        <w:t>http://hdl.handle.net/20.500.11961/3119</w:t>
      </w:r>
    </w:p>
    <w:p w14:paraId="3D81D195" w14:textId="77777777" w:rsidR="003423FC" w:rsidRDefault="003423FC" w:rsidP="003423FC">
      <w:pPr>
        <w:rPr>
          <w:rFonts w:cs="Times"/>
          <w:sz w:val="24"/>
          <w:szCs w:val="24"/>
          <w:lang w:val="es-ES"/>
        </w:rPr>
      </w:pPr>
    </w:p>
    <w:p w14:paraId="79C21C5F" w14:textId="175F8C53" w:rsidR="003423FC" w:rsidRPr="003423FC" w:rsidRDefault="003423FC" w:rsidP="003423FC">
      <w:pPr>
        <w:rPr>
          <w:rFonts w:cs="Times"/>
          <w:sz w:val="24"/>
          <w:szCs w:val="24"/>
          <w:lang w:val="es-ES"/>
        </w:rPr>
      </w:pPr>
      <w:r w:rsidRPr="003423FC">
        <w:rPr>
          <w:rFonts w:cs="Times"/>
          <w:sz w:val="24"/>
          <w:szCs w:val="24"/>
          <w:lang w:val="es-ES"/>
        </w:rPr>
        <w:lastRenderedPageBreak/>
        <w:t>El objetivo del proyecto general es ofrecer un ambiente que facilite el monitoreo del paciente con diabetes, así como la interacción médico</w:t>
      </w:r>
      <w:r>
        <w:rPr>
          <w:rFonts w:cs="Times"/>
          <w:sz w:val="24"/>
          <w:szCs w:val="24"/>
          <w:lang w:val="es-ES"/>
        </w:rPr>
        <w:t xml:space="preserve"> </w:t>
      </w:r>
      <w:r w:rsidRPr="003423FC">
        <w:rPr>
          <w:rFonts w:cs="Times"/>
          <w:sz w:val="24"/>
          <w:szCs w:val="24"/>
          <w:lang w:val="es-ES"/>
        </w:rPr>
        <w:t xml:space="preserve">paciente. Por su parte, el proyecto de este documento se enfoca en proporcionar al paciente diabético, una aplicación móvil que le permita llevar un control en las mediciones de glucosa por medio de la comunicación entre un glucómetro y un </w:t>
      </w:r>
    </w:p>
    <w:p w14:paraId="1491D9FD" w14:textId="07C35C59" w:rsidR="0070221C" w:rsidRDefault="003423FC" w:rsidP="003423FC">
      <w:pPr>
        <w:rPr>
          <w:rFonts w:cs="Times"/>
          <w:sz w:val="24"/>
          <w:szCs w:val="24"/>
          <w:lang w:val="es-ES"/>
        </w:rPr>
      </w:pPr>
      <w:r w:rsidRPr="003423FC">
        <w:rPr>
          <w:rFonts w:cs="Times"/>
          <w:sz w:val="24"/>
          <w:szCs w:val="24"/>
          <w:lang w:val="es-ES"/>
        </w:rPr>
        <w:t>teléfono inteligente, también dicha aplicación le permitirá tener una comunicación constante con su médico y recibir recomendaciones de éste en caso de ser necesario.</w:t>
      </w:r>
    </w:p>
    <w:p w14:paraId="7A8DD1BC" w14:textId="77777777" w:rsidR="003423FC" w:rsidRDefault="003423FC" w:rsidP="0070221C">
      <w:pPr>
        <w:rPr>
          <w:rFonts w:cs="Times"/>
          <w:sz w:val="24"/>
          <w:szCs w:val="24"/>
          <w:lang w:val="es-ES"/>
        </w:rPr>
      </w:pPr>
    </w:p>
    <w:p w14:paraId="72514916" w14:textId="77777777" w:rsidR="003423FC" w:rsidRPr="003D45CB" w:rsidRDefault="003423FC" w:rsidP="0070221C">
      <w:pPr>
        <w:rPr>
          <w:rFonts w:cs="Times"/>
          <w:sz w:val="24"/>
          <w:szCs w:val="24"/>
          <w:lang w:val="es-ES"/>
        </w:rPr>
      </w:pPr>
    </w:p>
    <w:p w14:paraId="6E2D0625" w14:textId="77777777" w:rsidR="0070221C" w:rsidRPr="003D45CB" w:rsidRDefault="0070221C" w:rsidP="0070221C">
      <w:pPr>
        <w:rPr>
          <w:rFonts w:cs="Times"/>
          <w:sz w:val="24"/>
          <w:szCs w:val="24"/>
          <w:lang w:val="es-ES"/>
        </w:rPr>
      </w:pPr>
    </w:p>
    <w:p w14:paraId="2D3BD567" w14:textId="77777777" w:rsidR="00444407" w:rsidRDefault="0070221C" w:rsidP="00444407">
      <w:r w:rsidRPr="00444407">
        <w:rPr>
          <w:rFonts w:cs="Times"/>
          <w:b/>
          <w:bCs/>
          <w:sz w:val="24"/>
          <w:szCs w:val="24"/>
          <w:lang w:val="es-MX"/>
        </w:rPr>
        <w:t>[2]</w:t>
      </w:r>
      <w:r w:rsidRPr="00444407">
        <w:rPr>
          <w:rFonts w:cs="Times"/>
          <w:sz w:val="24"/>
          <w:szCs w:val="24"/>
          <w:lang w:val="es-MX"/>
        </w:rPr>
        <w:t xml:space="preserve">W. </w:t>
      </w:r>
      <w:r w:rsidR="00444407" w:rsidRPr="00444407">
        <w:rPr>
          <w:rFonts w:cs="Times"/>
          <w:sz w:val="24"/>
          <w:szCs w:val="24"/>
          <w:lang w:val="es-MX"/>
        </w:rPr>
        <w:t>I</w:t>
      </w:r>
      <w:r w:rsidR="00444407">
        <w:rPr>
          <w:rFonts w:cs="Times"/>
          <w:sz w:val="24"/>
          <w:szCs w:val="24"/>
          <w:lang w:val="es-MX"/>
        </w:rPr>
        <w:t>.</w:t>
      </w:r>
      <w:r w:rsidR="00444407" w:rsidRPr="00444407">
        <w:rPr>
          <w:rFonts w:cs="Times"/>
          <w:sz w:val="24"/>
          <w:szCs w:val="24"/>
          <w:lang w:val="es-MX"/>
        </w:rPr>
        <w:t xml:space="preserve"> O</w:t>
      </w:r>
      <w:r w:rsidR="00444407">
        <w:rPr>
          <w:rFonts w:cs="Times"/>
          <w:sz w:val="24"/>
          <w:szCs w:val="24"/>
          <w:lang w:val="es-MX"/>
        </w:rPr>
        <w:t>.</w:t>
      </w:r>
      <w:r w:rsidR="00444407" w:rsidRPr="00444407">
        <w:rPr>
          <w:rFonts w:cs="Times"/>
          <w:sz w:val="24"/>
          <w:szCs w:val="24"/>
          <w:lang w:val="es-MX"/>
        </w:rPr>
        <w:t xml:space="preserve"> L</w:t>
      </w:r>
      <w:r w:rsidR="00444407">
        <w:rPr>
          <w:rFonts w:cs="Times"/>
          <w:sz w:val="24"/>
          <w:szCs w:val="24"/>
          <w:lang w:val="es-MX"/>
        </w:rPr>
        <w:t>.</w:t>
      </w:r>
      <w:r w:rsidR="00444407" w:rsidRPr="00444407">
        <w:rPr>
          <w:rFonts w:cs="Times"/>
          <w:sz w:val="24"/>
          <w:szCs w:val="24"/>
          <w:lang w:val="es-MX"/>
        </w:rPr>
        <w:t xml:space="preserve"> Cárdenas, E</w:t>
      </w:r>
      <w:r w:rsidR="00444407">
        <w:rPr>
          <w:rFonts w:cs="Times"/>
          <w:sz w:val="24"/>
          <w:szCs w:val="24"/>
          <w:lang w:val="es-MX"/>
        </w:rPr>
        <w:t>.</w:t>
      </w:r>
      <w:r w:rsidR="00444407" w:rsidRPr="00444407">
        <w:rPr>
          <w:rFonts w:cs="Times"/>
          <w:sz w:val="24"/>
          <w:szCs w:val="24"/>
          <w:lang w:val="es-MX"/>
        </w:rPr>
        <w:t xml:space="preserve"> T</w:t>
      </w:r>
      <w:r w:rsidR="00444407">
        <w:rPr>
          <w:rFonts w:cs="Times"/>
          <w:sz w:val="24"/>
          <w:szCs w:val="24"/>
          <w:lang w:val="es-MX"/>
        </w:rPr>
        <w:t>.</w:t>
      </w:r>
      <w:r w:rsidR="00444407" w:rsidRPr="00444407">
        <w:rPr>
          <w:rFonts w:cs="Times"/>
          <w:sz w:val="24"/>
          <w:szCs w:val="24"/>
          <w:lang w:val="es-MX"/>
        </w:rPr>
        <w:t xml:space="preserve"> Guillermo*, E</w:t>
      </w:r>
      <w:r w:rsidR="00444407">
        <w:rPr>
          <w:rFonts w:cs="Times"/>
          <w:sz w:val="24"/>
          <w:szCs w:val="24"/>
          <w:lang w:val="es-MX"/>
        </w:rPr>
        <w:t>.</w:t>
      </w:r>
      <w:r w:rsidR="00444407" w:rsidRPr="00444407">
        <w:rPr>
          <w:rFonts w:cs="Times"/>
          <w:sz w:val="24"/>
          <w:szCs w:val="24"/>
          <w:lang w:val="es-MX"/>
        </w:rPr>
        <w:t xml:space="preserve"> M</w:t>
      </w:r>
      <w:r w:rsidR="00444407">
        <w:rPr>
          <w:rFonts w:cs="Times"/>
          <w:sz w:val="24"/>
          <w:szCs w:val="24"/>
          <w:lang w:val="es-MX"/>
        </w:rPr>
        <w:t>.</w:t>
      </w:r>
      <w:r w:rsidR="00444407" w:rsidRPr="00444407">
        <w:rPr>
          <w:rFonts w:cs="Times"/>
          <w:sz w:val="24"/>
          <w:szCs w:val="24"/>
          <w:lang w:val="es-MX"/>
        </w:rPr>
        <w:t xml:space="preserve"> Vázquez,</w:t>
      </w:r>
      <w:r w:rsidR="00444407">
        <w:rPr>
          <w:rFonts w:cs="Times"/>
          <w:sz w:val="24"/>
          <w:szCs w:val="24"/>
          <w:lang w:val="es-MX"/>
        </w:rPr>
        <w:t xml:space="preserve"> </w:t>
      </w:r>
      <w:r w:rsidR="00444407" w:rsidRPr="00444407">
        <w:rPr>
          <w:rFonts w:cs="Times"/>
          <w:sz w:val="24"/>
          <w:szCs w:val="24"/>
          <w:lang w:val="es-MX"/>
        </w:rPr>
        <w:t>V</w:t>
      </w:r>
      <w:r w:rsidR="00444407">
        <w:rPr>
          <w:rFonts w:cs="Times"/>
          <w:sz w:val="24"/>
          <w:szCs w:val="24"/>
          <w:lang w:val="es-MX"/>
        </w:rPr>
        <w:t>.</w:t>
      </w:r>
      <w:r w:rsidR="00444407" w:rsidRPr="00444407">
        <w:rPr>
          <w:rFonts w:cs="Times"/>
          <w:sz w:val="24"/>
          <w:szCs w:val="24"/>
          <w:lang w:val="es-MX"/>
        </w:rPr>
        <w:t xml:space="preserve"> Castro y N</w:t>
      </w:r>
      <w:r w:rsidR="00444407">
        <w:rPr>
          <w:rFonts w:cs="Times"/>
          <w:sz w:val="24"/>
          <w:szCs w:val="24"/>
          <w:lang w:val="es-MX"/>
        </w:rPr>
        <w:t>.</w:t>
      </w:r>
      <w:r w:rsidR="00444407" w:rsidRPr="00444407">
        <w:rPr>
          <w:rFonts w:cs="Times"/>
          <w:sz w:val="24"/>
          <w:szCs w:val="24"/>
          <w:lang w:val="es-MX"/>
        </w:rPr>
        <w:t xml:space="preserve"> N</w:t>
      </w:r>
      <w:r w:rsidR="00444407">
        <w:rPr>
          <w:rFonts w:cs="Times"/>
          <w:sz w:val="24"/>
          <w:szCs w:val="24"/>
          <w:lang w:val="es-MX"/>
        </w:rPr>
        <w:t>. M</w:t>
      </w:r>
      <w:r w:rsidR="00444407" w:rsidRPr="00444407">
        <w:rPr>
          <w:rFonts w:cs="Times"/>
          <w:sz w:val="24"/>
          <w:szCs w:val="24"/>
          <w:lang w:val="es-MX"/>
        </w:rPr>
        <w:t>osqueda</w:t>
      </w:r>
      <w:r w:rsidRPr="00444407">
        <w:rPr>
          <w:rFonts w:cs="Times"/>
          <w:sz w:val="24"/>
          <w:szCs w:val="24"/>
          <w:lang w:val="es-MX"/>
        </w:rPr>
        <w:t xml:space="preserve">, </w:t>
      </w:r>
      <w:r w:rsidR="00444407">
        <w:rPr>
          <w:rFonts w:cs="Times"/>
          <w:sz w:val="24"/>
          <w:szCs w:val="24"/>
          <w:lang w:val="es-MX"/>
        </w:rPr>
        <w:t>“</w:t>
      </w:r>
      <w:r w:rsidR="00444407">
        <w:t xml:space="preserve">Desarrollo de </w:t>
      </w:r>
      <w:proofErr w:type="spellStart"/>
      <w:r w:rsidR="00444407">
        <w:t>una</w:t>
      </w:r>
      <w:proofErr w:type="spellEnd"/>
      <w:r w:rsidR="00444407">
        <w:t xml:space="preserve"> </w:t>
      </w:r>
      <w:proofErr w:type="spellStart"/>
      <w:r w:rsidR="00444407">
        <w:t>aplicación</w:t>
      </w:r>
      <w:proofErr w:type="spellEnd"/>
      <w:r w:rsidR="00444407">
        <w:t xml:space="preserve"> para </w:t>
      </w:r>
      <w:proofErr w:type="spellStart"/>
      <w:r w:rsidR="00444407">
        <w:t>pacientes</w:t>
      </w:r>
      <w:proofErr w:type="spellEnd"/>
      <w:r w:rsidR="00444407">
        <w:t xml:space="preserve"> con </w:t>
      </w:r>
      <w:proofErr w:type="gramStart"/>
      <w:r w:rsidR="00444407">
        <w:t>diabetes,“</w:t>
      </w:r>
      <w:proofErr w:type="gramEnd"/>
      <w:r w:rsidR="00444407">
        <w:t xml:space="preserve"> Universidad Juárez </w:t>
      </w:r>
      <w:proofErr w:type="spellStart"/>
      <w:r w:rsidR="00444407">
        <w:t>Autónoma</w:t>
      </w:r>
      <w:proofErr w:type="spellEnd"/>
      <w:r w:rsidR="00444407">
        <w:t xml:space="preserve"> de Tabasco</w:t>
      </w:r>
    </w:p>
    <w:p w14:paraId="687CF595" w14:textId="173625D8" w:rsidR="0070221C" w:rsidRPr="00444407" w:rsidRDefault="00444407" w:rsidP="00444407">
      <w:pPr>
        <w:rPr>
          <w:rFonts w:cs="Times"/>
          <w:sz w:val="24"/>
          <w:szCs w:val="24"/>
          <w:lang w:val="es-MX"/>
        </w:rPr>
      </w:pPr>
      <w:proofErr w:type="spellStart"/>
      <w:r>
        <w:t>Tenosique</w:t>
      </w:r>
      <w:proofErr w:type="spellEnd"/>
      <w:r>
        <w:t xml:space="preserve">, Tab.; México, 2010, </w:t>
      </w:r>
      <w:r w:rsidRPr="00444407">
        <w:rPr>
          <w:rFonts w:cs="Times"/>
          <w:sz w:val="24"/>
          <w:szCs w:val="24"/>
          <w:lang w:val="es-MX"/>
        </w:rPr>
        <w:t>http://reibci.org/publicados/2021/dic/4100104.pdf</w:t>
      </w:r>
    </w:p>
    <w:p w14:paraId="2BF614D8" w14:textId="77777777" w:rsidR="00444407" w:rsidRPr="00444407" w:rsidRDefault="00444407" w:rsidP="0070221C">
      <w:pPr>
        <w:rPr>
          <w:rFonts w:cs="Times"/>
          <w:sz w:val="24"/>
          <w:szCs w:val="24"/>
          <w:lang w:val="es-MX"/>
        </w:rPr>
      </w:pPr>
    </w:p>
    <w:p w14:paraId="49F65201" w14:textId="14FAEA3C" w:rsidR="00444407" w:rsidRPr="003D45CB" w:rsidRDefault="00444407" w:rsidP="0070221C">
      <w:pPr>
        <w:rPr>
          <w:rFonts w:cs="Times"/>
          <w:sz w:val="24"/>
          <w:szCs w:val="24"/>
          <w:lang w:val="es-ES"/>
        </w:rPr>
      </w:pPr>
      <w:r w:rsidRPr="00444407">
        <w:rPr>
          <w:rFonts w:cs="Times"/>
          <w:sz w:val="24"/>
          <w:szCs w:val="24"/>
          <w:lang w:val="es-ES"/>
        </w:rPr>
        <w:t>El presente artículo describe el desarrollo de una aplicación móvil como medio de difusión de los cuidados de pacientes con diabetes. Se tomó como muestra de estudio a los pacientes diagnosticado con diabetes mellitus del centro de salud del Ejido la Isla de Tenosique, Tabasco, México. Para el desarrollo de la aplicación se aplicó el método RUP, que es un conjunto organizado de actividades necesarias para transformar las necesidades o requisitos de un usuario en un producto software.</w:t>
      </w:r>
    </w:p>
    <w:p w14:paraId="495C26F5" w14:textId="77777777" w:rsidR="0070221C" w:rsidRPr="003D45CB" w:rsidRDefault="0070221C" w:rsidP="0070221C">
      <w:pPr>
        <w:rPr>
          <w:rFonts w:cs="Times"/>
          <w:sz w:val="24"/>
          <w:szCs w:val="24"/>
          <w:lang w:val="es-ES"/>
        </w:rPr>
      </w:pPr>
    </w:p>
    <w:p w14:paraId="28295C6B" w14:textId="77777777" w:rsidR="0070221C" w:rsidRPr="003D45CB" w:rsidRDefault="0070221C" w:rsidP="0070221C">
      <w:pPr>
        <w:rPr>
          <w:rFonts w:cs="Times"/>
          <w:sz w:val="24"/>
          <w:szCs w:val="24"/>
          <w:lang w:val="es-ES"/>
        </w:rPr>
      </w:pPr>
    </w:p>
    <w:p w14:paraId="43D6835F" w14:textId="3348F07E" w:rsidR="009A6471" w:rsidRPr="009A6471" w:rsidRDefault="0070221C" w:rsidP="009A6471">
      <w:pPr>
        <w:rPr>
          <w:rFonts w:cs="Times"/>
          <w:sz w:val="24"/>
          <w:szCs w:val="24"/>
          <w:lang w:val="es-ES"/>
        </w:rPr>
      </w:pPr>
      <w:r w:rsidRPr="003D45CB">
        <w:rPr>
          <w:rFonts w:cs="Times"/>
          <w:b/>
          <w:bCs/>
          <w:sz w:val="24"/>
          <w:szCs w:val="24"/>
          <w:lang w:val="es-ES"/>
        </w:rPr>
        <w:t>[</w:t>
      </w:r>
      <w:r w:rsidR="009A6471">
        <w:rPr>
          <w:rFonts w:cs="Times"/>
          <w:b/>
          <w:bCs/>
          <w:sz w:val="24"/>
          <w:szCs w:val="24"/>
          <w:lang w:val="es-ES"/>
        </w:rPr>
        <w:t>3</w:t>
      </w:r>
      <w:r w:rsidRPr="003D45CB">
        <w:rPr>
          <w:rFonts w:cs="Times"/>
          <w:b/>
          <w:bCs/>
          <w:sz w:val="24"/>
          <w:szCs w:val="24"/>
          <w:lang w:val="es-ES"/>
        </w:rPr>
        <w:t>]</w:t>
      </w:r>
      <w:r w:rsidR="00C30954" w:rsidRPr="00C30954">
        <w:t xml:space="preserve"> </w:t>
      </w:r>
      <w:r w:rsidR="00C30954" w:rsidRPr="00C30954">
        <w:rPr>
          <w:rFonts w:cs="Times"/>
          <w:sz w:val="24"/>
          <w:szCs w:val="24"/>
          <w:lang w:val="es-ES"/>
        </w:rPr>
        <w:t>V</w:t>
      </w:r>
      <w:r w:rsidR="00C30954">
        <w:rPr>
          <w:rFonts w:cs="Times"/>
          <w:sz w:val="24"/>
          <w:szCs w:val="24"/>
          <w:lang w:val="es-ES"/>
        </w:rPr>
        <w:t>.</w:t>
      </w:r>
      <w:r w:rsidR="00C30954" w:rsidRPr="00C30954">
        <w:rPr>
          <w:rFonts w:cs="Times"/>
          <w:sz w:val="24"/>
          <w:szCs w:val="24"/>
          <w:lang w:val="es-ES"/>
        </w:rPr>
        <w:t xml:space="preserve"> </w:t>
      </w:r>
      <w:r w:rsidR="00C30954">
        <w:rPr>
          <w:rFonts w:cs="Times"/>
          <w:sz w:val="24"/>
          <w:szCs w:val="24"/>
          <w:lang w:val="es-ES"/>
        </w:rPr>
        <w:t>F.</w:t>
      </w:r>
      <w:r w:rsidR="00C30954" w:rsidRPr="00C30954">
        <w:rPr>
          <w:rFonts w:cs="Times"/>
          <w:sz w:val="24"/>
          <w:szCs w:val="24"/>
          <w:lang w:val="es-ES"/>
        </w:rPr>
        <w:t xml:space="preserve"> Casado</w:t>
      </w:r>
      <w:r w:rsidRPr="003D45CB">
        <w:rPr>
          <w:rFonts w:cs="Times"/>
          <w:sz w:val="24"/>
          <w:szCs w:val="24"/>
          <w:lang w:val="es-ES"/>
        </w:rPr>
        <w:t>, "</w:t>
      </w:r>
      <w:r w:rsidR="009A6471" w:rsidRPr="009A6471">
        <w:rPr>
          <w:rFonts w:cs="Times"/>
          <w:sz w:val="24"/>
          <w:szCs w:val="24"/>
          <w:lang w:val="es-ES"/>
        </w:rPr>
        <w:t>APP GESTIÓN DE DIABETES</w:t>
      </w:r>
      <w:r w:rsidRPr="003D45CB">
        <w:rPr>
          <w:rFonts w:cs="Times"/>
          <w:sz w:val="24"/>
          <w:szCs w:val="24"/>
          <w:lang w:val="es-ES"/>
        </w:rPr>
        <w:t xml:space="preserve">," </w:t>
      </w:r>
      <w:r w:rsidR="009A6471" w:rsidRPr="009A6471">
        <w:rPr>
          <w:rFonts w:cs="Times"/>
          <w:sz w:val="24"/>
          <w:szCs w:val="24"/>
          <w:lang w:val="es-ES"/>
        </w:rPr>
        <w:t>Escuela Técnica Superior de Ingeniería de Sistemas de Información</w:t>
      </w:r>
      <w:r w:rsidR="009A6471">
        <w:rPr>
          <w:rFonts w:cs="Times"/>
          <w:sz w:val="24"/>
          <w:szCs w:val="24"/>
          <w:lang w:val="es-ES"/>
        </w:rPr>
        <w:t>,</w:t>
      </w:r>
    </w:p>
    <w:p w14:paraId="4E2DA75E" w14:textId="34AD9662" w:rsidR="0070221C" w:rsidRPr="003D45CB" w:rsidRDefault="009A6471" w:rsidP="009A6471">
      <w:pPr>
        <w:rPr>
          <w:rFonts w:cs="Times"/>
          <w:sz w:val="24"/>
          <w:szCs w:val="24"/>
          <w:lang w:val="es-ES"/>
        </w:rPr>
      </w:pPr>
      <w:r w:rsidRPr="009A6471">
        <w:rPr>
          <w:rFonts w:cs="Times"/>
          <w:sz w:val="24"/>
          <w:szCs w:val="24"/>
          <w:lang w:val="es-ES"/>
        </w:rPr>
        <w:t>Universidad Politécnica de Madrid</w:t>
      </w:r>
      <w:r w:rsidR="0070221C" w:rsidRPr="003D45CB">
        <w:rPr>
          <w:rFonts w:cs="Times"/>
          <w:sz w:val="24"/>
          <w:szCs w:val="24"/>
          <w:lang w:val="es-ES"/>
        </w:rPr>
        <w:t xml:space="preserve">, </w:t>
      </w:r>
      <w:r w:rsidRPr="009A6471">
        <w:rPr>
          <w:rFonts w:cs="Times"/>
          <w:sz w:val="24"/>
          <w:szCs w:val="24"/>
          <w:lang w:val="es-ES"/>
        </w:rPr>
        <w:t>Madrid, Julio 2021</w:t>
      </w:r>
      <w:r w:rsidR="0070221C" w:rsidRPr="003D45CB">
        <w:rPr>
          <w:rFonts w:cs="Times"/>
          <w:sz w:val="24"/>
          <w:szCs w:val="24"/>
          <w:lang w:val="es-ES"/>
        </w:rPr>
        <w:t xml:space="preserve">, </w:t>
      </w:r>
      <w:r w:rsidRPr="009A6471">
        <w:rPr>
          <w:rFonts w:cs="Times"/>
          <w:sz w:val="24"/>
          <w:szCs w:val="24"/>
          <w:lang w:val="es-ES"/>
        </w:rPr>
        <w:t>https://oa.upm.es/68066/1/TFG_VICTOR_FERNANDEZ_CASADO.pdf</w:t>
      </w:r>
    </w:p>
    <w:p w14:paraId="0D5BACEA" w14:textId="77777777" w:rsidR="0070221C" w:rsidRPr="003D45CB" w:rsidRDefault="0070221C" w:rsidP="0070221C">
      <w:pPr>
        <w:rPr>
          <w:rFonts w:cs="Times"/>
          <w:sz w:val="24"/>
          <w:szCs w:val="24"/>
          <w:lang w:val="es-ES"/>
        </w:rPr>
      </w:pPr>
    </w:p>
    <w:p w14:paraId="1105413C" w14:textId="151FC0E0" w:rsidR="0070221C" w:rsidRPr="003D45CB" w:rsidRDefault="009A6471" w:rsidP="0070221C">
      <w:pPr>
        <w:rPr>
          <w:rFonts w:cs="Times"/>
          <w:sz w:val="24"/>
          <w:szCs w:val="24"/>
          <w:lang w:val="es-ES"/>
        </w:rPr>
      </w:pPr>
      <w:r w:rsidRPr="009A6471">
        <w:rPr>
          <w:rFonts w:cs="Times"/>
          <w:sz w:val="24"/>
          <w:szCs w:val="24"/>
          <w:lang w:val="es-ES"/>
        </w:rPr>
        <w:t>En este Proyecto de Fin de Grado (PFG) se pretende desarrollar una aplicación móvil que sirva de ayuda a las personas que padecen Diabetes. Para ello, lo primero que se hizo fue un estudio de sobre las aplicaciones que existían para ayudar a gestionar la diabetes para determinar qué funcionalidades nuevas se podían ofrecer a los usuarios que otras aplicaciones no tuviesen.</w:t>
      </w:r>
    </w:p>
    <w:p w14:paraId="158369AF" w14:textId="77777777" w:rsidR="0070221C" w:rsidRPr="003D45CB" w:rsidRDefault="0070221C" w:rsidP="0070221C">
      <w:pPr>
        <w:rPr>
          <w:rFonts w:cs="Times"/>
          <w:lang w:val="es-ES"/>
        </w:rPr>
      </w:pPr>
    </w:p>
    <w:p w14:paraId="6D7A1D36" w14:textId="77777777" w:rsidR="0070221C" w:rsidRPr="003D45CB" w:rsidRDefault="0070221C" w:rsidP="0070221C">
      <w:pPr>
        <w:rPr>
          <w:rFonts w:cs="Times"/>
          <w:lang w:val="es-ES"/>
        </w:rPr>
      </w:pPr>
    </w:p>
    <w:p w14:paraId="0A508C38" w14:textId="77777777" w:rsidR="0070221C" w:rsidRPr="003D45CB" w:rsidRDefault="0070221C" w:rsidP="0070221C">
      <w:pPr>
        <w:rPr>
          <w:rFonts w:cs="Times"/>
          <w:lang w:val="es-ES"/>
        </w:rPr>
      </w:pPr>
    </w:p>
    <w:p w14:paraId="0C1B02E8" w14:textId="024CCC93" w:rsidR="000317F1" w:rsidRPr="003D45CB" w:rsidRDefault="000317F1" w:rsidP="009119D1">
      <w:pPr>
        <w:pStyle w:val="Ttulo2"/>
        <w:spacing w:line="360" w:lineRule="auto"/>
        <w:rPr>
          <w:rFonts w:ascii="Times" w:hAnsi="Times" w:cs="Times"/>
          <w:color w:val="auto"/>
          <w:lang w:val="es-ES"/>
        </w:rPr>
      </w:pPr>
      <w:bookmarkStart w:id="22" w:name="_Toc288993902"/>
      <w:bookmarkStart w:id="23" w:name="_Toc158764289"/>
      <w:r w:rsidRPr="003D45CB">
        <w:rPr>
          <w:rFonts w:ascii="Times" w:hAnsi="Times" w:cs="Times"/>
          <w:color w:val="auto"/>
          <w:lang w:val="es-ES"/>
        </w:rPr>
        <w:t>1.5. Visión General del Documento</w:t>
      </w:r>
      <w:bookmarkEnd w:id="22"/>
      <w:bookmarkEnd w:id="23"/>
    </w:p>
    <w:p w14:paraId="49620F7F" w14:textId="730E642B" w:rsidR="00647B12" w:rsidRPr="003D45CB" w:rsidRDefault="00647B12" w:rsidP="00647B12">
      <w:pPr>
        <w:pStyle w:val="NormalWeb"/>
        <w:spacing w:before="0" w:beforeAutospacing="0" w:after="0" w:afterAutospacing="0"/>
        <w:rPr>
          <w:rFonts w:ascii="Times" w:hAnsi="Times" w:cs="Times"/>
        </w:rPr>
      </w:pPr>
      <w:bookmarkStart w:id="24" w:name="_Toc288993903"/>
      <w:r w:rsidRPr="003D45CB">
        <w:rPr>
          <w:rFonts w:ascii="Times" w:hAnsi="Times" w:cs="Times"/>
          <w:color w:val="000000"/>
        </w:rPr>
        <w:t>Este documento se conforma por 4 secciones principales, la introducción, la descripción general, los requisitos específicos y los apéndices. En la sección de introducción se dará una vista general de lo que es el proyecto, así como el propósito del presente documento. En la descripción general presentaremos la descripción general del sistema y el contexto en el cual se ejecutará. La sección de requisitos específicos presentaremos con más detalle los requisitos del sistema obtenidos, incluyendo los requisitos funcionales y no funcionales. Finalmente, la sección de apéndice, se conforma con información adicional relacionada con el plan del proyecto.</w:t>
      </w:r>
    </w:p>
    <w:p w14:paraId="765F03EB" w14:textId="77777777" w:rsidR="000317F1" w:rsidRPr="003D45CB" w:rsidRDefault="000317F1" w:rsidP="009119D1">
      <w:pPr>
        <w:pStyle w:val="Ttulo1"/>
        <w:spacing w:line="360" w:lineRule="auto"/>
        <w:rPr>
          <w:rFonts w:ascii="Times" w:hAnsi="Times" w:cs="Times"/>
          <w:lang w:val="es-ES"/>
        </w:rPr>
      </w:pPr>
      <w:bookmarkStart w:id="25" w:name="_Toc158764290"/>
      <w:r w:rsidRPr="003D45CB">
        <w:rPr>
          <w:rFonts w:ascii="Times" w:hAnsi="Times" w:cs="Times"/>
          <w:lang w:val="es-ES"/>
        </w:rPr>
        <w:t>2. Descripción General</w:t>
      </w:r>
      <w:bookmarkEnd w:id="24"/>
      <w:bookmarkEnd w:id="25"/>
    </w:p>
    <w:p w14:paraId="25E8B298" w14:textId="77777777" w:rsidR="000317F1" w:rsidRPr="003D45CB" w:rsidRDefault="000317F1" w:rsidP="009119D1">
      <w:pPr>
        <w:pStyle w:val="Ttulo2"/>
        <w:spacing w:line="360" w:lineRule="auto"/>
        <w:rPr>
          <w:rFonts w:ascii="Times" w:hAnsi="Times" w:cs="Times"/>
          <w:color w:val="auto"/>
          <w:lang w:val="es-ES"/>
        </w:rPr>
      </w:pPr>
      <w:bookmarkStart w:id="26" w:name="_Toc288993904"/>
      <w:bookmarkStart w:id="27" w:name="_Toc158764291"/>
      <w:r w:rsidRPr="003D45CB">
        <w:rPr>
          <w:rFonts w:ascii="Times" w:hAnsi="Times" w:cs="Times"/>
          <w:color w:val="auto"/>
          <w:lang w:val="es-ES"/>
        </w:rPr>
        <w:t>2.1. Perspectiva del Producto</w:t>
      </w:r>
      <w:bookmarkEnd w:id="26"/>
      <w:bookmarkEnd w:id="27"/>
    </w:p>
    <w:p w14:paraId="2C05F19A" w14:textId="39AAC4A6" w:rsidR="00773BAF" w:rsidRPr="00E373A4" w:rsidRDefault="002E4E4E" w:rsidP="00E373A4">
      <w:pPr>
        <w:autoSpaceDE w:val="0"/>
        <w:autoSpaceDN w:val="0"/>
        <w:adjustRightInd w:val="0"/>
        <w:spacing w:before="0" w:after="0" w:line="360" w:lineRule="auto"/>
        <w:jc w:val="both"/>
        <w:rPr>
          <w:rFonts w:cs="Times"/>
          <w:lang w:val="es-MX"/>
        </w:rPr>
      </w:pPr>
      <w:r w:rsidRPr="003D45CB">
        <w:rPr>
          <w:rFonts w:eastAsiaTheme="minorHAnsi" w:cs="Times"/>
          <w:sz w:val="24"/>
          <w:szCs w:val="24"/>
          <w:lang w:val="es-MX"/>
        </w:rPr>
        <w:t xml:space="preserve">El sistema </w:t>
      </w:r>
      <w:r w:rsidR="00DB0422">
        <w:rPr>
          <w:rFonts w:eastAsiaTheme="minorHAnsi" w:cs="Times"/>
          <w:sz w:val="24"/>
          <w:szCs w:val="24"/>
          <w:lang w:val="es-MX"/>
        </w:rPr>
        <w:t xml:space="preserve">no </w:t>
      </w:r>
      <w:r w:rsidRPr="003D45CB">
        <w:rPr>
          <w:rFonts w:eastAsiaTheme="minorHAnsi" w:cs="Times"/>
          <w:sz w:val="24"/>
          <w:szCs w:val="24"/>
          <w:lang w:val="es-MX"/>
        </w:rPr>
        <w:t xml:space="preserve">dependerá </w:t>
      </w:r>
      <w:r w:rsidR="00DB0422">
        <w:rPr>
          <w:rFonts w:eastAsiaTheme="minorHAnsi" w:cs="Times"/>
          <w:sz w:val="24"/>
          <w:szCs w:val="24"/>
          <w:lang w:val="es-MX"/>
        </w:rPr>
        <w:t>de algún producto externo.</w:t>
      </w:r>
    </w:p>
    <w:p w14:paraId="3E97E074" w14:textId="223E754A" w:rsidR="00B91F69" w:rsidRPr="00E9625C" w:rsidRDefault="000317F1" w:rsidP="00E9625C">
      <w:pPr>
        <w:pStyle w:val="Ttulo2"/>
        <w:spacing w:line="360" w:lineRule="auto"/>
        <w:rPr>
          <w:rFonts w:ascii="Times" w:hAnsi="Times" w:cs="Times"/>
          <w:color w:val="auto"/>
          <w:lang w:val="es-ES"/>
        </w:rPr>
      </w:pPr>
      <w:bookmarkStart w:id="28" w:name="_Toc288993905"/>
      <w:bookmarkStart w:id="29" w:name="_Toc158764292"/>
      <w:r w:rsidRPr="003D45CB">
        <w:rPr>
          <w:rFonts w:ascii="Times" w:hAnsi="Times" w:cs="Times"/>
          <w:color w:val="auto"/>
          <w:lang w:val="es-ES"/>
        </w:rPr>
        <w:lastRenderedPageBreak/>
        <w:t>2.2. Funciones del Producto</w:t>
      </w:r>
      <w:bookmarkEnd w:id="28"/>
      <w:bookmarkEnd w:id="29"/>
    </w:p>
    <w:p w14:paraId="638A9F6D" w14:textId="285FEBB6" w:rsidR="00B91F69" w:rsidRPr="003D45CB" w:rsidRDefault="0083719F" w:rsidP="00B91F69">
      <w:pPr>
        <w:rPr>
          <w:rFonts w:cs="Times"/>
          <w:b/>
          <w:bCs/>
          <w:lang w:val="es-ES"/>
        </w:rPr>
      </w:pPr>
      <w:r>
        <w:rPr>
          <w:rFonts w:cs="Times"/>
          <w:b/>
          <w:bCs/>
          <w:color w:val="4F81BD" w:themeColor="accent1"/>
          <w:lang w:val="es-ES"/>
        </w:rPr>
        <w:t>Gestión</w:t>
      </w:r>
      <w:r w:rsidR="00B91F69" w:rsidRPr="003D45CB">
        <w:rPr>
          <w:rFonts w:cs="Times"/>
          <w:b/>
          <w:bCs/>
          <w:color w:val="4F81BD" w:themeColor="accent1"/>
          <w:lang w:val="es-ES"/>
        </w:rPr>
        <w:t xml:space="preserve"> </w:t>
      </w:r>
      <w:r w:rsidRPr="003D45CB">
        <w:rPr>
          <w:rFonts w:cs="Times"/>
          <w:b/>
          <w:bCs/>
          <w:color w:val="4F81BD" w:themeColor="accent1"/>
          <w:lang w:val="es-ES"/>
        </w:rPr>
        <w:t>d</w:t>
      </w:r>
      <w:r>
        <w:rPr>
          <w:rFonts w:cs="Times"/>
          <w:b/>
          <w:bCs/>
          <w:color w:val="4F81BD" w:themeColor="accent1"/>
          <w:lang w:val="es-ES"/>
        </w:rPr>
        <w:t>e los pacientes</w:t>
      </w:r>
    </w:p>
    <w:p w14:paraId="5812F7E8" w14:textId="77777777" w:rsidR="00B91F69" w:rsidRPr="003D45CB" w:rsidRDefault="00B91F69" w:rsidP="00B91F69">
      <w:pPr>
        <w:rPr>
          <w:rFonts w:cs="Times"/>
          <w:lang w:val="es-ES"/>
        </w:rPr>
      </w:pPr>
    </w:p>
    <w:p w14:paraId="6ABD5AEB" w14:textId="28A4328C" w:rsidR="00B91F69" w:rsidRPr="00D818C4" w:rsidRDefault="00B91F69" w:rsidP="00B91F69">
      <w:pPr>
        <w:rPr>
          <w:rFonts w:cs="Times"/>
          <w:sz w:val="24"/>
          <w:szCs w:val="24"/>
          <w:lang w:val="es-ES"/>
        </w:rPr>
      </w:pPr>
      <w:r w:rsidRPr="00C6735D">
        <w:rPr>
          <w:rFonts w:cs="Times"/>
          <w:b/>
          <w:bCs/>
          <w:sz w:val="24"/>
          <w:szCs w:val="24"/>
          <w:lang w:val="es-ES"/>
        </w:rPr>
        <w:t>- Funcionalidad 1.</w:t>
      </w:r>
      <w:r w:rsidRPr="00D818C4">
        <w:rPr>
          <w:rFonts w:cs="Times"/>
          <w:sz w:val="24"/>
          <w:szCs w:val="24"/>
          <w:lang w:val="es-ES"/>
        </w:rPr>
        <w:t xml:space="preserve">  </w:t>
      </w:r>
      <w:r w:rsidR="0083719F">
        <w:rPr>
          <w:rFonts w:cs="Times"/>
          <w:sz w:val="24"/>
          <w:szCs w:val="24"/>
          <w:lang w:val="es-ES"/>
        </w:rPr>
        <w:t>Gestión de pacientes</w:t>
      </w:r>
    </w:p>
    <w:p w14:paraId="7D55C8D4" w14:textId="5A240CF8" w:rsidR="00B91F69" w:rsidRDefault="00B91F69" w:rsidP="00B91F69">
      <w:pPr>
        <w:rPr>
          <w:rFonts w:cs="Times"/>
          <w:sz w:val="24"/>
          <w:szCs w:val="24"/>
          <w:lang w:val="es-ES"/>
        </w:rPr>
      </w:pPr>
      <w:r w:rsidRPr="00D818C4">
        <w:rPr>
          <w:rFonts w:cs="Times"/>
          <w:sz w:val="24"/>
          <w:szCs w:val="24"/>
          <w:lang w:val="es-ES"/>
        </w:rPr>
        <w:t xml:space="preserve">La aplicación permitirá que los usuarios </w:t>
      </w:r>
      <w:r w:rsidR="0083719F">
        <w:rPr>
          <w:rFonts w:cs="Times"/>
          <w:sz w:val="24"/>
          <w:szCs w:val="24"/>
          <w:lang w:val="es-ES"/>
        </w:rPr>
        <w:t>registrar, actualizar y eliminar pacientes.</w:t>
      </w:r>
    </w:p>
    <w:p w14:paraId="4466926A" w14:textId="77777777" w:rsidR="0083719F" w:rsidRPr="00D818C4" w:rsidRDefault="0083719F" w:rsidP="00B91F69">
      <w:pPr>
        <w:rPr>
          <w:rFonts w:cs="Times"/>
          <w:sz w:val="24"/>
          <w:szCs w:val="24"/>
          <w:lang w:val="es-ES"/>
        </w:rPr>
      </w:pPr>
    </w:p>
    <w:p w14:paraId="5F065697" w14:textId="1A3241B9" w:rsidR="00B91F69" w:rsidRDefault="0083719F" w:rsidP="0083719F">
      <w:pPr>
        <w:rPr>
          <w:rFonts w:cs="Times"/>
          <w:lang w:val="es-ES"/>
        </w:rPr>
      </w:pPr>
      <w:r>
        <w:rPr>
          <w:rFonts w:cs="Times"/>
          <w:lang w:val="es-ES"/>
        </w:rPr>
        <w:t xml:space="preserve">-  </w:t>
      </w:r>
      <w:r w:rsidRPr="0083719F">
        <w:rPr>
          <w:rFonts w:cs="Times"/>
          <w:b/>
          <w:bCs/>
          <w:lang w:val="es-ES"/>
        </w:rPr>
        <w:t>Funcionalidad 2</w:t>
      </w:r>
      <w:r w:rsidRPr="0083719F">
        <w:rPr>
          <w:rFonts w:cs="Times"/>
          <w:lang w:val="es-ES"/>
        </w:rPr>
        <w:t xml:space="preserve">. </w:t>
      </w:r>
      <w:r>
        <w:rPr>
          <w:rFonts w:cs="Times"/>
          <w:lang w:val="es-ES"/>
        </w:rPr>
        <w:t>Exportar datos de pacientes</w:t>
      </w:r>
    </w:p>
    <w:p w14:paraId="25053C97" w14:textId="467C648D" w:rsidR="0083719F" w:rsidRDefault="0083719F" w:rsidP="0083719F">
      <w:pPr>
        <w:rPr>
          <w:rFonts w:cs="Times"/>
          <w:lang w:val="es-ES"/>
        </w:rPr>
      </w:pPr>
      <w:r>
        <w:rPr>
          <w:rFonts w:cs="Times"/>
          <w:lang w:val="es-ES"/>
        </w:rPr>
        <w:t>La aplicación permitirá que los usuarios exportar los datos de los pacientes en diversos formatos para la trasportación de los datos.</w:t>
      </w:r>
    </w:p>
    <w:p w14:paraId="43E353AF" w14:textId="77777777" w:rsidR="00B91F69" w:rsidRPr="00D818C4" w:rsidRDefault="00B91F69" w:rsidP="00B91F69">
      <w:pPr>
        <w:rPr>
          <w:rFonts w:cs="Times"/>
          <w:sz w:val="24"/>
          <w:szCs w:val="24"/>
          <w:lang w:val="es-ES"/>
        </w:rPr>
      </w:pPr>
    </w:p>
    <w:p w14:paraId="030E3F96" w14:textId="1BCF17D8" w:rsidR="00B91F69" w:rsidRDefault="00B91F69" w:rsidP="00B91F69">
      <w:pPr>
        <w:rPr>
          <w:rFonts w:cs="Times"/>
          <w:b/>
          <w:bCs/>
          <w:color w:val="4F81BD" w:themeColor="accent1"/>
          <w:sz w:val="24"/>
          <w:szCs w:val="24"/>
          <w:lang w:val="es-ES"/>
        </w:rPr>
      </w:pPr>
      <w:r w:rsidRPr="00D818C4">
        <w:rPr>
          <w:rFonts w:cs="Times"/>
          <w:b/>
          <w:bCs/>
          <w:color w:val="4F81BD" w:themeColor="accent1"/>
          <w:sz w:val="24"/>
          <w:szCs w:val="24"/>
          <w:lang w:val="es-ES"/>
        </w:rPr>
        <w:t>Cuentas</w:t>
      </w:r>
      <w:r w:rsidR="00693D09">
        <w:rPr>
          <w:rFonts w:cs="Times"/>
          <w:b/>
          <w:bCs/>
          <w:color w:val="4F81BD" w:themeColor="accent1"/>
          <w:sz w:val="24"/>
          <w:szCs w:val="24"/>
          <w:lang w:val="es-ES"/>
        </w:rPr>
        <w:t xml:space="preserve"> de usuario</w:t>
      </w:r>
    </w:p>
    <w:p w14:paraId="235AE687" w14:textId="24F5BF9D" w:rsidR="0083719F" w:rsidRDefault="0083719F" w:rsidP="0083719F">
      <w:pPr>
        <w:rPr>
          <w:rFonts w:cs="Times"/>
          <w:lang w:val="es-ES"/>
        </w:rPr>
      </w:pPr>
      <w:r>
        <w:rPr>
          <w:rFonts w:cs="Times"/>
          <w:lang w:val="es-ES"/>
        </w:rPr>
        <w:t xml:space="preserve">-  </w:t>
      </w:r>
      <w:r w:rsidRPr="0083719F">
        <w:rPr>
          <w:rFonts w:cs="Times"/>
          <w:b/>
          <w:bCs/>
          <w:lang w:val="es-ES"/>
        </w:rPr>
        <w:t xml:space="preserve">Funcionalidad </w:t>
      </w:r>
      <w:r>
        <w:rPr>
          <w:rFonts w:cs="Times"/>
          <w:b/>
          <w:bCs/>
          <w:lang w:val="es-ES"/>
        </w:rPr>
        <w:t>3</w:t>
      </w:r>
      <w:r w:rsidRPr="0083719F">
        <w:rPr>
          <w:rFonts w:cs="Times"/>
          <w:lang w:val="es-ES"/>
        </w:rPr>
        <w:t xml:space="preserve">. </w:t>
      </w:r>
      <w:r>
        <w:rPr>
          <w:rFonts w:cs="Times"/>
          <w:lang w:val="es-ES"/>
        </w:rPr>
        <w:t>Gestión de usuario</w:t>
      </w:r>
    </w:p>
    <w:p w14:paraId="714A84FC" w14:textId="5818CB46" w:rsidR="0083719F" w:rsidRDefault="0083719F" w:rsidP="0083719F">
      <w:pPr>
        <w:rPr>
          <w:rFonts w:cs="Times"/>
          <w:lang w:val="es-ES"/>
        </w:rPr>
      </w:pPr>
      <w:r>
        <w:rPr>
          <w:rFonts w:cs="Times"/>
          <w:lang w:val="es-ES"/>
        </w:rPr>
        <w:t>La aplicación permitirá que los usuarios registrarse, actualizar y eliminar su cuenta.</w:t>
      </w:r>
    </w:p>
    <w:p w14:paraId="1466A005" w14:textId="77777777" w:rsidR="006F716F" w:rsidRDefault="006F716F" w:rsidP="0083719F">
      <w:pPr>
        <w:rPr>
          <w:rFonts w:cs="Times"/>
          <w:lang w:val="es-ES"/>
        </w:rPr>
      </w:pPr>
    </w:p>
    <w:p w14:paraId="7E4E2F8A" w14:textId="4750D0B7" w:rsidR="006F716F" w:rsidRDefault="006F716F" w:rsidP="006F716F">
      <w:pPr>
        <w:rPr>
          <w:rFonts w:cs="Times"/>
          <w:lang w:val="es-ES"/>
        </w:rPr>
      </w:pPr>
      <w:r>
        <w:rPr>
          <w:rFonts w:cs="Times"/>
          <w:lang w:val="es-ES"/>
        </w:rPr>
        <w:t xml:space="preserve">-  </w:t>
      </w:r>
      <w:r w:rsidRPr="0083719F">
        <w:rPr>
          <w:rFonts w:cs="Times"/>
          <w:b/>
          <w:bCs/>
          <w:lang w:val="es-ES"/>
        </w:rPr>
        <w:t xml:space="preserve">Funcionalidad </w:t>
      </w:r>
      <w:r>
        <w:rPr>
          <w:rFonts w:cs="Times"/>
          <w:b/>
          <w:bCs/>
          <w:lang w:val="es-ES"/>
        </w:rPr>
        <w:t>4</w:t>
      </w:r>
      <w:r w:rsidRPr="0083719F">
        <w:rPr>
          <w:rFonts w:cs="Times"/>
          <w:lang w:val="es-ES"/>
        </w:rPr>
        <w:t xml:space="preserve">. </w:t>
      </w:r>
      <w:r>
        <w:rPr>
          <w:rFonts w:cs="Times"/>
          <w:lang w:val="es-ES"/>
        </w:rPr>
        <w:t>Acceso a cuenta de usuario</w:t>
      </w:r>
    </w:p>
    <w:p w14:paraId="1882BB58" w14:textId="27E920C1" w:rsidR="006F716F" w:rsidRDefault="006F716F" w:rsidP="006F716F">
      <w:pPr>
        <w:rPr>
          <w:rFonts w:cs="Times"/>
          <w:lang w:val="es-ES"/>
        </w:rPr>
      </w:pPr>
      <w:r>
        <w:rPr>
          <w:rFonts w:cs="Times"/>
          <w:lang w:val="es-ES"/>
        </w:rPr>
        <w:t>La aplicación permitirá que los usuarios se loguen.</w:t>
      </w:r>
    </w:p>
    <w:p w14:paraId="6C4DC367" w14:textId="77777777" w:rsidR="006F716F" w:rsidRDefault="006F716F" w:rsidP="0083719F">
      <w:pPr>
        <w:rPr>
          <w:rFonts w:cs="Times"/>
          <w:lang w:val="es-ES"/>
        </w:rPr>
      </w:pPr>
    </w:p>
    <w:p w14:paraId="125CC0A5" w14:textId="77777777" w:rsidR="0083719F" w:rsidRDefault="0083719F" w:rsidP="00B91F69">
      <w:pPr>
        <w:rPr>
          <w:rFonts w:cs="Times"/>
          <w:b/>
          <w:bCs/>
          <w:color w:val="4F81BD" w:themeColor="accent1"/>
          <w:sz w:val="24"/>
          <w:szCs w:val="24"/>
          <w:lang w:val="es-ES"/>
        </w:rPr>
      </w:pPr>
    </w:p>
    <w:p w14:paraId="763548D4" w14:textId="2FDC0D21" w:rsidR="0083719F" w:rsidRDefault="0083719F" w:rsidP="00B91F69">
      <w:pPr>
        <w:rPr>
          <w:rFonts w:cs="Times"/>
          <w:b/>
          <w:bCs/>
          <w:color w:val="4F81BD" w:themeColor="accent1"/>
          <w:sz w:val="24"/>
          <w:szCs w:val="24"/>
          <w:lang w:val="es-ES"/>
        </w:rPr>
      </w:pPr>
      <w:r>
        <w:rPr>
          <w:rFonts w:cs="Times"/>
          <w:b/>
          <w:bCs/>
          <w:color w:val="4F81BD" w:themeColor="accent1"/>
          <w:sz w:val="24"/>
          <w:szCs w:val="24"/>
          <w:lang w:val="es-ES"/>
        </w:rPr>
        <w:t>Analíticas</w:t>
      </w:r>
    </w:p>
    <w:p w14:paraId="5E77F3A8" w14:textId="675659FA" w:rsidR="00C10C5B" w:rsidRDefault="00C10C5B" w:rsidP="00C10C5B">
      <w:pPr>
        <w:rPr>
          <w:rFonts w:cs="Times"/>
          <w:lang w:val="es-ES"/>
        </w:rPr>
      </w:pPr>
      <w:r>
        <w:rPr>
          <w:rFonts w:cs="Times"/>
          <w:lang w:val="es-ES"/>
        </w:rPr>
        <w:t xml:space="preserve">-  </w:t>
      </w:r>
      <w:r w:rsidRPr="0083719F">
        <w:rPr>
          <w:rFonts w:cs="Times"/>
          <w:b/>
          <w:bCs/>
          <w:lang w:val="es-ES"/>
        </w:rPr>
        <w:t xml:space="preserve">Funcionalidad </w:t>
      </w:r>
      <w:r w:rsidR="006F716F">
        <w:rPr>
          <w:rFonts w:cs="Times"/>
          <w:b/>
          <w:bCs/>
          <w:lang w:val="es-ES"/>
        </w:rPr>
        <w:t>5</w:t>
      </w:r>
      <w:r w:rsidRPr="0083719F">
        <w:rPr>
          <w:rFonts w:cs="Times"/>
          <w:lang w:val="es-ES"/>
        </w:rPr>
        <w:t xml:space="preserve">. </w:t>
      </w:r>
      <w:r w:rsidR="006F716F">
        <w:rPr>
          <w:rFonts w:cs="Times"/>
          <w:lang w:val="es-ES"/>
        </w:rPr>
        <w:t>Visualizar datos generales de pacientes e instrumentos.</w:t>
      </w:r>
    </w:p>
    <w:p w14:paraId="3ACB5105" w14:textId="5AF4EFB1" w:rsidR="00C10C5B" w:rsidRDefault="00C10C5B" w:rsidP="00C10C5B">
      <w:pPr>
        <w:rPr>
          <w:rFonts w:cs="Times"/>
          <w:lang w:val="es-ES"/>
        </w:rPr>
      </w:pPr>
      <w:r>
        <w:rPr>
          <w:rFonts w:cs="Times"/>
          <w:lang w:val="es-ES"/>
        </w:rPr>
        <w:t>La aplicación permitirá que los usuarios</w:t>
      </w:r>
      <w:r w:rsidR="006F716F">
        <w:rPr>
          <w:rFonts w:cs="Times"/>
          <w:lang w:val="es-ES"/>
        </w:rPr>
        <w:t xml:space="preserve"> observas los diversos cambios, registros y graficas de sus actividades en registro de pacientes e instrumentos. Además de la agenda del mes.</w:t>
      </w:r>
    </w:p>
    <w:p w14:paraId="7C66F697" w14:textId="77777777" w:rsidR="00C10C5B" w:rsidRDefault="00C10C5B" w:rsidP="00B91F69">
      <w:pPr>
        <w:rPr>
          <w:rFonts w:cs="Times"/>
          <w:b/>
          <w:bCs/>
          <w:color w:val="4F81BD" w:themeColor="accent1"/>
          <w:sz w:val="24"/>
          <w:szCs w:val="24"/>
          <w:lang w:val="es-ES"/>
        </w:rPr>
      </w:pPr>
    </w:p>
    <w:p w14:paraId="59E02F12" w14:textId="77777777" w:rsidR="0083719F" w:rsidRDefault="0083719F" w:rsidP="00B91F69">
      <w:pPr>
        <w:rPr>
          <w:rFonts w:cs="Times"/>
          <w:b/>
          <w:bCs/>
          <w:color w:val="4F81BD" w:themeColor="accent1"/>
          <w:sz w:val="24"/>
          <w:szCs w:val="24"/>
          <w:lang w:val="es-ES"/>
        </w:rPr>
      </w:pPr>
    </w:p>
    <w:p w14:paraId="4F4FFFC4" w14:textId="35D9B0CF" w:rsidR="0083719F" w:rsidRDefault="0083719F" w:rsidP="00B91F69">
      <w:pPr>
        <w:rPr>
          <w:rFonts w:cs="Times"/>
          <w:b/>
          <w:bCs/>
          <w:color w:val="4F81BD" w:themeColor="accent1"/>
          <w:sz w:val="24"/>
          <w:szCs w:val="24"/>
          <w:lang w:val="es-ES"/>
        </w:rPr>
      </w:pPr>
      <w:r>
        <w:rPr>
          <w:rFonts w:cs="Times"/>
          <w:b/>
          <w:bCs/>
          <w:color w:val="4F81BD" w:themeColor="accent1"/>
          <w:sz w:val="24"/>
          <w:szCs w:val="24"/>
          <w:lang w:val="es-ES"/>
        </w:rPr>
        <w:t>Gestión de instrumentos</w:t>
      </w:r>
    </w:p>
    <w:p w14:paraId="7479D612" w14:textId="614BE612" w:rsidR="006F716F" w:rsidRDefault="006F716F" w:rsidP="006F716F">
      <w:pPr>
        <w:rPr>
          <w:rFonts w:cs="Times"/>
          <w:lang w:val="es-ES"/>
        </w:rPr>
      </w:pPr>
      <w:r>
        <w:rPr>
          <w:rFonts w:cs="Times"/>
          <w:lang w:val="es-ES"/>
        </w:rPr>
        <w:t xml:space="preserve">-  </w:t>
      </w:r>
      <w:r w:rsidRPr="0083719F">
        <w:rPr>
          <w:rFonts w:cs="Times"/>
          <w:b/>
          <w:bCs/>
          <w:lang w:val="es-ES"/>
        </w:rPr>
        <w:t xml:space="preserve">Funcionalidad </w:t>
      </w:r>
      <w:r>
        <w:rPr>
          <w:rFonts w:cs="Times"/>
          <w:b/>
          <w:bCs/>
          <w:lang w:val="es-ES"/>
        </w:rPr>
        <w:t>6</w:t>
      </w:r>
      <w:r w:rsidRPr="0083719F">
        <w:rPr>
          <w:rFonts w:cs="Times"/>
          <w:lang w:val="es-ES"/>
        </w:rPr>
        <w:t xml:space="preserve">. </w:t>
      </w:r>
      <w:r>
        <w:rPr>
          <w:rFonts w:cs="Times"/>
          <w:lang w:val="es-ES"/>
        </w:rPr>
        <w:t>Gestión de instrumentos</w:t>
      </w:r>
    </w:p>
    <w:p w14:paraId="011662A9" w14:textId="628B26B5" w:rsidR="006F716F" w:rsidRDefault="006F716F" w:rsidP="006F716F">
      <w:pPr>
        <w:rPr>
          <w:rFonts w:cs="Times"/>
          <w:lang w:val="es-ES"/>
        </w:rPr>
      </w:pPr>
      <w:r>
        <w:rPr>
          <w:rFonts w:cs="Times"/>
          <w:lang w:val="es-ES"/>
        </w:rPr>
        <w:t>La aplicación permitirá que los usuarios crear, actualizar, eliminar, importar y exportar diversos instrumentos para evaluación.</w:t>
      </w:r>
    </w:p>
    <w:p w14:paraId="18D193B7" w14:textId="77777777" w:rsidR="006F716F" w:rsidRDefault="006F716F" w:rsidP="00B91F69">
      <w:pPr>
        <w:rPr>
          <w:rFonts w:cs="Times"/>
          <w:b/>
          <w:bCs/>
          <w:color w:val="4F81BD" w:themeColor="accent1"/>
          <w:sz w:val="24"/>
          <w:szCs w:val="24"/>
          <w:lang w:val="es-ES"/>
        </w:rPr>
      </w:pPr>
    </w:p>
    <w:p w14:paraId="3BD5D7DE" w14:textId="77777777" w:rsidR="006F716F" w:rsidRDefault="006F716F" w:rsidP="00B91F69">
      <w:pPr>
        <w:rPr>
          <w:rFonts w:cs="Times"/>
          <w:b/>
          <w:bCs/>
          <w:color w:val="4F81BD" w:themeColor="accent1"/>
          <w:sz w:val="24"/>
          <w:szCs w:val="24"/>
          <w:lang w:val="es-ES"/>
        </w:rPr>
      </w:pPr>
    </w:p>
    <w:p w14:paraId="4958A24F" w14:textId="67ABFF6D" w:rsidR="0083719F" w:rsidRDefault="006F716F" w:rsidP="00B91F69">
      <w:pPr>
        <w:rPr>
          <w:rFonts w:cs="Times"/>
          <w:b/>
          <w:bCs/>
          <w:color w:val="4F81BD" w:themeColor="accent1"/>
          <w:sz w:val="24"/>
          <w:szCs w:val="24"/>
          <w:lang w:val="es-ES"/>
        </w:rPr>
      </w:pPr>
      <w:r>
        <w:rPr>
          <w:rFonts w:cs="Times"/>
          <w:b/>
          <w:bCs/>
          <w:color w:val="4F81BD" w:themeColor="accent1"/>
          <w:sz w:val="24"/>
          <w:szCs w:val="24"/>
          <w:lang w:val="es-ES"/>
        </w:rPr>
        <w:t>Más funciones</w:t>
      </w:r>
    </w:p>
    <w:p w14:paraId="03FB55A2" w14:textId="77777777" w:rsidR="0083719F" w:rsidRPr="00D818C4" w:rsidRDefault="0083719F" w:rsidP="00B91F69">
      <w:pPr>
        <w:rPr>
          <w:rFonts w:cs="Times"/>
          <w:b/>
          <w:bCs/>
          <w:color w:val="4F81BD" w:themeColor="accent1"/>
          <w:sz w:val="24"/>
          <w:szCs w:val="24"/>
          <w:lang w:val="es-ES"/>
        </w:rPr>
      </w:pPr>
    </w:p>
    <w:p w14:paraId="078E1160" w14:textId="787055DC" w:rsidR="000964F5" w:rsidRDefault="000964F5" w:rsidP="000964F5">
      <w:pPr>
        <w:rPr>
          <w:rFonts w:cs="Times"/>
          <w:lang w:val="es-ES"/>
        </w:rPr>
      </w:pPr>
      <w:r>
        <w:rPr>
          <w:rFonts w:cs="Times"/>
          <w:lang w:val="es-ES"/>
        </w:rPr>
        <w:t xml:space="preserve">-  </w:t>
      </w:r>
      <w:r w:rsidRPr="0083719F">
        <w:rPr>
          <w:rFonts w:cs="Times"/>
          <w:b/>
          <w:bCs/>
          <w:lang w:val="es-ES"/>
        </w:rPr>
        <w:t>Funcionalidad</w:t>
      </w:r>
      <w:r w:rsidR="006F716F">
        <w:rPr>
          <w:rFonts w:cs="Times"/>
          <w:b/>
          <w:bCs/>
          <w:lang w:val="es-ES"/>
        </w:rPr>
        <w:t xml:space="preserve"> 7</w:t>
      </w:r>
      <w:r w:rsidRPr="0083719F">
        <w:rPr>
          <w:rFonts w:cs="Times"/>
          <w:lang w:val="es-ES"/>
        </w:rPr>
        <w:t xml:space="preserve">. </w:t>
      </w:r>
      <w:r>
        <w:rPr>
          <w:rFonts w:cs="Times"/>
          <w:lang w:val="es-ES"/>
        </w:rPr>
        <w:t>Proporcionar acceso al instructivo</w:t>
      </w:r>
    </w:p>
    <w:p w14:paraId="703D53AF" w14:textId="72282F27" w:rsidR="000964F5" w:rsidRDefault="000964F5" w:rsidP="000964F5">
      <w:pPr>
        <w:rPr>
          <w:rFonts w:cs="Times"/>
          <w:lang w:val="es-ES"/>
        </w:rPr>
      </w:pPr>
      <w:r>
        <w:rPr>
          <w:rFonts w:cs="Times"/>
          <w:lang w:val="es-ES"/>
        </w:rPr>
        <w:t>La aplicación permitirá a los usuarios</w:t>
      </w:r>
      <w:r w:rsidR="00C10C5B">
        <w:rPr>
          <w:rFonts w:cs="Times"/>
          <w:lang w:val="es-ES"/>
        </w:rPr>
        <w:t xml:space="preserve"> acceder al instructivo que se encontrar como un </w:t>
      </w:r>
      <w:r w:rsidR="006F716F">
        <w:rPr>
          <w:rFonts w:cs="Times"/>
          <w:lang w:val="es-ES"/>
        </w:rPr>
        <w:t>archivo .</w:t>
      </w:r>
      <w:proofErr w:type="spellStart"/>
      <w:r w:rsidR="00C10C5B">
        <w:rPr>
          <w:rFonts w:cs="Times"/>
          <w:lang w:val="es-ES"/>
        </w:rPr>
        <w:t>pdf</w:t>
      </w:r>
      <w:proofErr w:type="spellEnd"/>
      <w:r w:rsidR="00C10C5B">
        <w:rPr>
          <w:rFonts w:cs="Times"/>
          <w:lang w:val="es-ES"/>
        </w:rPr>
        <w:t>.</w:t>
      </w:r>
    </w:p>
    <w:p w14:paraId="4EA91B7C" w14:textId="77777777" w:rsidR="00C10C5B" w:rsidRDefault="00C10C5B" w:rsidP="000964F5">
      <w:pPr>
        <w:rPr>
          <w:rFonts w:cs="Times"/>
          <w:lang w:val="es-ES"/>
        </w:rPr>
      </w:pPr>
    </w:p>
    <w:p w14:paraId="3A699887" w14:textId="684349BA" w:rsidR="00C10C5B" w:rsidRDefault="00C10C5B" w:rsidP="00C10C5B">
      <w:pPr>
        <w:rPr>
          <w:rFonts w:cs="Times"/>
          <w:lang w:val="es-ES"/>
        </w:rPr>
      </w:pPr>
      <w:r>
        <w:rPr>
          <w:rFonts w:cs="Times"/>
          <w:lang w:val="es-ES"/>
        </w:rPr>
        <w:t xml:space="preserve">-  </w:t>
      </w:r>
      <w:r w:rsidRPr="0083719F">
        <w:rPr>
          <w:rFonts w:cs="Times"/>
          <w:b/>
          <w:bCs/>
          <w:lang w:val="es-ES"/>
        </w:rPr>
        <w:t xml:space="preserve">Funcionalidad </w:t>
      </w:r>
      <w:r w:rsidR="006F716F">
        <w:rPr>
          <w:rFonts w:cs="Times"/>
          <w:b/>
          <w:bCs/>
          <w:lang w:val="es-ES"/>
        </w:rPr>
        <w:t>8</w:t>
      </w:r>
      <w:r w:rsidRPr="0083719F">
        <w:rPr>
          <w:rFonts w:cs="Times"/>
          <w:lang w:val="es-ES"/>
        </w:rPr>
        <w:t xml:space="preserve">. </w:t>
      </w:r>
      <w:r>
        <w:rPr>
          <w:rFonts w:cs="Times"/>
          <w:lang w:val="es-ES"/>
        </w:rPr>
        <w:t>Proporcionar información general de la aplicación.</w:t>
      </w:r>
    </w:p>
    <w:p w14:paraId="41F7A3E9" w14:textId="2F9CA6F0" w:rsidR="00C10C5B" w:rsidRDefault="00C10C5B" w:rsidP="00C10C5B">
      <w:pPr>
        <w:rPr>
          <w:rFonts w:cs="Times"/>
          <w:lang w:val="es-ES"/>
        </w:rPr>
      </w:pPr>
      <w:r>
        <w:rPr>
          <w:rFonts w:cs="Times"/>
          <w:lang w:val="es-ES"/>
        </w:rPr>
        <w:t xml:space="preserve">La aplicación deberá proporcionar información general como versión y contacto con el equipo de </w:t>
      </w:r>
      <w:r w:rsidR="006F716F">
        <w:rPr>
          <w:rFonts w:cs="Times"/>
          <w:lang w:val="es-ES"/>
        </w:rPr>
        <w:t>manteniendo</w:t>
      </w:r>
      <w:r>
        <w:rPr>
          <w:rFonts w:cs="Times"/>
          <w:lang w:val="es-ES"/>
        </w:rPr>
        <w:t>.</w:t>
      </w:r>
    </w:p>
    <w:p w14:paraId="72716C33" w14:textId="000D4997" w:rsidR="00C10C5B" w:rsidRDefault="00C10C5B" w:rsidP="000964F5">
      <w:pPr>
        <w:rPr>
          <w:rFonts w:cs="Times"/>
          <w:lang w:val="es-ES"/>
        </w:rPr>
      </w:pPr>
    </w:p>
    <w:p w14:paraId="5238B0EA" w14:textId="77777777" w:rsidR="00985006" w:rsidRDefault="00985006" w:rsidP="00985006">
      <w:pPr>
        <w:rPr>
          <w:rFonts w:cs="Times"/>
          <w:b/>
          <w:bCs/>
          <w:sz w:val="24"/>
          <w:szCs w:val="24"/>
          <w:lang w:val="es-ES"/>
        </w:rPr>
      </w:pPr>
    </w:p>
    <w:p w14:paraId="108774FC" w14:textId="77777777" w:rsidR="0083719F" w:rsidRPr="003D45CB" w:rsidRDefault="0083719F" w:rsidP="00985006">
      <w:pPr>
        <w:rPr>
          <w:rFonts w:cs="Times"/>
          <w:lang w:val="es-ES"/>
        </w:rPr>
      </w:pPr>
    </w:p>
    <w:p w14:paraId="368D0012" w14:textId="2B9648DF" w:rsidR="000317F1" w:rsidRPr="003D45CB" w:rsidRDefault="000317F1" w:rsidP="009119D1">
      <w:pPr>
        <w:pStyle w:val="Ttulo2"/>
        <w:spacing w:line="360" w:lineRule="auto"/>
        <w:rPr>
          <w:rFonts w:ascii="Times" w:hAnsi="Times" w:cs="Times"/>
          <w:color w:val="auto"/>
          <w:sz w:val="24"/>
          <w:szCs w:val="24"/>
          <w:lang w:val="es-ES"/>
        </w:rPr>
      </w:pPr>
      <w:bookmarkStart w:id="30" w:name="_Toc288993906"/>
      <w:bookmarkStart w:id="31" w:name="_Toc158764293"/>
      <w:r w:rsidRPr="003D45CB">
        <w:rPr>
          <w:rFonts w:ascii="Times" w:hAnsi="Times" w:cs="Times"/>
          <w:color w:val="auto"/>
          <w:sz w:val="24"/>
          <w:szCs w:val="24"/>
          <w:lang w:val="es-ES"/>
        </w:rPr>
        <w:t>2.3. Características de los Usuarios</w:t>
      </w:r>
      <w:bookmarkEnd w:id="30"/>
      <w:bookmarkEnd w:id="31"/>
    </w:p>
    <w:p w14:paraId="3F765386" w14:textId="2FBA0CCC" w:rsidR="009C31E4" w:rsidRPr="003D45CB" w:rsidRDefault="009C31E4" w:rsidP="009C31E4">
      <w:pPr>
        <w:rPr>
          <w:rFonts w:cs="Times"/>
          <w:sz w:val="24"/>
          <w:szCs w:val="24"/>
          <w:lang w:val="es-ES"/>
        </w:rPr>
      </w:pPr>
      <w:r w:rsidRPr="003D45CB">
        <w:rPr>
          <w:rFonts w:cs="Times"/>
          <w:sz w:val="24"/>
          <w:szCs w:val="24"/>
          <w:lang w:val="es-ES"/>
        </w:rPr>
        <w:t>Se ha considera los siguientes usuarios para el diseño del sistema:</w:t>
      </w:r>
    </w:p>
    <w:p w14:paraId="0F89C82D" w14:textId="77777777" w:rsidR="009C31E4" w:rsidRDefault="009C31E4" w:rsidP="009C31E4">
      <w:pPr>
        <w:rPr>
          <w:rFonts w:cs="Times"/>
          <w:sz w:val="24"/>
          <w:szCs w:val="24"/>
          <w:lang w:val="es-ES"/>
        </w:rPr>
      </w:pPr>
    </w:p>
    <w:p w14:paraId="5F429ECA" w14:textId="77777777" w:rsidR="00CF7E45" w:rsidRDefault="00CF7E45" w:rsidP="009C31E4">
      <w:pPr>
        <w:rPr>
          <w:rFonts w:cs="Times"/>
          <w:sz w:val="24"/>
          <w:szCs w:val="24"/>
          <w:lang w:val="es-ES"/>
        </w:rPr>
      </w:pPr>
    </w:p>
    <w:p w14:paraId="3D0B64D8" w14:textId="77777777" w:rsidR="00CF7E45" w:rsidRDefault="00CF7E45" w:rsidP="009C31E4">
      <w:pPr>
        <w:rPr>
          <w:rFonts w:cs="Times"/>
          <w:sz w:val="24"/>
          <w:szCs w:val="24"/>
          <w:lang w:val="es-ES"/>
        </w:rPr>
      </w:pPr>
    </w:p>
    <w:p w14:paraId="7823B8C9" w14:textId="77777777" w:rsidR="00CF7E45" w:rsidRDefault="00CF7E45" w:rsidP="009C31E4">
      <w:pPr>
        <w:rPr>
          <w:rFonts w:cs="Times"/>
          <w:sz w:val="24"/>
          <w:szCs w:val="24"/>
          <w:lang w:val="es-ES"/>
        </w:rPr>
      </w:pPr>
    </w:p>
    <w:p w14:paraId="11589074" w14:textId="77777777" w:rsidR="00CF7E45" w:rsidRDefault="00CF7E45" w:rsidP="009C31E4">
      <w:pPr>
        <w:rPr>
          <w:rFonts w:cs="Times"/>
          <w:sz w:val="24"/>
          <w:szCs w:val="24"/>
          <w:lang w:val="es-ES"/>
        </w:rPr>
      </w:pPr>
    </w:p>
    <w:p w14:paraId="28749E2E" w14:textId="77777777" w:rsidR="00CF7E45" w:rsidRDefault="00CF7E45" w:rsidP="009C31E4">
      <w:pPr>
        <w:rPr>
          <w:rFonts w:cs="Times"/>
          <w:sz w:val="24"/>
          <w:szCs w:val="24"/>
          <w:lang w:val="es-ES"/>
        </w:rPr>
      </w:pPr>
    </w:p>
    <w:p w14:paraId="5A748656" w14:textId="77777777" w:rsidR="00CF7E45" w:rsidRDefault="00CF7E45" w:rsidP="009C31E4">
      <w:pPr>
        <w:rPr>
          <w:rFonts w:cs="Times"/>
          <w:sz w:val="24"/>
          <w:szCs w:val="24"/>
          <w:lang w:val="es-ES"/>
        </w:rPr>
      </w:pPr>
    </w:p>
    <w:p w14:paraId="5464D10C" w14:textId="0C277FA8" w:rsidR="00CF7E45" w:rsidRPr="003D45CB" w:rsidRDefault="004A6C79" w:rsidP="00CF7E45">
      <w:pPr>
        <w:spacing w:line="240" w:lineRule="auto"/>
        <w:jc w:val="both"/>
        <w:rPr>
          <w:rFonts w:cs="Times"/>
          <w:b/>
          <w:color w:val="4F81BD" w:themeColor="accent1"/>
          <w:sz w:val="24"/>
          <w:szCs w:val="24"/>
          <w:lang w:val="es-MX"/>
        </w:rPr>
      </w:pPr>
      <w:r>
        <w:rPr>
          <w:rFonts w:cs="Times"/>
          <w:b/>
          <w:color w:val="4F81BD" w:themeColor="accent1"/>
          <w:sz w:val="24"/>
          <w:szCs w:val="24"/>
          <w:lang w:val="es-MX"/>
        </w:rPr>
        <w:lastRenderedPageBreak/>
        <w:t>Especialista de la salud</w:t>
      </w:r>
      <w:r w:rsidR="00CF7E45" w:rsidRPr="003D45CB">
        <w:rPr>
          <w:rFonts w:cs="Times"/>
          <w:b/>
          <w:color w:val="4F81BD" w:themeColor="accent1"/>
          <w:sz w:val="24"/>
          <w:szCs w:val="24"/>
          <w:lang w:val="es-MX"/>
        </w:rPr>
        <w:t xml:space="preserve"> (Usuario Primario)</w:t>
      </w:r>
    </w:p>
    <w:p w14:paraId="3AB4A99A" w14:textId="25E1EC5F" w:rsidR="00CF7E45" w:rsidRPr="003D45CB" w:rsidRDefault="00CF7E45" w:rsidP="00CF7E45">
      <w:pPr>
        <w:spacing w:line="240" w:lineRule="auto"/>
        <w:jc w:val="both"/>
        <w:rPr>
          <w:rFonts w:cs="Times"/>
          <w:sz w:val="24"/>
          <w:szCs w:val="24"/>
          <w:lang w:val="es-MX"/>
        </w:rPr>
      </w:pPr>
      <w:r w:rsidRPr="003D45CB">
        <w:rPr>
          <w:rFonts w:cs="Times"/>
          <w:b/>
          <w:sz w:val="24"/>
          <w:szCs w:val="24"/>
          <w:lang w:val="es-MX"/>
        </w:rPr>
        <w:t>Edad:</w:t>
      </w:r>
      <w:r w:rsidRPr="003D45CB">
        <w:rPr>
          <w:rFonts w:cs="Times"/>
          <w:sz w:val="24"/>
          <w:szCs w:val="24"/>
          <w:lang w:val="es-MX"/>
        </w:rPr>
        <w:t xml:space="preserve"> </w:t>
      </w:r>
      <w:r>
        <w:rPr>
          <w:rFonts w:cs="Times"/>
          <w:sz w:val="24"/>
          <w:szCs w:val="24"/>
          <w:lang w:val="es-MX"/>
        </w:rPr>
        <w:t xml:space="preserve">20 </w:t>
      </w:r>
      <w:r w:rsidRPr="003D45CB">
        <w:rPr>
          <w:rFonts w:cs="Times"/>
          <w:sz w:val="24"/>
          <w:szCs w:val="24"/>
          <w:lang w:val="es-MX"/>
        </w:rPr>
        <w:t xml:space="preserve">- </w:t>
      </w:r>
      <w:r>
        <w:rPr>
          <w:rFonts w:cs="Times"/>
          <w:sz w:val="24"/>
          <w:szCs w:val="24"/>
          <w:lang w:val="es-MX"/>
        </w:rPr>
        <w:t>50</w:t>
      </w:r>
      <w:r w:rsidRPr="003D45CB">
        <w:rPr>
          <w:rFonts w:cs="Times"/>
          <w:sz w:val="24"/>
          <w:szCs w:val="24"/>
          <w:lang w:val="es-MX"/>
        </w:rPr>
        <w:t xml:space="preserve"> años.</w:t>
      </w:r>
    </w:p>
    <w:p w14:paraId="3FDB5688" w14:textId="77777777" w:rsidR="00CF7E45" w:rsidRPr="003D45CB" w:rsidRDefault="00CF7E45" w:rsidP="00CF7E45">
      <w:pPr>
        <w:spacing w:line="240" w:lineRule="auto"/>
        <w:jc w:val="both"/>
        <w:rPr>
          <w:rFonts w:cs="Times"/>
          <w:sz w:val="24"/>
          <w:szCs w:val="24"/>
          <w:lang w:val="es-MX"/>
        </w:rPr>
      </w:pPr>
      <w:r w:rsidRPr="003D45CB">
        <w:rPr>
          <w:rFonts w:cs="Times"/>
          <w:b/>
          <w:sz w:val="24"/>
          <w:szCs w:val="24"/>
          <w:lang w:val="es-MX"/>
        </w:rPr>
        <w:t xml:space="preserve">Sexo: </w:t>
      </w:r>
      <w:r w:rsidRPr="003D45CB">
        <w:rPr>
          <w:rFonts w:cs="Times"/>
          <w:sz w:val="24"/>
          <w:szCs w:val="24"/>
          <w:lang w:val="es-MX"/>
        </w:rPr>
        <w:t>Masculino/Femenino.</w:t>
      </w:r>
    </w:p>
    <w:p w14:paraId="5C937439" w14:textId="4E0A4149" w:rsidR="00CF7E45" w:rsidRPr="003D45CB" w:rsidRDefault="00CF7E45" w:rsidP="00CF7E45">
      <w:pPr>
        <w:spacing w:line="240" w:lineRule="auto"/>
        <w:jc w:val="both"/>
        <w:rPr>
          <w:rFonts w:cs="Times"/>
          <w:sz w:val="24"/>
          <w:szCs w:val="24"/>
          <w:lang w:val="es-MX"/>
        </w:rPr>
      </w:pPr>
      <w:r w:rsidRPr="003D45CB">
        <w:rPr>
          <w:rFonts w:cs="Times"/>
          <w:b/>
          <w:sz w:val="24"/>
          <w:szCs w:val="24"/>
          <w:lang w:val="es-MX"/>
        </w:rPr>
        <w:t xml:space="preserve">Puesto de trabajo: </w:t>
      </w:r>
      <w:proofErr w:type="spellStart"/>
      <w:r w:rsidR="004A6C79">
        <w:rPr>
          <w:rFonts w:cs="Times"/>
          <w:sz w:val="24"/>
          <w:szCs w:val="24"/>
          <w:lang w:val="es-MX"/>
        </w:rPr>
        <w:t>Enfermer</w:t>
      </w:r>
      <w:proofErr w:type="spellEnd"/>
      <w:r w:rsidR="004A6C79">
        <w:rPr>
          <w:rFonts w:cs="Times"/>
          <w:sz w:val="24"/>
          <w:szCs w:val="24"/>
          <w:lang w:val="es-MX"/>
        </w:rPr>
        <w:t>@ o Doctor@</w:t>
      </w:r>
    </w:p>
    <w:p w14:paraId="1FDEA03A" w14:textId="3777076D" w:rsidR="00CF7E45" w:rsidRPr="003D45CB" w:rsidRDefault="00CF7E45" w:rsidP="00CF7E45">
      <w:pPr>
        <w:spacing w:line="240" w:lineRule="auto"/>
        <w:jc w:val="both"/>
        <w:rPr>
          <w:rFonts w:cs="Times"/>
          <w:bCs/>
          <w:sz w:val="24"/>
          <w:szCs w:val="24"/>
          <w:lang w:val="es-MX"/>
        </w:rPr>
      </w:pPr>
      <w:r w:rsidRPr="003D45CB">
        <w:rPr>
          <w:rFonts w:cs="Times"/>
          <w:b/>
          <w:sz w:val="24"/>
          <w:szCs w:val="24"/>
          <w:lang w:val="es-MX"/>
        </w:rPr>
        <w:t xml:space="preserve">Nivel de experiencia: </w:t>
      </w:r>
      <w:r>
        <w:rPr>
          <w:rFonts w:cs="Times"/>
          <w:bCs/>
          <w:sz w:val="24"/>
          <w:szCs w:val="24"/>
          <w:lang w:val="es-MX"/>
        </w:rPr>
        <w:t>1 – 5 años.</w:t>
      </w:r>
    </w:p>
    <w:p w14:paraId="3AB58BAA" w14:textId="2B47D466" w:rsidR="00CF7E45" w:rsidRPr="003D45CB" w:rsidRDefault="00CF7E45" w:rsidP="00CF7E45">
      <w:pPr>
        <w:spacing w:line="240" w:lineRule="auto"/>
        <w:jc w:val="both"/>
        <w:rPr>
          <w:rFonts w:cs="Times"/>
          <w:sz w:val="24"/>
          <w:szCs w:val="24"/>
          <w:lang w:val="es-MX"/>
        </w:rPr>
      </w:pPr>
      <w:r w:rsidRPr="003D45CB">
        <w:rPr>
          <w:rFonts w:cs="Times"/>
          <w:b/>
          <w:sz w:val="24"/>
          <w:szCs w:val="24"/>
          <w:lang w:val="es-MX"/>
        </w:rPr>
        <w:t>Horas de trabajo:</w:t>
      </w:r>
      <w:r w:rsidRPr="003D45CB">
        <w:rPr>
          <w:rFonts w:cs="Times"/>
          <w:sz w:val="24"/>
          <w:szCs w:val="24"/>
          <w:lang w:val="es-MX"/>
        </w:rPr>
        <w:t xml:space="preserve"> </w:t>
      </w:r>
      <w:r>
        <w:rPr>
          <w:rFonts w:cs="Times"/>
          <w:sz w:val="24"/>
          <w:szCs w:val="24"/>
          <w:lang w:val="es-MX"/>
        </w:rPr>
        <w:t>8 -12 horas</w:t>
      </w:r>
      <w:r w:rsidRPr="003D45CB">
        <w:rPr>
          <w:rFonts w:cs="Times"/>
          <w:sz w:val="24"/>
          <w:szCs w:val="24"/>
          <w:lang w:val="es-MX"/>
        </w:rPr>
        <w:t>.</w:t>
      </w:r>
    </w:p>
    <w:p w14:paraId="2F116ED8" w14:textId="77777777" w:rsidR="00CF7E45" w:rsidRPr="003D45CB" w:rsidRDefault="00CF7E45" w:rsidP="00CF7E45">
      <w:pPr>
        <w:spacing w:line="240" w:lineRule="auto"/>
        <w:jc w:val="both"/>
        <w:rPr>
          <w:rFonts w:cs="Times"/>
          <w:sz w:val="24"/>
          <w:szCs w:val="24"/>
          <w:lang w:val="es-MX"/>
        </w:rPr>
      </w:pPr>
      <w:r w:rsidRPr="003D45CB">
        <w:rPr>
          <w:rFonts w:cs="Times"/>
          <w:b/>
          <w:sz w:val="24"/>
          <w:szCs w:val="24"/>
          <w:lang w:val="es-MX"/>
        </w:rPr>
        <w:t>Educación:</w:t>
      </w:r>
      <w:r w:rsidRPr="003D45CB">
        <w:rPr>
          <w:rFonts w:cs="Times"/>
          <w:sz w:val="24"/>
          <w:szCs w:val="24"/>
          <w:lang w:val="es-MX"/>
        </w:rPr>
        <w:t xml:space="preserve"> </w:t>
      </w:r>
      <w:r w:rsidRPr="003D45CB">
        <w:rPr>
          <w:rFonts w:cs="Times"/>
          <w:bCs/>
          <w:sz w:val="24"/>
          <w:szCs w:val="24"/>
          <w:lang w:val="es-MX"/>
        </w:rPr>
        <w:t xml:space="preserve">Con un </w:t>
      </w:r>
      <w:r w:rsidRPr="003D45CB">
        <w:rPr>
          <w:rFonts w:cs="Times"/>
          <w:sz w:val="24"/>
          <w:szCs w:val="24"/>
          <w:lang w:val="es-MX"/>
        </w:rPr>
        <w:t>grado de escolaridad de licenciatura y con la posibilidad de contar con un posgrado.</w:t>
      </w:r>
    </w:p>
    <w:p w14:paraId="7DCA4668" w14:textId="0ADF3B19" w:rsidR="00CF7E45" w:rsidRPr="003D45CB" w:rsidRDefault="00CF7E45" w:rsidP="00CF7E45">
      <w:pPr>
        <w:spacing w:line="240" w:lineRule="auto"/>
        <w:jc w:val="both"/>
        <w:rPr>
          <w:rFonts w:cs="Times"/>
          <w:sz w:val="24"/>
          <w:szCs w:val="24"/>
          <w:lang w:val="es-MX"/>
        </w:rPr>
      </w:pPr>
      <w:r w:rsidRPr="003D45CB">
        <w:rPr>
          <w:rFonts w:cs="Times"/>
          <w:b/>
          <w:sz w:val="24"/>
          <w:szCs w:val="24"/>
          <w:lang w:val="es-MX"/>
        </w:rPr>
        <w:t xml:space="preserve">Localización: </w:t>
      </w:r>
      <w:r w:rsidRPr="003D45CB">
        <w:rPr>
          <w:rFonts w:cs="Times"/>
          <w:sz w:val="24"/>
          <w:szCs w:val="24"/>
          <w:lang w:val="es-MX"/>
        </w:rPr>
        <w:t>Residentes</w:t>
      </w:r>
      <w:r w:rsidR="004A6C79">
        <w:rPr>
          <w:rFonts w:cs="Times"/>
          <w:sz w:val="24"/>
          <w:szCs w:val="24"/>
          <w:lang w:val="es-MX"/>
        </w:rPr>
        <w:t xml:space="preserve"> de Yucatán.</w:t>
      </w:r>
    </w:p>
    <w:p w14:paraId="53FBF599" w14:textId="5B1F2C4E" w:rsidR="00CF7E45" w:rsidRPr="003D45CB" w:rsidRDefault="00CF7E45" w:rsidP="00CF7E45">
      <w:pPr>
        <w:spacing w:line="240" w:lineRule="auto"/>
        <w:jc w:val="both"/>
        <w:rPr>
          <w:rFonts w:cs="Times"/>
          <w:bCs/>
          <w:sz w:val="24"/>
          <w:szCs w:val="24"/>
          <w:lang w:val="es-MX"/>
        </w:rPr>
      </w:pPr>
      <w:r w:rsidRPr="003D45CB">
        <w:rPr>
          <w:rFonts w:cs="Times"/>
          <w:b/>
          <w:sz w:val="24"/>
          <w:szCs w:val="24"/>
          <w:lang w:val="es-MX"/>
        </w:rPr>
        <w:t xml:space="preserve">Ingreso: </w:t>
      </w:r>
      <w:r w:rsidR="004A6C79">
        <w:rPr>
          <w:rFonts w:cs="Times"/>
          <w:bCs/>
          <w:sz w:val="24"/>
          <w:szCs w:val="24"/>
          <w:lang w:val="es-MX"/>
        </w:rPr>
        <w:t xml:space="preserve">Se </w:t>
      </w:r>
      <w:r w:rsidRPr="003D45CB">
        <w:rPr>
          <w:rFonts w:cs="Times"/>
          <w:bCs/>
          <w:sz w:val="24"/>
          <w:szCs w:val="24"/>
          <w:lang w:val="es-MX"/>
        </w:rPr>
        <w:t xml:space="preserve">aproxima </w:t>
      </w:r>
      <w:r w:rsidR="004A6C79">
        <w:rPr>
          <w:rFonts w:cs="Times"/>
          <w:bCs/>
          <w:sz w:val="24"/>
          <w:szCs w:val="24"/>
          <w:lang w:val="es-MX"/>
        </w:rPr>
        <w:t>un salario promedio</w:t>
      </w:r>
      <w:r w:rsidRPr="003D45CB">
        <w:rPr>
          <w:rFonts w:cs="Times"/>
          <w:bCs/>
          <w:sz w:val="24"/>
          <w:szCs w:val="24"/>
          <w:lang w:val="es-MX"/>
        </w:rPr>
        <w:t xml:space="preserve"> de $</w:t>
      </w:r>
      <w:r w:rsidR="004A6C79">
        <w:rPr>
          <w:rFonts w:cs="Times"/>
          <w:bCs/>
          <w:sz w:val="24"/>
          <w:szCs w:val="24"/>
          <w:lang w:val="es-MX"/>
        </w:rPr>
        <w:t>7</w:t>
      </w:r>
      <w:r w:rsidRPr="003D45CB">
        <w:rPr>
          <w:rFonts w:cs="Times"/>
          <w:bCs/>
          <w:sz w:val="24"/>
          <w:szCs w:val="24"/>
          <w:lang w:val="es-MX"/>
        </w:rPr>
        <w:t>000 pesos.</w:t>
      </w:r>
    </w:p>
    <w:p w14:paraId="221D1161" w14:textId="18E4B243" w:rsidR="004A6C79" w:rsidRDefault="00CF7E45" w:rsidP="00CF7E45">
      <w:pPr>
        <w:spacing w:line="240" w:lineRule="auto"/>
        <w:jc w:val="both"/>
        <w:rPr>
          <w:rFonts w:cs="Times"/>
          <w:sz w:val="24"/>
          <w:szCs w:val="24"/>
          <w:lang w:val="es-MX"/>
        </w:rPr>
      </w:pPr>
      <w:r w:rsidRPr="003D45CB">
        <w:rPr>
          <w:rFonts w:cs="Times"/>
          <w:b/>
          <w:sz w:val="24"/>
          <w:szCs w:val="24"/>
          <w:lang w:val="es-MX"/>
        </w:rPr>
        <w:t xml:space="preserve">Interacción con Tecnología: </w:t>
      </w:r>
      <w:r w:rsidR="004A6C79" w:rsidRPr="003D45CB">
        <w:rPr>
          <w:rFonts w:cs="Times"/>
          <w:sz w:val="24"/>
          <w:szCs w:val="24"/>
          <w:lang w:val="es-MX"/>
        </w:rPr>
        <w:t>En general se sienten cómodos y seguros. Poseen habilidades suficientes para aprovechar al máximo la tecnología</w:t>
      </w:r>
      <w:r w:rsidR="004A6C79">
        <w:rPr>
          <w:rFonts w:cs="Times"/>
          <w:sz w:val="24"/>
          <w:szCs w:val="24"/>
          <w:lang w:val="es-MX"/>
        </w:rPr>
        <w:t xml:space="preserve">, con </w:t>
      </w:r>
      <w:r w:rsidR="00C3592F">
        <w:rPr>
          <w:rFonts w:cs="Times"/>
          <w:sz w:val="24"/>
          <w:szCs w:val="24"/>
          <w:lang w:val="es-MX"/>
        </w:rPr>
        <w:t>suficientes intereses</w:t>
      </w:r>
      <w:r w:rsidR="004A6C79">
        <w:rPr>
          <w:rFonts w:cs="Times"/>
          <w:sz w:val="24"/>
          <w:szCs w:val="24"/>
          <w:lang w:val="es-MX"/>
        </w:rPr>
        <w:t xml:space="preserve"> de aprovechar el uso de herramientas para mejorar sus servicios.</w:t>
      </w:r>
    </w:p>
    <w:p w14:paraId="05DC2E9A" w14:textId="5ACA68A3" w:rsidR="00CF7E45" w:rsidRPr="003D45CB" w:rsidRDefault="00CF7E45" w:rsidP="00CF7E45">
      <w:pPr>
        <w:spacing w:line="240" w:lineRule="auto"/>
        <w:jc w:val="both"/>
        <w:rPr>
          <w:rFonts w:cs="Times"/>
          <w:b/>
          <w:sz w:val="24"/>
          <w:szCs w:val="24"/>
          <w:lang w:val="es-MX"/>
        </w:rPr>
      </w:pPr>
      <w:r w:rsidRPr="003D45CB">
        <w:rPr>
          <w:rFonts w:cs="Times"/>
          <w:b/>
          <w:sz w:val="24"/>
          <w:szCs w:val="24"/>
          <w:lang w:val="es-MX"/>
        </w:rPr>
        <w:t xml:space="preserve">Limitaciones: </w:t>
      </w:r>
      <w:r w:rsidRPr="003D45CB">
        <w:rPr>
          <w:rFonts w:cs="Times"/>
          <w:sz w:val="24"/>
          <w:szCs w:val="24"/>
          <w:lang w:val="es-MX"/>
        </w:rPr>
        <w:t>Sólo las relativas a su desconocimiento de la tecnología</w:t>
      </w:r>
      <w:r w:rsidRPr="003D45CB">
        <w:rPr>
          <w:rFonts w:cs="Times"/>
          <w:b/>
          <w:sz w:val="24"/>
          <w:szCs w:val="24"/>
          <w:lang w:val="es-MX"/>
        </w:rPr>
        <w:t>.</w:t>
      </w:r>
    </w:p>
    <w:p w14:paraId="6AF4727B" w14:textId="77777777" w:rsidR="00CF7E45" w:rsidRPr="003D45CB" w:rsidRDefault="00CF7E45" w:rsidP="00CF7E45">
      <w:pPr>
        <w:spacing w:line="240" w:lineRule="auto"/>
        <w:jc w:val="both"/>
        <w:rPr>
          <w:rFonts w:cs="Times"/>
          <w:sz w:val="24"/>
          <w:szCs w:val="24"/>
          <w:lang w:val="es-MX"/>
        </w:rPr>
      </w:pPr>
      <w:r w:rsidRPr="003D45CB">
        <w:rPr>
          <w:rFonts w:cs="Times"/>
          <w:b/>
          <w:sz w:val="24"/>
          <w:szCs w:val="24"/>
          <w:lang w:val="es-MX"/>
        </w:rPr>
        <w:t xml:space="preserve">Familia: </w:t>
      </w:r>
      <w:r w:rsidRPr="003D45CB">
        <w:rPr>
          <w:rFonts w:cs="Times"/>
          <w:lang w:val="es-MX"/>
        </w:rPr>
        <w:t>Soltero /Casado/ Divorciado/Viudo</w:t>
      </w:r>
    </w:p>
    <w:p w14:paraId="33673EC9" w14:textId="77777777" w:rsidR="00CF7E45" w:rsidRPr="003D45CB" w:rsidRDefault="00CF7E45" w:rsidP="009C31E4">
      <w:pPr>
        <w:rPr>
          <w:rFonts w:cs="Times"/>
          <w:sz w:val="24"/>
          <w:szCs w:val="24"/>
          <w:lang w:val="es-ES"/>
        </w:rPr>
      </w:pPr>
    </w:p>
    <w:p w14:paraId="4D4CFBEF" w14:textId="04DA9EDF" w:rsidR="00E84448" w:rsidRPr="003D45CB" w:rsidRDefault="004A6C79" w:rsidP="00E84448">
      <w:pPr>
        <w:spacing w:line="240" w:lineRule="auto"/>
        <w:jc w:val="both"/>
        <w:rPr>
          <w:rFonts w:cs="Times"/>
          <w:b/>
          <w:color w:val="4F81BD" w:themeColor="accent1"/>
          <w:sz w:val="24"/>
          <w:szCs w:val="24"/>
          <w:lang w:val="es-MX"/>
        </w:rPr>
      </w:pPr>
      <w:bookmarkStart w:id="32" w:name="_Toc288993907"/>
      <w:r>
        <w:rPr>
          <w:rFonts w:cs="Times"/>
          <w:b/>
          <w:color w:val="4F81BD" w:themeColor="accent1"/>
          <w:sz w:val="24"/>
          <w:szCs w:val="24"/>
          <w:lang w:val="es-MX"/>
        </w:rPr>
        <w:t xml:space="preserve">Paciente </w:t>
      </w:r>
      <w:r w:rsidR="00E84448" w:rsidRPr="003D45CB">
        <w:rPr>
          <w:rFonts w:cs="Times"/>
          <w:b/>
          <w:color w:val="4F81BD" w:themeColor="accent1"/>
          <w:sz w:val="24"/>
          <w:szCs w:val="24"/>
          <w:lang w:val="es-MX"/>
        </w:rPr>
        <w:t>(Usuario Secundario)</w:t>
      </w:r>
    </w:p>
    <w:p w14:paraId="1D69D924" w14:textId="590E56B4"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Edad: </w:t>
      </w:r>
      <w:r w:rsidR="00C3592F">
        <w:rPr>
          <w:rFonts w:cs="Times"/>
          <w:sz w:val="24"/>
          <w:szCs w:val="24"/>
          <w:lang w:val="es-MX"/>
        </w:rPr>
        <w:t>12-</w:t>
      </w:r>
      <w:r w:rsidRPr="003D45CB">
        <w:rPr>
          <w:rFonts w:cs="Times"/>
          <w:sz w:val="24"/>
          <w:szCs w:val="24"/>
          <w:lang w:val="es-MX"/>
        </w:rPr>
        <w:t>75 años</w:t>
      </w:r>
    </w:p>
    <w:p w14:paraId="00BC0157" w14:textId="77777777"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Sexo: </w:t>
      </w:r>
      <w:r w:rsidRPr="003D45CB">
        <w:rPr>
          <w:rFonts w:cs="Times"/>
          <w:sz w:val="24"/>
          <w:szCs w:val="24"/>
          <w:lang w:val="es-MX"/>
        </w:rPr>
        <w:t>Masculino/Femenino.</w:t>
      </w:r>
    </w:p>
    <w:p w14:paraId="478C101E" w14:textId="65D6F344"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Puesto de trabajo: </w:t>
      </w:r>
      <w:r w:rsidR="00C3592F">
        <w:rPr>
          <w:rFonts w:cs="Times"/>
          <w:sz w:val="24"/>
          <w:szCs w:val="24"/>
          <w:lang w:val="es-MX"/>
        </w:rPr>
        <w:t>Variable</w:t>
      </w:r>
      <w:r w:rsidRPr="003D45CB">
        <w:rPr>
          <w:rFonts w:cs="Times"/>
          <w:sz w:val="24"/>
          <w:szCs w:val="24"/>
          <w:lang w:val="es-MX"/>
        </w:rPr>
        <w:t xml:space="preserve"> </w:t>
      </w:r>
    </w:p>
    <w:p w14:paraId="63531A80" w14:textId="77777777"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Nivel de experiencia: </w:t>
      </w:r>
      <w:r w:rsidRPr="003D45CB">
        <w:rPr>
          <w:rFonts w:cs="Times"/>
          <w:sz w:val="24"/>
          <w:szCs w:val="24"/>
          <w:lang w:val="es-MX"/>
        </w:rPr>
        <w:t>El conocimiento necesario para desarrollar sus puestos.</w:t>
      </w:r>
    </w:p>
    <w:p w14:paraId="062C905F" w14:textId="5304D4D9"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Horas de trabajo: </w:t>
      </w:r>
      <w:r w:rsidRPr="003D45CB">
        <w:rPr>
          <w:rFonts w:cs="Times"/>
          <w:sz w:val="24"/>
          <w:szCs w:val="24"/>
          <w:lang w:val="es-MX"/>
        </w:rPr>
        <w:t>8 horas por turno</w:t>
      </w:r>
      <w:r w:rsidR="00C3592F">
        <w:rPr>
          <w:rFonts w:cs="Times"/>
          <w:sz w:val="24"/>
          <w:szCs w:val="24"/>
          <w:lang w:val="es-MX"/>
        </w:rPr>
        <w:t xml:space="preserve"> al ser mayor de edad</w:t>
      </w:r>
      <w:r w:rsidRPr="003D45CB">
        <w:rPr>
          <w:rFonts w:cs="Times"/>
          <w:sz w:val="24"/>
          <w:szCs w:val="24"/>
          <w:lang w:val="es-MX"/>
        </w:rPr>
        <w:t xml:space="preserve">. </w:t>
      </w:r>
    </w:p>
    <w:p w14:paraId="76AB4741" w14:textId="228D9555"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Educación: </w:t>
      </w:r>
      <w:r w:rsidR="00C3592F">
        <w:rPr>
          <w:rFonts w:cs="Times"/>
          <w:bCs/>
          <w:sz w:val="24"/>
          <w:szCs w:val="24"/>
          <w:lang w:val="es-MX"/>
        </w:rPr>
        <w:t>Cursando algún grado de estudio como nivel básico, medio, media superior, superior o posgrado.</w:t>
      </w:r>
    </w:p>
    <w:p w14:paraId="23D9720A" w14:textId="72E05947"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Localización: </w:t>
      </w:r>
      <w:r w:rsidRPr="003D45CB">
        <w:rPr>
          <w:rFonts w:cs="Times"/>
          <w:sz w:val="24"/>
          <w:szCs w:val="24"/>
          <w:lang w:val="es-MX"/>
        </w:rPr>
        <w:t xml:space="preserve">Sea residente de </w:t>
      </w:r>
      <w:r w:rsidR="00C3592F">
        <w:rPr>
          <w:rFonts w:cs="Times"/>
          <w:sz w:val="24"/>
          <w:szCs w:val="24"/>
          <w:lang w:val="es-MX"/>
        </w:rPr>
        <w:t>Yucatán.</w:t>
      </w:r>
    </w:p>
    <w:p w14:paraId="03F0AD47" w14:textId="4301A630" w:rsidR="00C3592F" w:rsidRDefault="00E84448" w:rsidP="00E84448">
      <w:pPr>
        <w:spacing w:line="240" w:lineRule="auto"/>
        <w:jc w:val="both"/>
        <w:rPr>
          <w:rFonts w:cs="Times"/>
          <w:lang w:val="es-ES"/>
        </w:rPr>
      </w:pPr>
      <w:r w:rsidRPr="003D45CB">
        <w:rPr>
          <w:rFonts w:cs="Times"/>
          <w:b/>
          <w:sz w:val="24"/>
          <w:szCs w:val="24"/>
          <w:lang w:val="es-MX"/>
        </w:rPr>
        <w:t xml:space="preserve">Ingreso: </w:t>
      </w:r>
      <w:r w:rsidR="00C3592F" w:rsidRPr="003D45CB">
        <w:rPr>
          <w:rFonts w:cs="Times"/>
          <w:lang w:val="es-ES"/>
        </w:rPr>
        <w:t>No aplica o en función de su edad en rango.</w:t>
      </w:r>
    </w:p>
    <w:p w14:paraId="4AF76715" w14:textId="56747326" w:rsidR="00E84448" w:rsidRPr="003D45CB" w:rsidRDefault="00E84448" w:rsidP="00E84448">
      <w:pPr>
        <w:spacing w:line="240" w:lineRule="auto"/>
        <w:jc w:val="both"/>
        <w:rPr>
          <w:rFonts w:cs="Times"/>
          <w:bCs/>
          <w:sz w:val="24"/>
          <w:szCs w:val="24"/>
          <w:lang w:val="es-MX"/>
        </w:rPr>
      </w:pPr>
      <w:r w:rsidRPr="003D45CB">
        <w:rPr>
          <w:rFonts w:cs="Times"/>
          <w:b/>
          <w:sz w:val="24"/>
          <w:szCs w:val="24"/>
          <w:lang w:val="es-MX"/>
        </w:rPr>
        <w:t xml:space="preserve">Interacción con Tecnología: </w:t>
      </w:r>
      <w:r w:rsidRPr="003D45CB">
        <w:rPr>
          <w:rFonts w:cs="Times"/>
          <w:bCs/>
          <w:sz w:val="24"/>
          <w:szCs w:val="24"/>
          <w:lang w:val="es-MX"/>
        </w:rPr>
        <w:t>Si se encuentra en un rango menor de 35 años, ellos se sienten cómodos con el apoyo de la tecnología y pueden delegarle más responsabilidades. Con respecto al otro grupo, podemos encontrar a personas que muestran un gran interés en las nuevas tecnologías y que las aprovecharían, pero aun poseen miedos</w:t>
      </w:r>
      <w:r w:rsidR="00393759">
        <w:rPr>
          <w:rFonts w:cs="Times"/>
          <w:bCs/>
          <w:sz w:val="24"/>
          <w:szCs w:val="24"/>
          <w:lang w:val="es-MX"/>
        </w:rPr>
        <w:t xml:space="preserve"> y desconocimiento</w:t>
      </w:r>
      <w:r w:rsidRPr="003D45CB">
        <w:rPr>
          <w:rFonts w:cs="Times"/>
          <w:bCs/>
          <w:sz w:val="24"/>
          <w:szCs w:val="24"/>
          <w:lang w:val="es-MX"/>
        </w:rPr>
        <w:t xml:space="preserve"> al interactuar con ellas.</w:t>
      </w:r>
    </w:p>
    <w:p w14:paraId="103A5BEF" w14:textId="77777777" w:rsidR="00E84448" w:rsidRPr="003D45CB" w:rsidRDefault="00E84448" w:rsidP="00E84448">
      <w:pPr>
        <w:spacing w:line="240" w:lineRule="auto"/>
        <w:jc w:val="both"/>
        <w:rPr>
          <w:rFonts w:cs="Times"/>
          <w:sz w:val="24"/>
          <w:szCs w:val="24"/>
          <w:lang w:val="es-MX"/>
        </w:rPr>
      </w:pPr>
      <w:r w:rsidRPr="003D45CB">
        <w:rPr>
          <w:rFonts w:cs="Times"/>
          <w:b/>
          <w:sz w:val="24"/>
          <w:szCs w:val="24"/>
          <w:lang w:val="es-MX"/>
        </w:rPr>
        <w:t xml:space="preserve">Limitaciones: </w:t>
      </w:r>
      <w:r w:rsidRPr="003D45CB">
        <w:rPr>
          <w:rFonts w:cs="Times"/>
          <w:sz w:val="24"/>
          <w:szCs w:val="24"/>
          <w:lang w:val="es-MX"/>
        </w:rPr>
        <w:t>Su desconocimiento a la tecnología utilizada.</w:t>
      </w:r>
    </w:p>
    <w:p w14:paraId="6A787E4D" w14:textId="43849AA6" w:rsidR="00E84448" w:rsidRDefault="00E84448" w:rsidP="00E84448">
      <w:pPr>
        <w:spacing w:line="240" w:lineRule="auto"/>
        <w:jc w:val="both"/>
        <w:rPr>
          <w:rFonts w:cs="Times"/>
          <w:lang w:val="es-MX"/>
        </w:rPr>
      </w:pPr>
      <w:r w:rsidRPr="003D45CB">
        <w:rPr>
          <w:rFonts w:cs="Times"/>
          <w:b/>
          <w:bCs/>
          <w:sz w:val="24"/>
          <w:szCs w:val="24"/>
          <w:lang w:val="es-MX"/>
        </w:rPr>
        <w:t xml:space="preserve">Familia: </w:t>
      </w:r>
      <w:r w:rsidRPr="003D45CB">
        <w:rPr>
          <w:rFonts w:cs="Times"/>
          <w:lang w:val="es-MX"/>
        </w:rPr>
        <w:t>Soltero /Casado/ Divorciado/Viudo</w:t>
      </w:r>
    </w:p>
    <w:p w14:paraId="1227C96E" w14:textId="77777777" w:rsidR="00C3592F" w:rsidRDefault="00C3592F" w:rsidP="00E84448">
      <w:pPr>
        <w:spacing w:line="240" w:lineRule="auto"/>
        <w:jc w:val="both"/>
        <w:rPr>
          <w:rFonts w:cs="Times"/>
          <w:lang w:val="es-MX"/>
        </w:rPr>
      </w:pPr>
    </w:p>
    <w:p w14:paraId="618B5DD9" w14:textId="77777777" w:rsidR="00C3592F" w:rsidRPr="003D45CB" w:rsidRDefault="00C3592F" w:rsidP="00E84448">
      <w:pPr>
        <w:spacing w:line="240" w:lineRule="auto"/>
        <w:jc w:val="both"/>
        <w:rPr>
          <w:rFonts w:cs="Times"/>
          <w:sz w:val="24"/>
          <w:szCs w:val="24"/>
          <w:lang w:val="es-MX"/>
        </w:rPr>
      </w:pPr>
    </w:p>
    <w:p w14:paraId="5E5943A3" w14:textId="77777777" w:rsidR="00E84448" w:rsidRPr="003D45CB" w:rsidRDefault="00E84448" w:rsidP="00E84448">
      <w:pPr>
        <w:spacing w:line="240" w:lineRule="auto"/>
        <w:jc w:val="both"/>
        <w:rPr>
          <w:rFonts w:cs="Times"/>
          <w:b/>
          <w:sz w:val="24"/>
          <w:szCs w:val="24"/>
          <w:lang w:val="es-MX"/>
        </w:rPr>
      </w:pPr>
    </w:p>
    <w:p w14:paraId="2C1318DA" w14:textId="2554991B" w:rsidR="000317F1" w:rsidRPr="003D45CB" w:rsidRDefault="000317F1" w:rsidP="009119D1">
      <w:pPr>
        <w:pStyle w:val="Ttulo2"/>
        <w:spacing w:line="360" w:lineRule="auto"/>
        <w:rPr>
          <w:rFonts w:ascii="Times" w:hAnsi="Times" w:cs="Times"/>
          <w:color w:val="auto"/>
          <w:lang w:val="es-ES"/>
        </w:rPr>
      </w:pPr>
      <w:bookmarkStart w:id="33" w:name="_Toc158764294"/>
      <w:r w:rsidRPr="003D45CB">
        <w:rPr>
          <w:rFonts w:ascii="Times" w:hAnsi="Times" w:cs="Times"/>
          <w:color w:val="auto"/>
          <w:lang w:val="es-ES"/>
        </w:rPr>
        <w:t>2.4. Restricciones</w:t>
      </w:r>
      <w:bookmarkEnd w:id="32"/>
      <w:bookmarkEnd w:id="33"/>
    </w:p>
    <w:p w14:paraId="3982575B" w14:textId="00B8EE13" w:rsidR="005B34A4" w:rsidRPr="003D45CB" w:rsidRDefault="005B34A4" w:rsidP="005B34A4">
      <w:pPr>
        <w:rPr>
          <w:rFonts w:cs="Times"/>
          <w:lang w:val="es-ES"/>
        </w:rPr>
      </w:pPr>
      <w:r w:rsidRPr="003D45CB">
        <w:rPr>
          <w:rFonts w:cs="Times"/>
          <w:lang w:val="es-ES"/>
        </w:rPr>
        <w:t>Restricciones presentes:</w:t>
      </w:r>
    </w:p>
    <w:p w14:paraId="5201FCCB" w14:textId="6FBD4242" w:rsidR="007E0689" w:rsidRPr="003D45CB" w:rsidRDefault="007E0689">
      <w:pPr>
        <w:pStyle w:val="Prrafodelista"/>
        <w:numPr>
          <w:ilvl w:val="0"/>
          <w:numId w:val="8"/>
        </w:numPr>
        <w:rPr>
          <w:rFonts w:ascii="Times" w:hAnsi="Times" w:cs="Times"/>
          <w:lang w:val="es-ES"/>
        </w:rPr>
      </w:pPr>
      <w:r w:rsidRPr="003D45CB">
        <w:rPr>
          <w:rFonts w:ascii="Times" w:hAnsi="Times" w:cs="Times"/>
          <w:lang w:val="es-ES"/>
        </w:rPr>
        <w:t xml:space="preserve">El despliegue de la aplicación requiere que se distribuya </w:t>
      </w:r>
      <w:r w:rsidR="008C2568">
        <w:rPr>
          <w:rFonts w:ascii="Times" w:hAnsi="Times" w:cs="Times"/>
          <w:lang w:val="es-ES"/>
        </w:rPr>
        <w:t>por miembros de alta responsabilidad de módulos de salud y repositorios privados.</w:t>
      </w:r>
    </w:p>
    <w:p w14:paraId="1942C165" w14:textId="59788162" w:rsidR="00082F2F" w:rsidRPr="003D45CB" w:rsidRDefault="00A054F1" w:rsidP="00082F2F">
      <w:pPr>
        <w:pStyle w:val="Prrafodelista"/>
        <w:numPr>
          <w:ilvl w:val="0"/>
          <w:numId w:val="8"/>
        </w:numPr>
        <w:rPr>
          <w:rFonts w:ascii="Times" w:hAnsi="Times" w:cs="Times"/>
          <w:lang w:val="es-ES"/>
        </w:rPr>
      </w:pPr>
      <w:r w:rsidRPr="003D45CB">
        <w:rPr>
          <w:rFonts w:ascii="Times" w:hAnsi="Times" w:cs="Times"/>
          <w:lang w:val="es-ES"/>
        </w:rPr>
        <w:t xml:space="preserve">Sea desarrollado para </w:t>
      </w:r>
      <w:r w:rsidR="00D818C4">
        <w:rPr>
          <w:rFonts w:ascii="Times" w:hAnsi="Times" w:cs="Times"/>
          <w:lang w:val="es-ES"/>
        </w:rPr>
        <w:t xml:space="preserve">dispositivos </w:t>
      </w:r>
      <w:r w:rsidR="008C2568">
        <w:rPr>
          <w:rFonts w:ascii="Times" w:hAnsi="Times" w:cs="Times"/>
          <w:lang w:val="es-ES"/>
        </w:rPr>
        <w:t>Windows 10 y 11.</w:t>
      </w:r>
    </w:p>
    <w:p w14:paraId="162D1ECC" w14:textId="444941ED" w:rsidR="00AA6D1B" w:rsidRPr="003D45CB" w:rsidRDefault="007E0689">
      <w:pPr>
        <w:pStyle w:val="Prrafodelista"/>
        <w:numPr>
          <w:ilvl w:val="0"/>
          <w:numId w:val="8"/>
        </w:numPr>
        <w:rPr>
          <w:rFonts w:ascii="Times" w:hAnsi="Times" w:cs="Times"/>
          <w:lang w:val="es-ES"/>
        </w:rPr>
      </w:pPr>
      <w:r w:rsidRPr="003D45CB">
        <w:rPr>
          <w:rFonts w:ascii="Times" w:hAnsi="Times" w:cs="Times"/>
          <w:lang w:val="es-ES"/>
        </w:rPr>
        <w:t>U</w:t>
      </w:r>
      <w:r w:rsidR="00AA6D1B" w:rsidRPr="003D45CB">
        <w:rPr>
          <w:rFonts w:ascii="Times" w:hAnsi="Times" w:cs="Times"/>
          <w:lang w:val="es-ES"/>
        </w:rPr>
        <w:t>tilizar herramientas de desarrollo libres</w:t>
      </w:r>
      <w:r w:rsidRPr="003D45CB">
        <w:rPr>
          <w:rFonts w:ascii="Times" w:hAnsi="Times" w:cs="Times"/>
          <w:lang w:val="es-ES"/>
        </w:rPr>
        <w:t>.</w:t>
      </w:r>
    </w:p>
    <w:p w14:paraId="07D176F1" w14:textId="4E42A9B6" w:rsidR="00AA6D1B" w:rsidRPr="003D45CB" w:rsidRDefault="007906CC" w:rsidP="00AA6D1B">
      <w:pPr>
        <w:pStyle w:val="Prrafodelista"/>
        <w:numPr>
          <w:ilvl w:val="0"/>
          <w:numId w:val="8"/>
        </w:numPr>
        <w:rPr>
          <w:rFonts w:ascii="Times" w:hAnsi="Times" w:cs="Times"/>
          <w:lang w:val="es-ES"/>
        </w:rPr>
      </w:pPr>
      <w:r>
        <w:rPr>
          <w:rFonts w:ascii="Times" w:hAnsi="Times" w:cs="Times"/>
          <w:lang w:val="es-ES"/>
        </w:rPr>
        <w:t>8 meses para</w:t>
      </w:r>
      <w:r w:rsidR="00AA6D1B" w:rsidRPr="003D45CB">
        <w:rPr>
          <w:rFonts w:ascii="Times" w:hAnsi="Times" w:cs="Times"/>
          <w:lang w:val="es-ES"/>
        </w:rPr>
        <w:t xml:space="preserve"> el tiempo de desarrollo</w:t>
      </w:r>
      <w:r w:rsidR="007E0689" w:rsidRPr="003D45CB">
        <w:rPr>
          <w:rFonts w:ascii="Times" w:hAnsi="Times" w:cs="Times"/>
          <w:lang w:val="es-ES"/>
        </w:rPr>
        <w:t xml:space="preserve"> del producto.</w:t>
      </w:r>
    </w:p>
    <w:p w14:paraId="47434478" w14:textId="7B4791AF" w:rsidR="000317F1" w:rsidRPr="003D45CB" w:rsidRDefault="000317F1" w:rsidP="009119D1">
      <w:pPr>
        <w:pStyle w:val="Ttulo2"/>
        <w:spacing w:line="360" w:lineRule="auto"/>
        <w:rPr>
          <w:rFonts w:ascii="Times" w:hAnsi="Times" w:cs="Times"/>
          <w:color w:val="auto"/>
          <w:lang w:val="es-ES"/>
        </w:rPr>
      </w:pPr>
      <w:bookmarkStart w:id="34" w:name="_Toc288993908"/>
      <w:bookmarkStart w:id="35" w:name="_Toc158764295"/>
      <w:r w:rsidRPr="003D45CB">
        <w:rPr>
          <w:rFonts w:ascii="Times" w:hAnsi="Times" w:cs="Times"/>
          <w:color w:val="auto"/>
          <w:lang w:val="es-ES"/>
        </w:rPr>
        <w:lastRenderedPageBreak/>
        <w:t>2.5. Suposiciones y Dependencias</w:t>
      </w:r>
      <w:bookmarkEnd w:id="34"/>
      <w:bookmarkEnd w:id="35"/>
    </w:p>
    <w:p w14:paraId="03ACD971" w14:textId="65B8C927" w:rsidR="005B34A4" w:rsidRPr="003D45CB" w:rsidRDefault="00390354" w:rsidP="005B34A4">
      <w:pPr>
        <w:rPr>
          <w:rFonts w:cs="Times"/>
          <w:sz w:val="24"/>
          <w:szCs w:val="24"/>
          <w:lang w:val="es-ES"/>
        </w:rPr>
      </w:pPr>
      <w:r w:rsidRPr="003D45CB">
        <w:rPr>
          <w:rFonts w:cs="Times"/>
          <w:sz w:val="24"/>
          <w:szCs w:val="24"/>
          <w:lang w:val="es-ES"/>
        </w:rPr>
        <w:t>Algunas suposiciones que afectaran al sistema o durante su uso:</w:t>
      </w:r>
    </w:p>
    <w:p w14:paraId="7D09D978" w14:textId="7CD90BFE" w:rsidR="00390354" w:rsidRPr="003D45CB" w:rsidRDefault="00390354">
      <w:pPr>
        <w:pStyle w:val="Prrafodelista"/>
        <w:numPr>
          <w:ilvl w:val="0"/>
          <w:numId w:val="7"/>
        </w:numPr>
        <w:rPr>
          <w:rFonts w:ascii="Times" w:hAnsi="Times" w:cs="Times"/>
          <w:lang w:val="es-ES"/>
        </w:rPr>
      </w:pPr>
      <w:r w:rsidRPr="003D45CB">
        <w:rPr>
          <w:rFonts w:ascii="Times" w:hAnsi="Times" w:cs="Times"/>
          <w:lang w:val="es-ES"/>
        </w:rPr>
        <w:t xml:space="preserve">La aplicación </w:t>
      </w:r>
      <w:r w:rsidR="00B7798C">
        <w:rPr>
          <w:rFonts w:ascii="Times" w:hAnsi="Times" w:cs="Times"/>
          <w:lang w:val="es-ES"/>
        </w:rPr>
        <w:t>de escritorio</w:t>
      </w:r>
      <w:r w:rsidRPr="003D45CB">
        <w:rPr>
          <w:rFonts w:ascii="Times" w:hAnsi="Times" w:cs="Times"/>
          <w:lang w:val="es-ES"/>
        </w:rPr>
        <w:t xml:space="preserve"> será utilizada po</w:t>
      </w:r>
      <w:r w:rsidR="00B7798C">
        <w:rPr>
          <w:rFonts w:ascii="Times" w:hAnsi="Times" w:cs="Times"/>
          <w:lang w:val="es-ES"/>
        </w:rPr>
        <w:t>r distintos tipos de especialistas</w:t>
      </w:r>
      <w:r w:rsidRPr="003D45CB">
        <w:rPr>
          <w:rFonts w:ascii="Times" w:hAnsi="Times" w:cs="Times"/>
          <w:lang w:val="es-ES"/>
        </w:rPr>
        <w:t>.</w:t>
      </w:r>
    </w:p>
    <w:p w14:paraId="6D601B24" w14:textId="6A8E8D9E" w:rsidR="00390354" w:rsidRPr="003D45CB" w:rsidRDefault="00390354">
      <w:pPr>
        <w:pStyle w:val="Prrafodelista"/>
        <w:numPr>
          <w:ilvl w:val="0"/>
          <w:numId w:val="7"/>
        </w:numPr>
        <w:rPr>
          <w:rFonts w:ascii="Times" w:hAnsi="Times" w:cs="Times"/>
          <w:lang w:val="es-ES"/>
        </w:rPr>
      </w:pPr>
      <w:r w:rsidRPr="003D45CB">
        <w:rPr>
          <w:rFonts w:ascii="Times" w:hAnsi="Times" w:cs="Times"/>
          <w:lang w:val="es-ES"/>
        </w:rPr>
        <w:t>La interfaz se encontrará en idioma español por defecto.</w:t>
      </w:r>
    </w:p>
    <w:p w14:paraId="2EE9DF53" w14:textId="4537141D" w:rsidR="009806E9" w:rsidRDefault="00390354" w:rsidP="00C375F6">
      <w:pPr>
        <w:pStyle w:val="Prrafodelista"/>
        <w:numPr>
          <w:ilvl w:val="0"/>
          <w:numId w:val="7"/>
        </w:numPr>
        <w:rPr>
          <w:rFonts w:ascii="Times" w:hAnsi="Times" w:cs="Times"/>
          <w:lang w:val="es-ES"/>
        </w:rPr>
      </w:pPr>
      <w:r w:rsidRPr="003D45CB">
        <w:rPr>
          <w:rFonts w:ascii="Times" w:hAnsi="Times" w:cs="Times"/>
          <w:lang w:val="es-ES"/>
        </w:rPr>
        <w:t xml:space="preserve">La disponibilidad </w:t>
      </w:r>
      <w:r w:rsidR="00C375F6" w:rsidRPr="003D45CB">
        <w:rPr>
          <w:rFonts w:ascii="Times" w:hAnsi="Times" w:cs="Times"/>
          <w:lang w:val="es-ES"/>
        </w:rPr>
        <w:t>de la aplicación</w:t>
      </w:r>
      <w:r w:rsidRPr="003D45CB">
        <w:rPr>
          <w:rFonts w:ascii="Times" w:hAnsi="Times" w:cs="Times"/>
          <w:lang w:val="es-ES"/>
        </w:rPr>
        <w:t xml:space="preserve"> solo será a usuarios que utilicen</w:t>
      </w:r>
      <w:r w:rsidR="00B7798C">
        <w:rPr>
          <w:rFonts w:ascii="Times" w:hAnsi="Times" w:cs="Times"/>
          <w:lang w:val="es-ES"/>
        </w:rPr>
        <w:t xml:space="preserve"> laptop o computadoras con el sistema operativo Windows 10 y 11</w:t>
      </w:r>
      <w:r w:rsidR="00A054F1" w:rsidRPr="003D45CB">
        <w:rPr>
          <w:rFonts w:ascii="Times" w:hAnsi="Times" w:cs="Times"/>
          <w:lang w:val="es-ES"/>
        </w:rPr>
        <w:t>.</w:t>
      </w:r>
    </w:p>
    <w:p w14:paraId="6A30E4E9" w14:textId="16C07EF3" w:rsidR="00B7798C" w:rsidRPr="003D45CB" w:rsidRDefault="00B7798C" w:rsidP="00C375F6">
      <w:pPr>
        <w:pStyle w:val="Prrafodelista"/>
        <w:numPr>
          <w:ilvl w:val="0"/>
          <w:numId w:val="7"/>
        </w:numPr>
        <w:rPr>
          <w:rFonts w:ascii="Times" w:hAnsi="Times" w:cs="Times"/>
          <w:lang w:val="es-ES"/>
        </w:rPr>
      </w:pPr>
      <w:r>
        <w:rPr>
          <w:rFonts w:ascii="Times" w:hAnsi="Times" w:cs="Times"/>
          <w:lang w:val="es-ES"/>
        </w:rPr>
        <w:t>Se hará uso de tecnologías web para el desarrollo de la aplicación.</w:t>
      </w:r>
    </w:p>
    <w:p w14:paraId="6C14FE7E" w14:textId="6404062D" w:rsidR="0027023A" w:rsidRPr="003D45CB" w:rsidRDefault="000317F1" w:rsidP="004D0612">
      <w:pPr>
        <w:pStyle w:val="Ttulo2"/>
        <w:spacing w:line="360" w:lineRule="auto"/>
        <w:rPr>
          <w:rFonts w:ascii="Times" w:hAnsi="Times" w:cs="Times"/>
          <w:color w:val="auto"/>
          <w:lang w:val="es-ES"/>
        </w:rPr>
      </w:pPr>
      <w:bookmarkStart w:id="36" w:name="_Toc288993909"/>
      <w:bookmarkStart w:id="37" w:name="_Toc158764296"/>
      <w:r w:rsidRPr="003D45CB">
        <w:rPr>
          <w:rFonts w:ascii="Times" w:hAnsi="Times" w:cs="Times"/>
          <w:color w:val="auto"/>
          <w:lang w:val="es-ES"/>
        </w:rPr>
        <w:t>2.6. Requisitos Futuros</w:t>
      </w:r>
      <w:bookmarkEnd w:id="36"/>
      <w:bookmarkEnd w:id="37"/>
    </w:p>
    <w:p w14:paraId="53D1ABAD" w14:textId="011A60BB" w:rsidR="004D0612" w:rsidRPr="003D45CB" w:rsidRDefault="004D0612" w:rsidP="004D0612">
      <w:pPr>
        <w:pStyle w:val="Prrafodelista"/>
        <w:numPr>
          <w:ilvl w:val="0"/>
          <w:numId w:val="12"/>
        </w:numPr>
        <w:rPr>
          <w:rFonts w:ascii="Times" w:hAnsi="Times" w:cs="Times"/>
          <w:lang w:val="es-ES"/>
        </w:rPr>
      </w:pPr>
      <w:r w:rsidRPr="003D45CB">
        <w:rPr>
          <w:rFonts w:ascii="Times" w:hAnsi="Times" w:cs="Times"/>
          <w:lang w:val="es-ES"/>
        </w:rPr>
        <w:t xml:space="preserve">Esté disponible también para dispositivos </w:t>
      </w:r>
      <w:r w:rsidR="00B7798C">
        <w:rPr>
          <w:rFonts w:ascii="Times" w:hAnsi="Times" w:cs="Times"/>
          <w:lang w:val="es-ES"/>
        </w:rPr>
        <w:t>mac</w:t>
      </w:r>
      <w:r w:rsidRPr="003D45CB">
        <w:rPr>
          <w:rFonts w:ascii="Times" w:hAnsi="Times" w:cs="Times"/>
          <w:lang w:val="es-ES"/>
        </w:rPr>
        <w:t>OS</w:t>
      </w:r>
      <w:r w:rsidR="00B7798C">
        <w:rPr>
          <w:rFonts w:ascii="Times" w:hAnsi="Times" w:cs="Times"/>
          <w:lang w:val="es-ES"/>
        </w:rPr>
        <w:t xml:space="preserve"> y Linux.</w:t>
      </w:r>
    </w:p>
    <w:p w14:paraId="1314AE2A" w14:textId="3F775816" w:rsidR="000317F1" w:rsidRPr="003D45CB" w:rsidRDefault="000317F1" w:rsidP="009119D1">
      <w:pPr>
        <w:pStyle w:val="Ttulo1"/>
        <w:spacing w:line="360" w:lineRule="auto"/>
        <w:rPr>
          <w:rFonts w:ascii="Times" w:hAnsi="Times" w:cs="Times"/>
          <w:lang w:val="es-ES"/>
        </w:rPr>
      </w:pPr>
      <w:bookmarkStart w:id="38" w:name="_Toc288993910"/>
      <w:bookmarkStart w:id="39" w:name="_Toc158764297"/>
      <w:r w:rsidRPr="003D45CB">
        <w:rPr>
          <w:rFonts w:ascii="Times" w:hAnsi="Times" w:cs="Times"/>
          <w:lang w:val="es-ES"/>
        </w:rPr>
        <w:t>3. Requisitos Específicos</w:t>
      </w:r>
      <w:bookmarkEnd w:id="38"/>
      <w:bookmarkEnd w:id="39"/>
    </w:p>
    <w:p w14:paraId="4428C111" w14:textId="77777777" w:rsidR="000317F1" w:rsidRPr="003D45CB" w:rsidRDefault="000317F1" w:rsidP="009119D1">
      <w:pPr>
        <w:pStyle w:val="Ttulo2"/>
        <w:spacing w:line="360" w:lineRule="auto"/>
        <w:rPr>
          <w:rFonts w:ascii="Times" w:hAnsi="Times" w:cs="Times"/>
          <w:color w:val="auto"/>
          <w:lang w:val="es-ES"/>
        </w:rPr>
      </w:pPr>
      <w:bookmarkStart w:id="40" w:name="_Toc288993911"/>
      <w:bookmarkStart w:id="41" w:name="_Toc158764298"/>
      <w:r w:rsidRPr="003D45CB">
        <w:rPr>
          <w:rFonts w:ascii="Times" w:hAnsi="Times" w:cs="Times"/>
          <w:color w:val="auto"/>
          <w:lang w:val="es-ES"/>
        </w:rPr>
        <w:t>3.1. Interfaces Externas</w:t>
      </w:r>
      <w:bookmarkEnd w:id="40"/>
      <w:bookmarkEnd w:id="41"/>
    </w:p>
    <w:p w14:paraId="4B34C0AA" w14:textId="219C9DA5" w:rsidR="00FF4BC8" w:rsidRDefault="00FF4BC8" w:rsidP="00FF4BC8">
      <w:pPr>
        <w:rPr>
          <w:rFonts w:cs="Times"/>
          <w:sz w:val="24"/>
          <w:szCs w:val="24"/>
          <w:lang w:val="es-ES"/>
        </w:rPr>
      </w:pPr>
      <w:r w:rsidRPr="00D818C4">
        <w:rPr>
          <w:rFonts w:cs="Times"/>
          <w:sz w:val="24"/>
          <w:szCs w:val="24"/>
          <w:lang w:val="es-ES"/>
        </w:rPr>
        <w:t xml:space="preserve">La aplicación tiene interacción con entornos del hardware del dispositivo. Como es la </w:t>
      </w:r>
      <w:r w:rsidR="00B7798C">
        <w:rPr>
          <w:rFonts w:cs="Times"/>
          <w:sz w:val="24"/>
          <w:szCs w:val="24"/>
          <w:lang w:val="es-ES"/>
        </w:rPr>
        <w:t>gestión de archivos internos, como la creación, modificación y eliminación de esto.</w:t>
      </w:r>
    </w:p>
    <w:p w14:paraId="316F82BF" w14:textId="77777777" w:rsidR="00B7798C" w:rsidRPr="00D818C4" w:rsidRDefault="00B7798C" w:rsidP="00FF4BC8">
      <w:pPr>
        <w:rPr>
          <w:rFonts w:cs="Times"/>
          <w:sz w:val="24"/>
          <w:szCs w:val="24"/>
          <w:lang w:val="es-ES"/>
        </w:rPr>
      </w:pPr>
    </w:p>
    <w:p w14:paraId="492FBE50" w14:textId="6E0189A0" w:rsidR="00914D63" w:rsidRPr="003D45CB" w:rsidRDefault="000317F1" w:rsidP="00914D63">
      <w:pPr>
        <w:pStyle w:val="Ttulo2"/>
        <w:spacing w:line="360" w:lineRule="auto"/>
        <w:rPr>
          <w:rFonts w:ascii="Times" w:hAnsi="Times" w:cs="Times"/>
          <w:color w:val="auto"/>
          <w:lang w:val="es-ES"/>
        </w:rPr>
      </w:pPr>
      <w:bookmarkStart w:id="42" w:name="_Toc288993912"/>
      <w:bookmarkStart w:id="43" w:name="_Toc158764299"/>
      <w:r w:rsidRPr="003D45CB">
        <w:rPr>
          <w:rFonts w:ascii="Times" w:hAnsi="Times" w:cs="Times"/>
          <w:color w:val="auto"/>
          <w:lang w:val="es-ES"/>
        </w:rPr>
        <w:t>3.2. Funciones</w:t>
      </w:r>
      <w:bookmarkEnd w:id="42"/>
      <w:bookmarkEnd w:id="43"/>
    </w:p>
    <w:p w14:paraId="58B1E511" w14:textId="42CBBC58" w:rsidR="00914D63" w:rsidRPr="003D45CB" w:rsidRDefault="00914D63" w:rsidP="00FF5288">
      <w:pPr>
        <w:pStyle w:val="Ttulo3"/>
        <w:rPr>
          <w:rFonts w:ascii="Times" w:hAnsi="Times" w:cs="Times"/>
          <w:color w:val="000000" w:themeColor="text1"/>
          <w:sz w:val="26"/>
          <w:szCs w:val="26"/>
        </w:rPr>
      </w:pPr>
      <w:bookmarkStart w:id="44" w:name="_Toc158764300"/>
      <w:r w:rsidRPr="003D45CB">
        <w:rPr>
          <w:rFonts w:ascii="Times" w:hAnsi="Times" w:cs="Times"/>
          <w:color w:val="000000" w:themeColor="text1"/>
          <w:sz w:val="26"/>
          <w:szCs w:val="26"/>
        </w:rPr>
        <w:t>3.2.</w:t>
      </w:r>
      <w:r w:rsidR="00DB0422">
        <w:rPr>
          <w:rFonts w:ascii="Times" w:hAnsi="Times" w:cs="Times"/>
          <w:color w:val="000000" w:themeColor="text1"/>
          <w:sz w:val="26"/>
          <w:szCs w:val="26"/>
        </w:rPr>
        <w:t>1</w:t>
      </w:r>
      <w:r w:rsidRPr="003D45CB">
        <w:rPr>
          <w:rFonts w:ascii="Times" w:hAnsi="Times" w:cs="Times"/>
          <w:color w:val="000000" w:themeColor="text1"/>
          <w:sz w:val="26"/>
          <w:szCs w:val="26"/>
        </w:rPr>
        <w:t>. Requisitos funcionales</w:t>
      </w:r>
      <w:bookmarkEnd w:id="44"/>
    </w:p>
    <w:p w14:paraId="0F6F5C82" w14:textId="77777777" w:rsidR="00862B71" w:rsidRPr="003D45CB" w:rsidRDefault="00862B71" w:rsidP="00862B71">
      <w:pPr>
        <w:rPr>
          <w:rFonts w:cs="Times"/>
          <w:lang w:val="es-ES"/>
        </w:rPr>
      </w:pPr>
    </w:p>
    <w:p w14:paraId="3E3CA57E" w14:textId="1649EA54" w:rsidR="00862B71" w:rsidRPr="00D818C4" w:rsidRDefault="00745E5C" w:rsidP="00862B71">
      <w:pPr>
        <w:rPr>
          <w:rFonts w:cs="Times"/>
          <w:b/>
          <w:bCs/>
          <w:sz w:val="24"/>
          <w:szCs w:val="24"/>
          <w:lang w:val="es-ES"/>
        </w:rPr>
      </w:pPr>
      <w:r w:rsidRPr="00D818C4">
        <w:rPr>
          <w:rFonts w:cs="Times"/>
          <w:b/>
          <w:bCs/>
          <w:color w:val="4F81BD" w:themeColor="accent1"/>
          <w:sz w:val="24"/>
          <w:szCs w:val="24"/>
          <w:lang w:val="es-ES"/>
        </w:rPr>
        <w:t>Realidad aumentada</w:t>
      </w:r>
    </w:p>
    <w:p w14:paraId="37A5AA71" w14:textId="77777777" w:rsidR="00862B71" w:rsidRPr="00D818C4" w:rsidRDefault="00862B71" w:rsidP="00862B71">
      <w:pPr>
        <w:rPr>
          <w:rFonts w:cs="Times"/>
          <w:sz w:val="24"/>
          <w:szCs w:val="24"/>
          <w:lang w:val="es-ES"/>
        </w:rPr>
      </w:pPr>
    </w:p>
    <w:p w14:paraId="19A1DB2A" w14:textId="470EB60D" w:rsidR="00DA271B" w:rsidRPr="00D818C4" w:rsidRDefault="00DA271B" w:rsidP="00862B71">
      <w:pPr>
        <w:rPr>
          <w:rFonts w:cs="Times"/>
          <w:b/>
          <w:bCs/>
          <w:sz w:val="24"/>
          <w:szCs w:val="24"/>
          <w:lang w:val="es-ES"/>
        </w:rPr>
      </w:pPr>
      <w:r w:rsidRPr="00D818C4">
        <w:rPr>
          <w:rFonts w:cs="Times"/>
          <w:b/>
          <w:bCs/>
          <w:sz w:val="24"/>
          <w:szCs w:val="24"/>
          <w:lang w:val="es-ES"/>
        </w:rPr>
        <w:t>RF-001</w:t>
      </w:r>
      <w:r w:rsidR="00E87B63" w:rsidRPr="00D818C4">
        <w:rPr>
          <w:rFonts w:cs="Times"/>
          <w:b/>
          <w:bCs/>
          <w:sz w:val="24"/>
          <w:szCs w:val="24"/>
          <w:lang w:val="es-ES"/>
        </w:rPr>
        <w:t>-</w:t>
      </w:r>
      <w:r w:rsidRPr="00D818C4">
        <w:rPr>
          <w:rFonts w:cs="Times"/>
          <w:b/>
          <w:bCs/>
          <w:sz w:val="24"/>
          <w:szCs w:val="24"/>
          <w:lang w:val="es-ES"/>
        </w:rPr>
        <w:t>Escanear código QR</w:t>
      </w:r>
      <w:r w:rsidR="00152A73" w:rsidRPr="00D818C4">
        <w:rPr>
          <w:rFonts w:cs="Times"/>
          <w:b/>
          <w:bCs/>
          <w:sz w:val="24"/>
          <w:szCs w:val="24"/>
          <w:lang w:val="es-ES"/>
        </w:rPr>
        <w:t xml:space="preserve"> (solo para usuarios registrados y administrador)</w:t>
      </w:r>
    </w:p>
    <w:p w14:paraId="35FB98CF" w14:textId="04B5476F" w:rsidR="00DA271B" w:rsidRPr="00D818C4" w:rsidRDefault="00DA271B" w:rsidP="00862B71">
      <w:pPr>
        <w:rPr>
          <w:rFonts w:cs="Times"/>
          <w:sz w:val="24"/>
          <w:szCs w:val="24"/>
          <w:lang w:val="es-ES"/>
        </w:rPr>
      </w:pPr>
      <w:r w:rsidRPr="00D818C4">
        <w:rPr>
          <w:rFonts w:cs="Times"/>
          <w:sz w:val="24"/>
          <w:szCs w:val="24"/>
          <w:lang w:val="es-ES"/>
        </w:rPr>
        <w:t xml:space="preserve">La aplicación permitirá al usuario registrado leer </w:t>
      </w:r>
      <w:r w:rsidR="00745E5C" w:rsidRPr="00D818C4">
        <w:rPr>
          <w:rFonts w:cs="Times"/>
          <w:sz w:val="24"/>
          <w:szCs w:val="24"/>
          <w:lang w:val="es-ES"/>
        </w:rPr>
        <w:t xml:space="preserve">con la cámara </w:t>
      </w:r>
      <w:r w:rsidRPr="00D818C4">
        <w:rPr>
          <w:rFonts w:cs="Times"/>
          <w:sz w:val="24"/>
          <w:szCs w:val="24"/>
          <w:lang w:val="es-ES"/>
        </w:rPr>
        <w:t>códigos QR validos de objetos en el museo y utilizarlos como activadores de la realidad aumentada.</w:t>
      </w:r>
    </w:p>
    <w:p w14:paraId="47EB145E" w14:textId="77777777" w:rsidR="00DA271B" w:rsidRPr="00D818C4" w:rsidRDefault="00DA271B" w:rsidP="00862B71">
      <w:pPr>
        <w:rPr>
          <w:rFonts w:cs="Times"/>
          <w:sz w:val="24"/>
          <w:szCs w:val="24"/>
          <w:lang w:val="es-ES"/>
        </w:rPr>
      </w:pPr>
    </w:p>
    <w:p w14:paraId="69887875" w14:textId="455079B1" w:rsidR="00862B71" w:rsidRPr="00D818C4" w:rsidRDefault="007B7793" w:rsidP="00862B71">
      <w:pPr>
        <w:rPr>
          <w:rFonts w:cs="Times"/>
          <w:b/>
          <w:bCs/>
          <w:sz w:val="24"/>
          <w:szCs w:val="24"/>
          <w:lang w:val="es-ES"/>
        </w:rPr>
      </w:pPr>
      <w:r w:rsidRPr="00D818C4">
        <w:rPr>
          <w:rFonts w:cs="Times"/>
          <w:b/>
          <w:bCs/>
          <w:sz w:val="24"/>
          <w:szCs w:val="24"/>
          <w:lang w:val="es-ES"/>
        </w:rPr>
        <w:t>RF-00</w:t>
      </w:r>
      <w:r w:rsidR="00745E5C" w:rsidRPr="00D818C4">
        <w:rPr>
          <w:rFonts w:cs="Times"/>
          <w:b/>
          <w:bCs/>
          <w:sz w:val="24"/>
          <w:szCs w:val="24"/>
          <w:lang w:val="es-ES"/>
        </w:rPr>
        <w:t>2</w:t>
      </w:r>
      <w:r w:rsidR="00E87B63" w:rsidRPr="00D818C4">
        <w:rPr>
          <w:rFonts w:cs="Times"/>
          <w:b/>
          <w:bCs/>
          <w:sz w:val="24"/>
          <w:szCs w:val="24"/>
          <w:lang w:val="es-ES"/>
        </w:rPr>
        <w:t>-</w:t>
      </w:r>
      <w:r w:rsidR="00862B71" w:rsidRPr="00D818C4">
        <w:rPr>
          <w:rFonts w:cs="Times"/>
          <w:b/>
          <w:bCs/>
          <w:sz w:val="24"/>
          <w:szCs w:val="24"/>
          <w:lang w:val="es-ES"/>
        </w:rPr>
        <w:t xml:space="preserve">Mostrar objeto 3D en pantalla </w:t>
      </w:r>
      <w:r w:rsidR="00152A73" w:rsidRPr="00D818C4">
        <w:rPr>
          <w:rFonts w:cs="Times"/>
          <w:b/>
          <w:bCs/>
          <w:sz w:val="24"/>
          <w:szCs w:val="24"/>
          <w:lang w:val="es-ES"/>
        </w:rPr>
        <w:t>(solo para usuarios registrados y administrador)</w:t>
      </w:r>
    </w:p>
    <w:p w14:paraId="3381FE51" w14:textId="41AAD676" w:rsidR="00862B71" w:rsidRPr="00D818C4" w:rsidRDefault="00862B71" w:rsidP="00862B71">
      <w:pPr>
        <w:rPr>
          <w:rFonts w:cs="Times"/>
          <w:sz w:val="24"/>
          <w:szCs w:val="24"/>
          <w:lang w:val="es-ES"/>
        </w:rPr>
      </w:pPr>
      <w:r w:rsidRPr="00D818C4">
        <w:rPr>
          <w:rFonts w:cs="Times"/>
          <w:sz w:val="24"/>
          <w:szCs w:val="24"/>
          <w:lang w:val="es-ES"/>
        </w:rPr>
        <w:t>La aplicación permitirá que</w:t>
      </w:r>
      <w:r w:rsidR="00745E5C" w:rsidRPr="00D818C4">
        <w:rPr>
          <w:rFonts w:cs="Times"/>
          <w:sz w:val="24"/>
          <w:szCs w:val="24"/>
          <w:lang w:val="es-ES"/>
        </w:rPr>
        <w:t xml:space="preserve"> el usuario registrado al</w:t>
      </w:r>
      <w:r w:rsidRPr="00D818C4">
        <w:rPr>
          <w:rFonts w:cs="Times"/>
          <w:sz w:val="24"/>
          <w:szCs w:val="24"/>
          <w:lang w:val="es-ES"/>
        </w:rPr>
        <w:t xml:space="preserve"> </w:t>
      </w:r>
      <w:r w:rsidR="00745E5C" w:rsidRPr="00D818C4">
        <w:rPr>
          <w:rFonts w:cs="Times"/>
          <w:sz w:val="24"/>
          <w:szCs w:val="24"/>
          <w:lang w:val="es-ES"/>
        </w:rPr>
        <w:t xml:space="preserve">utilizar el </w:t>
      </w:r>
      <w:r w:rsidR="00745E5C" w:rsidRPr="00D818C4">
        <w:rPr>
          <w:rFonts w:cs="Times"/>
          <w:b/>
          <w:bCs/>
          <w:sz w:val="24"/>
          <w:szCs w:val="24"/>
          <w:lang w:val="es-ES"/>
        </w:rPr>
        <w:t>RF-001</w:t>
      </w:r>
      <w:r w:rsidRPr="00D818C4">
        <w:rPr>
          <w:rFonts w:cs="Times"/>
          <w:sz w:val="24"/>
          <w:szCs w:val="24"/>
          <w:lang w:val="es-ES"/>
        </w:rPr>
        <w:t xml:space="preserve"> visualicen el objeto 3D </w:t>
      </w:r>
      <w:r w:rsidR="00E87B63" w:rsidRPr="00D818C4">
        <w:rPr>
          <w:rFonts w:cs="Times"/>
          <w:sz w:val="24"/>
          <w:szCs w:val="24"/>
          <w:lang w:val="es-ES"/>
        </w:rPr>
        <w:t xml:space="preserve">en </w:t>
      </w:r>
      <w:r w:rsidR="00B22FBE" w:rsidRPr="00D818C4">
        <w:rPr>
          <w:rFonts w:cs="Times"/>
          <w:sz w:val="24"/>
          <w:szCs w:val="24"/>
          <w:lang w:val="es-ES"/>
        </w:rPr>
        <w:t xml:space="preserve">la pantalla </w:t>
      </w:r>
      <w:r w:rsidRPr="00D818C4">
        <w:rPr>
          <w:rFonts w:cs="Times"/>
          <w:sz w:val="24"/>
          <w:szCs w:val="24"/>
          <w:lang w:val="es-ES"/>
        </w:rPr>
        <w:t>con realidad aumentada</w:t>
      </w:r>
      <w:r w:rsidR="00B22FBE" w:rsidRPr="00D818C4">
        <w:rPr>
          <w:rFonts w:cs="Times"/>
          <w:sz w:val="24"/>
          <w:szCs w:val="24"/>
          <w:lang w:val="es-ES"/>
        </w:rPr>
        <w:t>.</w:t>
      </w:r>
    </w:p>
    <w:p w14:paraId="0DEBA13E" w14:textId="77777777" w:rsidR="008E4351" w:rsidRPr="00D818C4" w:rsidRDefault="008E4351" w:rsidP="00862B71">
      <w:pPr>
        <w:rPr>
          <w:rFonts w:cs="Times"/>
          <w:sz w:val="24"/>
          <w:szCs w:val="24"/>
          <w:lang w:val="es-ES"/>
        </w:rPr>
      </w:pPr>
    </w:p>
    <w:p w14:paraId="6A97951B" w14:textId="103D5E06" w:rsidR="00152A73" w:rsidRPr="00D818C4" w:rsidRDefault="008E4351" w:rsidP="00152A73">
      <w:pPr>
        <w:rPr>
          <w:rFonts w:cs="Times"/>
          <w:b/>
          <w:bCs/>
          <w:sz w:val="24"/>
          <w:szCs w:val="24"/>
          <w:lang w:val="es-ES"/>
        </w:rPr>
      </w:pPr>
      <w:r w:rsidRPr="00D818C4">
        <w:rPr>
          <w:rFonts w:cs="Times"/>
          <w:b/>
          <w:bCs/>
          <w:sz w:val="24"/>
          <w:szCs w:val="24"/>
          <w:lang w:val="es-ES"/>
        </w:rPr>
        <w:t xml:space="preserve">RF-003 – Mostrar texto descriptivo del objeto </w:t>
      </w:r>
      <w:r w:rsidR="0017554A" w:rsidRPr="00D818C4">
        <w:rPr>
          <w:rFonts w:cs="Times"/>
          <w:b/>
          <w:bCs/>
          <w:sz w:val="24"/>
          <w:szCs w:val="24"/>
          <w:lang w:val="es-ES"/>
        </w:rPr>
        <w:t>al utilizar</w:t>
      </w:r>
      <w:r w:rsidRPr="00D818C4">
        <w:rPr>
          <w:rFonts w:cs="Times"/>
          <w:b/>
          <w:bCs/>
          <w:sz w:val="24"/>
          <w:szCs w:val="24"/>
          <w:lang w:val="es-ES"/>
        </w:rPr>
        <w:t xml:space="preserve"> realidad aumentada</w:t>
      </w:r>
      <w:r w:rsidR="00152A73" w:rsidRPr="00D818C4">
        <w:rPr>
          <w:rFonts w:cs="Times"/>
          <w:b/>
          <w:bCs/>
          <w:sz w:val="24"/>
          <w:szCs w:val="24"/>
          <w:lang w:val="es-ES"/>
        </w:rPr>
        <w:t xml:space="preserve"> (solo para usuarios registrados y administrador)</w:t>
      </w:r>
    </w:p>
    <w:p w14:paraId="19474B09" w14:textId="623EE7C8" w:rsidR="008E4351" w:rsidRPr="00D818C4" w:rsidRDefault="008E4351" w:rsidP="008E4351">
      <w:pPr>
        <w:rPr>
          <w:rFonts w:cs="Times"/>
          <w:sz w:val="24"/>
          <w:szCs w:val="24"/>
          <w:lang w:val="es-ES"/>
        </w:rPr>
      </w:pPr>
      <w:r w:rsidRPr="00D818C4">
        <w:rPr>
          <w:rFonts w:cs="Times"/>
          <w:sz w:val="24"/>
          <w:szCs w:val="24"/>
          <w:lang w:val="es-ES"/>
        </w:rPr>
        <w:t xml:space="preserve">La aplicación deberá mostrar </w:t>
      </w:r>
      <w:r w:rsidRPr="009B47B2">
        <w:rPr>
          <w:rFonts w:cs="Times"/>
          <w:sz w:val="24"/>
          <w:szCs w:val="24"/>
          <w:lang w:val="es-MX"/>
        </w:rPr>
        <w:t>automáticamente</w:t>
      </w:r>
      <w:r w:rsidRPr="00D818C4">
        <w:rPr>
          <w:rFonts w:cs="Times"/>
          <w:sz w:val="24"/>
          <w:szCs w:val="24"/>
          <w:lang w:val="es-ES"/>
        </w:rPr>
        <w:t xml:space="preserve"> un texto descriptivo relacionado con el objeto visualizado en la pantalla de realidad aumentada.</w:t>
      </w:r>
    </w:p>
    <w:p w14:paraId="6CDAD5CF" w14:textId="77777777" w:rsidR="00745E5C" w:rsidRPr="00D818C4" w:rsidRDefault="00745E5C" w:rsidP="00862B71">
      <w:pPr>
        <w:rPr>
          <w:rFonts w:cs="Times"/>
          <w:sz w:val="24"/>
          <w:szCs w:val="24"/>
          <w:lang w:val="es-ES"/>
        </w:rPr>
      </w:pPr>
    </w:p>
    <w:p w14:paraId="6D851D6D" w14:textId="27016F26" w:rsidR="007906CC" w:rsidRPr="009B47B2" w:rsidRDefault="007906CC" w:rsidP="007906CC">
      <w:pPr>
        <w:rPr>
          <w:rFonts w:cs="Times"/>
          <w:b/>
          <w:bCs/>
          <w:sz w:val="24"/>
          <w:szCs w:val="24"/>
          <w:lang w:val="es-ES"/>
        </w:rPr>
      </w:pPr>
      <w:r w:rsidRPr="009B47B2">
        <w:rPr>
          <w:rFonts w:cs="Times"/>
          <w:b/>
          <w:bCs/>
          <w:color w:val="4F81BD" w:themeColor="accent1"/>
          <w:sz w:val="24"/>
          <w:szCs w:val="24"/>
          <w:lang w:val="es-ES"/>
        </w:rPr>
        <w:t>Gestión de pacientes</w:t>
      </w:r>
    </w:p>
    <w:p w14:paraId="747FFC61" w14:textId="77777777" w:rsidR="009B47B2" w:rsidRPr="009B47B2" w:rsidRDefault="009B47B2" w:rsidP="007906CC">
      <w:pPr>
        <w:rPr>
          <w:rFonts w:cs="Times"/>
          <w:b/>
          <w:bCs/>
          <w:sz w:val="24"/>
          <w:szCs w:val="24"/>
          <w:lang w:val="es-MX"/>
        </w:rPr>
      </w:pPr>
      <w:r w:rsidRPr="009B47B2">
        <w:rPr>
          <w:rFonts w:cs="Times"/>
          <w:b/>
          <w:bCs/>
          <w:sz w:val="24"/>
          <w:szCs w:val="24"/>
          <w:lang w:val="es-ES"/>
        </w:rPr>
        <w:t>RF-001</w:t>
      </w:r>
      <w:r w:rsidRPr="009B47B2">
        <w:rPr>
          <w:rFonts w:cs="Times"/>
          <w:b/>
          <w:bCs/>
          <w:sz w:val="24"/>
          <w:szCs w:val="24"/>
          <w:lang w:val="es-ES"/>
        </w:rPr>
        <w:t xml:space="preserve"> </w:t>
      </w:r>
      <w:r w:rsidR="007906CC" w:rsidRPr="009B47B2">
        <w:rPr>
          <w:rFonts w:cs="Times"/>
          <w:b/>
          <w:bCs/>
          <w:sz w:val="24"/>
          <w:szCs w:val="24"/>
          <w:lang w:val="es-MX"/>
        </w:rPr>
        <w:t>Registrar paciente</w:t>
      </w:r>
    </w:p>
    <w:p w14:paraId="5809B7C8" w14:textId="4170AD68" w:rsidR="007906CC" w:rsidRDefault="007906CC" w:rsidP="007906CC">
      <w:pPr>
        <w:rPr>
          <w:rFonts w:cs="Times"/>
          <w:sz w:val="24"/>
          <w:szCs w:val="24"/>
          <w:lang w:val="es-MX"/>
        </w:rPr>
      </w:pPr>
      <w:r w:rsidRPr="009B47B2">
        <w:rPr>
          <w:rFonts w:cs="Times"/>
          <w:sz w:val="24"/>
          <w:szCs w:val="24"/>
          <w:lang w:val="es-MX"/>
        </w:rPr>
        <w:t>Los usuarios deben poder ingresar los datos de un nuevo paciente, como nombre, fecha de nacimiento, género, datos de contacto</w:t>
      </w:r>
      <w:r w:rsidR="009B47B2">
        <w:rPr>
          <w:rFonts w:cs="Times"/>
          <w:sz w:val="24"/>
          <w:szCs w:val="24"/>
          <w:lang w:val="es-MX"/>
        </w:rPr>
        <w:t>.</w:t>
      </w:r>
    </w:p>
    <w:p w14:paraId="00AA8815" w14:textId="77777777" w:rsidR="009B47B2" w:rsidRPr="009B47B2" w:rsidRDefault="009B47B2" w:rsidP="007906CC">
      <w:pPr>
        <w:rPr>
          <w:rFonts w:cs="Times"/>
          <w:sz w:val="24"/>
          <w:szCs w:val="24"/>
          <w:lang w:val="es-MX"/>
        </w:rPr>
      </w:pPr>
    </w:p>
    <w:p w14:paraId="285E2AD6" w14:textId="7674443C" w:rsidR="009B47B2" w:rsidRPr="009B47B2" w:rsidRDefault="009B47B2" w:rsidP="007906CC">
      <w:pPr>
        <w:rPr>
          <w:rFonts w:cs="Times"/>
          <w:b/>
          <w:bCs/>
          <w:sz w:val="24"/>
          <w:szCs w:val="24"/>
          <w:lang w:val="es-MX"/>
        </w:rPr>
      </w:pPr>
      <w:r w:rsidRPr="009B47B2">
        <w:rPr>
          <w:rFonts w:cs="Times"/>
          <w:b/>
          <w:bCs/>
          <w:sz w:val="24"/>
          <w:szCs w:val="24"/>
          <w:lang w:val="es-ES"/>
        </w:rPr>
        <w:t>RF-00</w:t>
      </w:r>
      <w:r w:rsidRPr="009B47B2">
        <w:rPr>
          <w:rFonts w:cs="Times"/>
          <w:b/>
          <w:bCs/>
          <w:sz w:val="24"/>
          <w:szCs w:val="24"/>
          <w:lang w:val="es-ES"/>
        </w:rPr>
        <w:t>2</w:t>
      </w:r>
      <w:r w:rsidRPr="009B47B2">
        <w:rPr>
          <w:rFonts w:cs="Times"/>
          <w:b/>
          <w:bCs/>
          <w:sz w:val="24"/>
          <w:szCs w:val="24"/>
          <w:lang w:val="es-ES"/>
        </w:rPr>
        <w:t xml:space="preserve"> </w:t>
      </w:r>
      <w:r w:rsidR="007906CC" w:rsidRPr="009B47B2">
        <w:rPr>
          <w:rFonts w:cs="Times"/>
          <w:b/>
          <w:bCs/>
          <w:sz w:val="24"/>
          <w:szCs w:val="24"/>
          <w:lang w:val="es-MX"/>
        </w:rPr>
        <w:t>Actualizar paciente</w:t>
      </w:r>
    </w:p>
    <w:p w14:paraId="07DC4EEC" w14:textId="2E986B6E" w:rsidR="007906CC" w:rsidRDefault="007906CC" w:rsidP="007906CC">
      <w:pPr>
        <w:rPr>
          <w:rFonts w:cs="Times"/>
          <w:sz w:val="24"/>
          <w:szCs w:val="24"/>
          <w:lang w:val="es-MX"/>
        </w:rPr>
      </w:pPr>
      <w:r w:rsidRPr="009B47B2">
        <w:rPr>
          <w:rFonts w:cs="Times"/>
          <w:sz w:val="24"/>
          <w:szCs w:val="24"/>
          <w:lang w:val="es-MX"/>
        </w:rPr>
        <w:t>Debe permitir la modificación de la información de un paciente existente.</w:t>
      </w:r>
    </w:p>
    <w:p w14:paraId="30255760" w14:textId="77777777" w:rsidR="009B47B2" w:rsidRPr="009B47B2" w:rsidRDefault="009B47B2" w:rsidP="007906CC">
      <w:pPr>
        <w:rPr>
          <w:rFonts w:cs="Times"/>
          <w:sz w:val="24"/>
          <w:szCs w:val="24"/>
          <w:lang w:val="es-MX"/>
        </w:rPr>
      </w:pPr>
    </w:p>
    <w:p w14:paraId="3E8EA03C" w14:textId="4716745F" w:rsidR="009B47B2" w:rsidRPr="009B47B2" w:rsidRDefault="009B47B2" w:rsidP="007906CC">
      <w:pPr>
        <w:rPr>
          <w:rFonts w:cs="Times"/>
          <w:b/>
          <w:bCs/>
          <w:sz w:val="24"/>
          <w:szCs w:val="24"/>
          <w:lang w:val="es-MX"/>
        </w:rPr>
      </w:pPr>
      <w:r w:rsidRPr="009B47B2">
        <w:rPr>
          <w:rFonts w:cs="Times"/>
          <w:b/>
          <w:bCs/>
          <w:sz w:val="24"/>
          <w:szCs w:val="24"/>
          <w:lang w:val="es-ES"/>
        </w:rPr>
        <w:t>RF-00</w:t>
      </w:r>
      <w:r w:rsidRPr="009B47B2">
        <w:rPr>
          <w:rFonts w:cs="Times"/>
          <w:b/>
          <w:bCs/>
          <w:sz w:val="24"/>
          <w:szCs w:val="24"/>
          <w:lang w:val="es-ES"/>
        </w:rPr>
        <w:t>3</w:t>
      </w:r>
      <w:r w:rsidRPr="009B47B2">
        <w:rPr>
          <w:rFonts w:cs="Times"/>
          <w:b/>
          <w:bCs/>
          <w:sz w:val="24"/>
          <w:szCs w:val="24"/>
          <w:lang w:val="es-ES"/>
        </w:rPr>
        <w:t xml:space="preserve"> </w:t>
      </w:r>
      <w:r w:rsidR="007906CC" w:rsidRPr="009B47B2">
        <w:rPr>
          <w:rFonts w:cs="Times"/>
          <w:b/>
          <w:bCs/>
          <w:sz w:val="24"/>
          <w:szCs w:val="24"/>
          <w:lang w:val="es-MX"/>
        </w:rPr>
        <w:t>Eliminar paciente</w:t>
      </w:r>
    </w:p>
    <w:p w14:paraId="29CC705A" w14:textId="00A5EBBA" w:rsidR="007906CC" w:rsidRDefault="007906CC" w:rsidP="007906CC">
      <w:pPr>
        <w:rPr>
          <w:rFonts w:cs="Times"/>
          <w:sz w:val="24"/>
          <w:szCs w:val="24"/>
          <w:lang w:val="es-MX"/>
        </w:rPr>
      </w:pPr>
      <w:r w:rsidRPr="009B47B2">
        <w:rPr>
          <w:rFonts w:cs="Times"/>
          <w:sz w:val="24"/>
          <w:szCs w:val="24"/>
          <w:lang w:val="es-MX"/>
        </w:rPr>
        <w:t>Los usuarios deben poder eliminar un paciente de la base de datos.</w:t>
      </w:r>
    </w:p>
    <w:p w14:paraId="53D88E3D" w14:textId="77777777" w:rsidR="009B47B2" w:rsidRPr="009B47B2" w:rsidRDefault="009B47B2" w:rsidP="007906CC">
      <w:pPr>
        <w:rPr>
          <w:rFonts w:cs="Times"/>
          <w:sz w:val="24"/>
          <w:szCs w:val="24"/>
          <w:lang w:val="es-MX"/>
        </w:rPr>
      </w:pPr>
    </w:p>
    <w:p w14:paraId="2AF08DD5" w14:textId="6C62DEDF" w:rsidR="009B47B2" w:rsidRPr="009B47B2" w:rsidRDefault="009B47B2" w:rsidP="007906CC">
      <w:pPr>
        <w:rPr>
          <w:rFonts w:cs="Times"/>
          <w:b/>
          <w:bCs/>
          <w:sz w:val="24"/>
          <w:szCs w:val="24"/>
          <w:lang w:val="es-MX"/>
        </w:rPr>
      </w:pPr>
      <w:r w:rsidRPr="009B47B2">
        <w:rPr>
          <w:rFonts w:cs="Times"/>
          <w:b/>
          <w:bCs/>
          <w:sz w:val="24"/>
          <w:szCs w:val="24"/>
          <w:lang w:val="es-ES"/>
        </w:rPr>
        <w:t>RF-00</w:t>
      </w:r>
      <w:r w:rsidRPr="009B47B2">
        <w:rPr>
          <w:rFonts w:cs="Times"/>
          <w:b/>
          <w:bCs/>
          <w:sz w:val="24"/>
          <w:szCs w:val="24"/>
          <w:lang w:val="es-ES"/>
        </w:rPr>
        <w:t>4</w:t>
      </w:r>
      <w:r w:rsidRPr="009B47B2">
        <w:rPr>
          <w:rFonts w:cs="Times"/>
          <w:b/>
          <w:bCs/>
          <w:sz w:val="24"/>
          <w:szCs w:val="24"/>
          <w:lang w:val="es-ES"/>
        </w:rPr>
        <w:t xml:space="preserve"> </w:t>
      </w:r>
      <w:r w:rsidR="007906CC" w:rsidRPr="009B47B2">
        <w:rPr>
          <w:rFonts w:cs="Times"/>
          <w:b/>
          <w:bCs/>
          <w:sz w:val="24"/>
          <w:szCs w:val="24"/>
          <w:lang w:val="es-MX"/>
        </w:rPr>
        <w:t>Exportar en diversos formatos</w:t>
      </w:r>
    </w:p>
    <w:p w14:paraId="2C5CEAEF" w14:textId="6B800FF1" w:rsidR="007906CC" w:rsidRPr="009B47B2" w:rsidRDefault="007906CC" w:rsidP="007906CC">
      <w:pPr>
        <w:rPr>
          <w:rFonts w:cs="Times"/>
          <w:sz w:val="24"/>
          <w:szCs w:val="24"/>
          <w:lang w:val="es-MX"/>
        </w:rPr>
      </w:pPr>
      <w:r w:rsidRPr="009B47B2">
        <w:rPr>
          <w:rFonts w:cs="Times"/>
          <w:sz w:val="24"/>
          <w:szCs w:val="24"/>
          <w:lang w:val="es-MX"/>
        </w:rPr>
        <w:t>La aplicación debe permitir a los usuarios exportar los datos de los pacientes en varios formatos, como CSV, Excel</w:t>
      </w:r>
      <w:r w:rsidR="009B47B2" w:rsidRPr="009B47B2">
        <w:rPr>
          <w:rFonts w:cs="Times"/>
          <w:sz w:val="24"/>
          <w:szCs w:val="24"/>
          <w:lang w:val="es-MX"/>
        </w:rPr>
        <w:t>,</w:t>
      </w:r>
      <w:r w:rsidRPr="009B47B2">
        <w:rPr>
          <w:rFonts w:cs="Times"/>
          <w:sz w:val="24"/>
          <w:szCs w:val="24"/>
          <w:lang w:val="es-MX"/>
        </w:rPr>
        <w:t xml:space="preserve"> PDF</w:t>
      </w:r>
      <w:r w:rsidR="009B47B2" w:rsidRPr="009B47B2">
        <w:rPr>
          <w:rFonts w:cs="Times"/>
          <w:sz w:val="24"/>
          <w:szCs w:val="24"/>
          <w:lang w:val="es-MX"/>
        </w:rPr>
        <w:t xml:space="preserve"> y </w:t>
      </w:r>
      <w:proofErr w:type="spellStart"/>
      <w:r w:rsidR="009B47B2" w:rsidRPr="009B47B2">
        <w:rPr>
          <w:rFonts w:cs="Times"/>
          <w:sz w:val="24"/>
          <w:szCs w:val="24"/>
          <w:lang w:val="es-MX"/>
        </w:rPr>
        <w:t>Json</w:t>
      </w:r>
      <w:proofErr w:type="spellEnd"/>
      <w:r w:rsidR="009B47B2" w:rsidRPr="009B47B2">
        <w:rPr>
          <w:rFonts w:cs="Times"/>
          <w:sz w:val="24"/>
          <w:szCs w:val="24"/>
          <w:lang w:val="es-MX"/>
        </w:rPr>
        <w:t>.</w:t>
      </w:r>
    </w:p>
    <w:p w14:paraId="6ED28DC1" w14:textId="77777777" w:rsidR="009B47B2" w:rsidRPr="009B47B2" w:rsidRDefault="009B47B2" w:rsidP="007906CC">
      <w:pPr>
        <w:rPr>
          <w:rFonts w:cs="Times"/>
          <w:sz w:val="24"/>
          <w:szCs w:val="24"/>
          <w:lang w:val="es-MX"/>
        </w:rPr>
      </w:pPr>
    </w:p>
    <w:p w14:paraId="03ADA865" w14:textId="280CF139" w:rsidR="007906CC" w:rsidRPr="009B47B2" w:rsidRDefault="007906CC" w:rsidP="007906CC">
      <w:pPr>
        <w:rPr>
          <w:rFonts w:cs="Times"/>
          <w:b/>
          <w:bCs/>
          <w:sz w:val="24"/>
          <w:szCs w:val="24"/>
          <w:lang w:val="es-MX"/>
        </w:rPr>
      </w:pPr>
      <w:r w:rsidRPr="009B47B2">
        <w:rPr>
          <w:rFonts w:cs="Times"/>
          <w:b/>
          <w:bCs/>
          <w:color w:val="4F81BD" w:themeColor="accent1"/>
          <w:sz w:val="24"/>
          <w:szCs w:val="24"/>
          <w:lang w:val="es-MX"/>
        </w:rPr>
        <w:t>Cuentas de usuario</w:t>
      </w:r>
    </w:p>
    <w:p w14:paraId="79C57AED" w14:textId="2926CB48" w:rsidR="009B47B2" w:rsidRPr="009B47B2" w:rsidRDefault="009B47B2" w:rsidP="007906CC">
      <w:pPr>
        <w:rPr>
          <w:rFonts w:cs="Times"/>
          <w:b/>
          <w:bCs/>
          <w:sz w:val="24"/>
          <w:szCs w:val="24"/>
          <w:lang w:val="es-MX"/>
        </w:rPr>
      </w:pPr>
      <w:r w:rsidRPr="009B47B2">
        <w:rPr>
          <w:rFonts w:cs="Times"/>
          <w:b/>
          <w:bCs/>
          <w:sz w:val="24"/>
          <w:szCs w:val="24"/>
          <w:lang w:val="es-ES"/>
        </w:rPr>
        <w:t>RF-00</w:t>
      </w:r>
      <w:r>
        <w:rPr>
          <w:rFonts w:cs="Times"/>
          <w:b/>
          <w:bCs/>
          <w:sz w:val="24"/>
          <w:szCs w:val="24"/>
          <w:lang w:val="es-ES"/>
        </w:rPr>
        <w:t>5</w:t>
      </w:r>
      <w:r w:rsidRPr="009B47B2">
        <w:rPr>
          <w:rFonts w:cs="Times"/>
          <w:b/>
          <w:bCs/>
          <w:sz w:val="24"/>
          <w:szCs w:val="24"/>
          <w:lang w:val="es-ES"/>
        </w:rPr>
        <w:t xml:space="preserve"> </w:t>
      </w:r>
      <w:r w:rsidR="007906CC" w:rsidRPr="009B47B2">
        <w:rPr>
          <w:rFonts w:cs="Times"/>
          <w:b/>
          <w:bCs/>
          <w:sz w:val="24"/>
          <w:szCs w:val="24"/>
          <w:lang w:val="es-MX"/>
        </w:rPr>
        <w:t>Registro de usuari</w:t>
      </w:r>
      <w:r w:rsidRPr="009B47B2">
        <w:rPr>
          <w:rFonts w:cs="Times"/>
          <w:b/>
          <w:bCs/>
          <w:sz w:val="24"/>
          <w:szCs w:val="24"/>
          <w:lang w:val="es-MX"/>
        </w:rPr>
        <w:t>o</w:t>
      </w:r>
    </w:p>
    <w:p w14:paraId="08D30C96" w14:textId="26828F70" w:rsidR="007906CC" w:rsidRDefault="007906CC" w:rsidP="007906CC">
      <w:pPr>
        <w:rPr>
          <w:rFonts w:cs="Times"/>
          <w:sz w:val="24"/>
          <w:szCs w:val="24"/>
          <w:lang w:val="es-MX"/>
        </w:rPr>
      </w:pPr>
      <w:r w:rsidRPr="009B47B2">
        <w:rPr>
          <w:rFonts w:cs="Times"/>
          <w:sz w:val="24"/>
          <w:szCs w:val="24"/>
          <w:lang w:val="es-MX"/>
        </w:rPr>
        <w:t>La aplicación debe permitir a los usuarios registrarse proporcionando información básica como nombre, correo electrónico y contraseña.</w:t>
      </w:r>
    </w:p>
    <w:p w14:paraId="1A2903F3" w14:textId="77777777" w:rsidR="009B47B2" w:rsidRPr="009B47B2" w:rsidRDefault="009B47B2" w:rsidP="007906CC">
      <w:pPr>
        <w:rPr>
          <w:rFonts w:cs="Times"/>
          <w:sz w:val="24"/>
          <w:szCs w:val="24"/>
          <w:lang w:val="es-MX"/>
        </w:rPr>
      </w:pPr>
    </w:p>
    <w:p w14:paraId="223B3CCB" w14:textId="5A2226E8" w:rsidR="009B47B2" w:rsidRPr="009B47B2" w:rsidRDefault="009B47B2" w:rsidP="007906CC">
      <w:pPr>
        <w:rPr>
          <w:rFonts w:cs="Times"/>
          <w:b/>
          <w:bCs/>
          <w:sz w:val="24"/>
          <w:szCs w:val="24"/>
          <w:lang w:val="es-MX"/>
        </w:rPr>
      </w:pPr>
      <w:r w:rsidRPr="009B47B2">
        <w:rPr>
          <w:rFonts w:cs="Times"/>
          <w:b/>
          <w:bCs/>
          <w:sz w:val="24"/>
          <w:szCs w:val="24"/>
          <w:lang w:val="es-ES"/>
        </w:rPr>
        <w:t>RF-00</w:t>
      </w:r>
      <w:r>
        <w:rPr>
          <w:rFonts w:cs="Times"/>
          <w:b/>
          <w:bCs/>
          <w:sz w:val="24"/>
          <w:szCs w:val="24"/>
          <w:lang w:val="es-ES"/>
        </w:rPr>
        <w:t>6</w:t>
      </w:r>
      <w:r w:rsidRPr="009B47B2">
        <w:rPr>
          <w:rFonts w:cs="Times"/>
          <w:b/>
          <w:bCs/>
          <w:sz w:val="24"/>
          <w:szCs w:val="24"/>
          <w:lang w:val="es-ES"/>
        </w:rPr>
        <w:t xml:space="preserve"> </w:t>
      </w:r>
      <w:r w:rsidR="007906CC" w:rsidRPr="009B47B2">
        <w:rPr>
          <w:rFonts w:cs="Times"/>
          <w:b/>
          <w:bCs/>
          <w:sz w:val="24"/>
          <w:szCs w:val="24"/>
          <w:lang w:val="es-MX"/>
        </w:rPr>
        <w:t>Actualizar información de usuario</w:t>
      </w:r>
    </w:p>
    <w:p w14:paraId="23968F5D" w14:textId="746D5AA4" w:rsidR="007906CC" w:rsidRDefault="007906CC" w:rsidP="007906CC">
      <w:pPr>
        <w:rPr>
          <w:rFonts w:cs="Times"/>
          <w:sz w:val="24"/>
          <w:szCs w:val="24"/>
          <w:lang w:val="es-MX"/>
        </w:rPr>
      </w:pPr>
      <w:r w:rsidRPr="009B47B2">
        <w:rPr>
          <w:rFonts w:cs="Times"/>
          <w:sz w:val="24"/>
          <w:szCs w:val="24"/>
          <w:lang w:val="es-MX"/>
        </w:rPr>
        <w:t>Los usuarios deben poder actualizar su información personal, como dirección de correo electrónico o contraseña.</w:t>
      </w:r>
    </w:p>
    <w:p w14:paraId="401C3BE6" w14:textId="77777777" w:rsidR="009B47B2" w:rsidRPr="009B47B2" w:rsidRDefault="009B47B2" w:rsidP="007906CC">
      <w:pPr>
        <w:rPr>
          <w:rFonts w:cs="Times"/>
          <w:b/>
          <w:bCs/>
          <w:sz w:val="24"/>
          <w:szCs w:val="24"/>
          <w:lang w:val="es-MX"/>
        </w:rPr>
      </w:pPr>
    </w:p>
    <w:p w14:paraId="63E38926" w14:textId="63EBB932" w:rsidR="009B47B2" w:rsidRPr="009B47B2" w:rsidRDefault="009B47B2" w:rsidP="007906CC">
      <w:pPr>
        <w:rPr>
          <w:rFonts w:cs="Times"/>
          <w:b/>
          <w:bCs/>
          <w:sz w:val="24"/>
          <w:szCs w:val="24"/>
          <w:lang w:val="es-MX"/>
        </w:rPr>
      </w:pPr>
      <w:r w:rsidRPr="009B47B2">
        <w:rPr>
          <w:rFonts w:cs="Times"/>
          <w:b/>
          <w:bCs/>
          <w:sz w:val="24"/>
          <w:szCs w:val="24"/>
          <w:lang w:val="es-ES"/>
        </w:rPr>
        <w:t>RF-00</w:t>
      </w:r>
      <w:r>
        <w:rPr>
          <w:rFonts w:cs="Times"/>
          <w:b/>
          <w:bCs/>
          <w:sz w:val="24"/>
          <w:szCs w:val="24"/>
          <w:lang w:val="es-ES"/>
        </w:rPr>
        <w:t>7</w:t>
      </w:r>
      <w:r w:rsidRPr="009B47B2">
        <w:rPr>
          <w:rFonts w:cs="Times"/>
          <w:b/>
          <w:bCs/>
          <w:sz w:val="24"/>
          <w:szCs w:val="24"/>
          <w:lang w:val="es-ES"/>
        </w:rPr>
        <w:t xml:space="preserve"> </w:t>
      </w:r>
      <w:r w:rsidR="007906CC" w:rsidRPr="009B47B2">
        <w:rPr>
          <w:rFonts w:cs="Times"/>
          <w:b/>
          <w:bCs/>
          <w:sz w:val="24"/>
          <w:szCs w:val="24"/>
          <w:lang w:val="es-MX"/>
        </w:rPr>
        <w:t>Eliminar cuenta</w:t>
      </w:r>
    </w:p>
    <w:p w14:paraId="6206B774" w14:textId="621BE9C1" w:rsidR="007906CC" w:rsidRPr="009B47B2" w:rsidRDefault="007906CC" w:rsidP="007906CC">
      <w:pPr>
        <w:rPr>
          <w:rFonts w:cs="Times"/>
          <w:sz w:val="24"/>
          <w:szCs w:val="24"/>
          <w:lang w:val="es-MX"/>
        </w:rPr>
      </w:pPr>
      <w:r w:rsidRPr="009B47B2">
        <w:rPr>
          <w:rFonts w:cs="Times"/>
          <w:sz w:val="24"/>
          <w:szCs w:val="24"/>
          <w:lang w:val="es-MX"/>
        </w:rPr>
        <w:t>Debe permitir a los usuarios eliminar su cuenta si así lo desean.</w:t>
      </w:r>
    </w:p>
    <w:p w14:paraId="3760A87A" w14:textId="77777777" w:rsidR="009B47B2" w:rsidRDefault="009B47B2" w:rsidP="007906CC">
      <w:pPr>
        <w:rPr>
          <w:rFonts w:cs="Times"/>
          <w:sz w:val="24"/>
          <w:szCs w:val="24"/>
          <w:lang w:val="es-MX"/>
        </w:rPr>
      </w:pPr>
    </w:p>
    <w:p w14:paraId="0EFE3755" w14:textId="7CB0C86C" w:rsidR="009B47B2" w:rsidRPr="009B47B2" w:rsidRDefault="009B47B2" w:rsidP="007906CC">
      <w:pPr>
        <w:rPr>
          <w:rFonts w:cs="Times"/>
          <w:b/>
          <w:bCs/>
          <w:sz w:val="24"/>
          <w:szCs w:val="24"/>
          <w:lang w:val="es-MX"/>
        </w:rPr>
      </w:pPr>
      <w:r w:rsidRPr="009B47B2">
        <w:rPr>
          <w:rFonts w:cs="Times"/>
          <w:b/>
          <w:bCs/>
          <w:sz w:val="24"/>
          <w:szCs w:val="24"/>
          <w:lang w:val="es-ES"/>
        </w:rPr>
        <w:t>RF-00</w:t>
      </w:r>
      <w:r>
        <w:rPr>
          <w:rFonts w:cs="Times"/>
          <w:b/>
          <w:bCs/>
          <w:sz w:val="24"/>
          <w:szCs w:val="24"/>
          <w:lang w:val="es-ES"/>
        </w:rPr>
        <w:t>8</w:t>
      </w:r>
      <w:r w:rsidRPr="009B47B2">
        <w:rPr>
          <w:rFonts w:cs="Times"/>
          <w:b/>
          <w:bCs/>
          <w:sz w:val="24"/>
          <w:szCs w:val="24"/>
          <w:lang w:val="es-ES"/>
        </w:rPr>
        <w:t xml:space="preserve"> </w:t>
      </w:r>
      <w:r w:rsidR="007906CC" w:rsidRPr="009B47B2">
        <w:rPr>
          <w:rFonts w:cs="Times"/>
          <w:b/>
          <w:bCs/>
          <w:sz w:val="24"/>
          <w:szCs w:val="24"/>
          <w:lang w:val="es-MX"/>
        </w:rPr>
        <w:t>Inici</w:t>
      </w:r>
      <w:r w:rsidRPr="009B47B2">
        <w:rPr>
          <w:rFonts w:cs="Times"/>
          <w:b/>
          <w:bCs/>
          <w:sz w:val="24"/>
          <w:szCs w:val="24"/>
          <w:lang w:val="es-MX"/>
        </w:rPr>
        <w:t>ar</w:t>
      </w:r>
      <w:r w:rsidR="007906CC" w:rsidRPr="009B47B2">
        <w:rPr>
          <w:rFonts w:cs="Times"/>
          <w:b/>
          <w:bCs/>
          <w:sz w:val="24"/>
          <w:szCs w:val="24"/>
          <w:lang w:val="es-MX"/>
        </w:rPr>
        <w:t xml:space="preserve"> de sesión</w:t>
      </w:r>
      <w:r w:rsidRPr="009B47B2">
        <w:rPr>
          <w:rFonts w:cs="Times"/>
          <w:b/>
          <w:bCs/>
          <w:sz w:val="24"/>
          <w:szCs w:val="24"/>
          <w:lang w:val="es-MX"/>
        </w:rPr>
        <w:t xml:space="preserve"> de usuario</w:t>
      </w:r>
      <w:r w:rsidR="007906CC" w:rsidRPr="009B47B2">
        <w:rPr>
          <w:rFonts w:cs="Times"/>
          <w:b/>
          <w:bCs/>
          <w:sz w:val="24"/>
          <w:szCs w:val="24"/>
          <w:lang w:val="es-MX"/>
        </w:rPr>
        <w:t xml:space="preserve"> </w:t>
      </w:r>
    </w:p>
    <w:p w14:paraId="68C63C0A" w14:textId="2CFA077E" w:rsidR="007906CC" w:rsidRDefault="007906CC" w:rsidP="007906CC">
      <w:pPr>
        <w:rPr>
          <w:rFonts w:cs="Times"/>
          <w:sz w:val="24"/>
          <w:szCs w:val="24"/>
          <w:lang w:val="es-MX"/>
        </w:rPr>
      </w:pPr>
      <w:r w:rsidRPr="009B47B2">
        <w:rPr>
          <w:rFonts w:cs="Times"/>
          <w:sz w:val="24"/>
          <w:szCs w:val="24"/>
          <w:lang w:val="es-MX"/>
        </w:rPr>
        <w:t>Debe proporcionar un mecanismo seguro para que los usuarios inicien sesión en sus cuentas utilizando sus credenciales.</w:t>
      </w:r>
    </w:p>
    <w:p w14:paraId="69630CBE" w14:textId="77777777" w:rsidR="009B47B2" w:rsidRPr="009B47B2" w:rsidRDefault="009B47B2" w:rsidP="007906CC">
      <w:pPr>
        <w:rPr>
          <w:rFonts w:cs="Times"/>
          <w:sz w:val="24"/>
          <w:szCs w:val="24"/>
          <w:lang w:val="es-MX"/>
        </w:rPr>
      </w:pPr>
    </w:p>
    <w:p w14:paraId="17FA4CBD" w14:textId="17ECC319" w:rsidR="007906CC" w:rsidRPr="009B47B2" w:rsidRDefault="007906CC" w:rsidP="007906CC">
      <w:pPr>
        <w:rPr>
          <w:rFonts w:cs="Times"/>
          <w:b/>
          <w:bCs/>
          <w:sz w:val="24"/>
          <w:szCs w:val="24"/>
          <w:lang w:val="es-MX"/>
        </w:rPr>
      </w:pPr>
      <w:r w:rsidRPr="009B47B2">
        <w:rPr>
          <w:rFonts w:cs="Times"/>
          <w:b/>
          <w:bCs/>
          <w:color w:val="4F81BD" w:themeColor="accent1"/>
          <w:sz w:val="24"/>
          <w:szCs w:val="24"/>
          <w:lang w:val="es-MX"/>
        </w:rPr>
        <w:t>Analíticas</w:t>
      </w:r>
    </w:p>
    <w:p w14:paraId="0059DD41" w14:textId="6B43FBED" w:rsidR="009B47B2" w:rsidRDefault="00241AEC" w:rsidP="007906CC">
      <w:pPr>
        <w:rPr>
          <w:rFonts w:cs="Times"/>
          <w:sz w:val="24"/>
          <w:szCs w:val="24"/>
          <w:lang w:val="es-MX"/>
        </w:rPr>
      </w:pPr>
      <w:r w:rsidRPr="009B47B2">
        <w:rPr>
          <w:rFonts w:cs="Times"/>
          <w:b/>
          <w:bCs/>
          <w:sz w:val="24"/>
          <w:szCs w:val="24"/>
          <w:lang w:val="es-ES"/>
        </w:rPr>
        <w:t>RF-00</w:t>
      </w:r>
      <w:r>
        <w:rPr>
          <w:rFonts w:cs="Times"/>
          <w:b/>
          <w:bCs/>
          <w:sz w:val="24"/>
          <w:szCs w:val="24"/>
          <w:lang w:val="es-ES"/>
        </w:rPr>
        <w:t>9</w:t>
      </w:r>
      <w:r w:rsidRPr="009B47B2">
        <w:rPr>
          <w:rFonts w:cs="Times"/>
          <w:b/>
          <w:bCs/>
          <w:sz w:val="24"/>
          <w:szCs w:val="24"/>
          <w:lang w:val="es-ES"/>
        </w:rPr>
        <w:t xml:space="preserve"> </w:t>
      </w:r>
      <w:r w:rsidR="007906CC" w:rsidRPr="009B47B2">
        <w:rPr>
          <w:rFonts w:cs="Times"/>
          <w:sz w:val="24"/>
          <w:szCs w:val="24"/>
          <w:lang w:val="es-MX"/>
        </w:rPr>
        <w:t>Visualización de cambios y registros</w:t>
      </w:r>
    </w:p>
    <w:p w14:paraId="614E0C95" w14:textId="1289B599" w:rsidR="007906CC" w:rsidRDefault="007906CC" w:rsidP="007906CC">
      <w:pPr>
        <w:rPr>
          <w:rFonts w:cs="Times"/>
          <w:sz w:val="24"/>
          <w:szCs w:val="24"/>
          <w:lang w:val="es-MX"/>
        </w:rPr>
      </w:pPr>
      <w:r w:rsidRPr="009B47B2">
        <w:rPr>
          <w:rFonts w:cs="Times"/>
          <w:sz w:val="24"/>
          <w:szCs w:val="24"/>
          <w:lang w:val="es-MX"/>
        </w:rPr>
        <w:t>Los usuarios deben poder ver los cambios y registros relacionados con los pacientes y los instrumentos en forma de gráficos y tablas.</w:t>
      </w:r>
    </w:p>
    <w:p w14:paraId="41BFED2A" w14:textId="77777777" w:rsidR="00241AEC" w:rsidRPr="009B47B2" w:rsidRDefault="00241AEC" w:rsidP="007906CC">
      <w:pPr>
        <w:rPr>
          <w:rFonts w:cs="Times"/>
          <w:sz w:val="24"/>
          <w:szCs w:val="24"/>
          <w:lang w:val="es-MX"/>
        </w:rPr>
      </w:pPr>
    </w:p>
    <w:p w14:paraId="35A7FEB1" w14:textId="326B19E5" w:rsidR="00241AEC" w:rsidRDefault="00241AEC" w:rsidP="007906CC">
      <w:pPr>
        <w:rPr>
          <w:rFonts w:cs="Times"/>
          <w:sz w:val="24"/>
          <w:szCs w:val="24"/>
          <w:lang w:val="es-MX"/>
        </w:rPr>
      </w:pPr>
      <w:r w:rsidRPr="009B47B2">
        <w:rPr>
          <w:rFonts w:cs="Times"/>
          <w:b/>
          <w:bCs/>
          <w:sz w:val="24"/>
          <w:szCs w:val="24"/>
          <w:lang w:val="es-ES"/>
        </w:rPr>
        <w:t>RF-0</w:t>
      </w:r>
      <w:r>
        <w:rPr>
          <w:rFonts w:cs="Times"/>
          <w:b/>
          <w:bCs/>
          <w:sz w:val="24"/>
          <w:szCs w:val="24"/>
          <w:lang w:val="es-ES"/>
        </w:rPr>
        <w:t>10</w:t>
      </w:r>
      <w:r w:rsidRPr="009B47B2">
        <w:rPr>
          <w:rFonts w:cs="Times"/>
          <w:b/>
          <w:bCs/>
          <w:sz w:val="24"/>
          <w:szCs w:val="24"/>
          <w:lang w:val="es-ES"/>
        </w:rPr>
        <w:t xml:space="preserve"> </w:t>
      </w:r>
      <w:r w:rsidR="007906CC" w:rsidRPr="009B47B2">
        <w:rPr>
          <w:rFonts w:cs="Times"/>
          <w:sz w:val="24"/>
          <w:szCs w:val="24"/>
          <w:lang w:val="es-MX"/>
        </w:rPr>
        <w:t>Agenda del mes</w:t>
      </w:r>
    </w:p>
    <w:p w14:paraId="0A45A94B" w14:textId="11BDB3D0" w:rsidR="007906CC" w:rsidRDefault="007906CC" w:rsidP="007906CC">
      <w:pPr>
        <w:rPr>
          <w:rFonts w:cs="Times"/>
          <w:sz w:val="24"/>
          <w:szCs w:val="24"/>
          <w:lang w:val="es-MX"/>
        </w:rPr>
      </w:pPr>
      <w:r w:rsidRPr="009B47B2">
        <w:rPr>
          <w:rFonts w:cs="Times"/>
          <w:sz w:val="24"/>
          <w:szCs w:val="24"/>
          <w:lang w:val="es-MX"/>
        </w:rPr>
        <w:t>Debe mostrar una vista de calendario para que los usuarios puedan ver las citas y eventos programados para el mes.</w:t>
      </w:r>
    </w:p>
    <w:p w14:paraId="71E9AFDF" w14:textId="77777777" w:rsidR="009B47B2" w:rsidRPr="009B47B2" w:rsidRDefault="009B47B2" w:rsidP="007906CC">
      <w:pPr>
        <w:rPr>
          <w:rFonts w:cs="Times"/>
          <w:sz w:val="24"/>
          <w:szCs w:val="24"/>
          <w:lang w:val="es-MX"/>
        </w:rPr>
      </w:pPr>
    </w:p>
    <w:p w14:paraId="2D7C4AB5" w14:textId="2D0CE4BD" w:rsidR="007906CC" w:rsidRPr="009B47B2" w:rsidRDefault="007906CC" w:rsidP="007906CC">
      <w:pPr>
        <w:rPr>
          <w:rFonts w:cs="Times"/>
          <w:b/>
          <w:bCs/>
          <w:sz w:val="24"/>
          <w:szCs w:val="24"/>
          <w:lang w:val="es-MX"/>
        </w:rPr>
      </w:pPr>
      <w:r w:rsidRPr="009B47B2">
        <w:rPr>
          <w:rFonts w:cs="Times"/>
          <w:b/>
          <w:bCs/>
          <w:color w:val="4F81BD" w:themeColor="accent1"/>
          <w:sz w:val="24"/>
          <w:szCs w:val="24"/>
          <w:lang w:val="es-MX"/>
        </w:rPr>
        <w:t>Gestión de instrumentos</w:t>
      </w:r>
    </w:p>
    <w:p w14:paraId="58B78A56" w14:textId="3E1F2C3E" w:rsidR="00241AEC" w:rsidRPr="00241AEC" w:rsidRDefault="00241AEC" w:rsidP="007906CC">
      <w:pPr>
        <w:rPr>
          <w:rFonts w:cs="Times"/>
          <w:b/>
          <w:bCs/>
          <w:sz w:val="24"/>
          <w:szCs w:val="24"/>
          <w:lang w:val="es-MX"/>
        </w:rPr>
      </w:pPr>
      <w:r w:rsidRPr="00241AEC">
        <w:rPr>
          <w:rFonts w:cs="Times"/>
          <w:b/>
          <w:bCs/>
          <w:sz w:val="24"/>
          <w:szCs w:val="24"/>
          <w:lang w:val="es-ES"/>
        </w:rPr>
        <w:t>RF-0</w:t>
      </w:r>
      <w:r w:rsidRPr="00241AEC">
        <w:rPr>
          <w:rFonts w:cs="Times"/>
          <w:b/>
          <w:bCs/>
          <w:sz w:val="24"/>
          <w:szCs w:val="24"/>
          <w:lang w:val="es-ES"/>
        </w:rPr>
        <w:t>11</w:t>
      </w:r>
      <w:r w:rsidRPr="00241AEC">
        <w:rPr>
          <w:rFonts w:cs="Times"/>
          <w:b/>
          <w:bCs/>
          <w:sz w:val="24"/>
          <w:szCs w:val="24"/>
          <w:lang w:val="es-ES"/>
        </w:rPr>
        <w:t xml:space="preserve"> </w:t>
      </w:r>
      <w:r w:rsidR="007906CC" w:rsidRPr="00241AEC">
        <w:rPr>
          <w:rFonts w:cs="Times"/>
          <w:b/>
          <w:bCs/>
          <w:sz w:val="24"/>
          <w:szCs w:val="24"/>
          <w:lang w:val="es-MX"/>
        </w:rPr>
        <w:t>Crear instrumento</w:t>
      </w:r>
    </w:p>
    <w:p w14:paraId="1755A234" w14:textId="3A94F35A" w:rsidR="007906CC" w:rsidRDefault="007906CC" w:rsidP="007906CC">
      <w:pPr>
        <w:rPr>
          <w:rFonts w:cs="Times"/>
          <w:sz w:val="24"/>
          <w:szCs w:val="24"/>
          <w:lang w:val="es-MX"/>
        </w:rPr>
      </w:pPr>
      <w:r w:rsidRPr="009B47B2">
        <w:rPr>
          <w:rFonts w:cs="Times"/>
          <w:sz w:val="24"/>
          <w:szCs w:val="24"/>
          <w:lang w:val="es-MX"/>
        </w:rPr>
        <w:t>Los usuarios deben poder crear nuevos instrumentos para evaluación, proporcionando detalles como nombre, descripción, escalas</w:t>
      </w:r>
      <w:r w:rsidR="00241AEC">
        <w:rPr>
          <w:rFonts w:cs="Times"/>
          <w:sz w:val="24"/>
          <w:szCs w:val="24"/>
          <w:lang w:val="es-MX"/>
        </w:rPr>
        <w:t>.</w:t>
      </w:r>
    </w:p>
    <w:p w14:paraId="2096B985" w14:textId="77777777" w:rsidR="00241AEC" w:rsidRPr="009B47B2" w:rsidRDefault="00241AEC" w:rsidP="007906CC">
      <w:pPr>
        <w:rPr>
          <w:rFonts w:cs="Times"/>
          <w:sz w:val="24"/>
          <w:szCs w:val="24"/>
          <w:lang w:val="es-MX"/>
        </w:rPr>
      </w:pPr>
    </w:p>
    <w:p w14:paraId="6A40C195" w14:textId="32F34DF1" w:rsidR="00241AEC" w:rsidRPr="00241AEC" w:rsidRDefault="00241AEC" w:rsidP="007906CC">
      <w:pPr>
        <w:rPr>
          <w:rFonts w:cs="Times"/>
          <w:b/>
          <w:bCs/>
          <w:sz w:val="24"/>
          <w:szCs w:val="24"/>
          <w:lang w:val="es-MX"/>
        </w:rPr>
      </w:pPr>
      <w:r w:rsidRPr="00241AEC">
        <w:rPr>
          <w:rFonts w:cs="Times"/>
          <w:b/>
          <w:bCs/>
          <w:sz w:val="24"/>
          <w:szCs w:val="24"/>
          <w:lang w:val="es-ES"/>
        </w:rPr>
        <w:t>RF-0</w:t>
      </w:r>
      <w:r w:rsidRPr="00241AEC">
        <w:rPr>
          <w:rFonts w:cs="Times"/>
          <w:b/>
          <w:bCs/>
          <w:sz w:val="24"/>
          <w:szCs w:val="24"/>
          <w:lang w:val="es-ES"/>
        </w:rPr>
        <w:t>12</w:t>
      </w:r>
      <w:r w:rsidRPr="00241AEC">
        <w:rPr>
          <w:rFonts w:cs="Times"/>
          <w:b/>
          <w:bCs/>
          <w:sz w:val="24"/>
          <w:szCs w:val="24"/>
          <w:lang w:val="es-ES"/>
        </w:rPr>
        <w:t xml:space="preserve"> </w:t>
      </w:r>
      <w:r w:rsidR="007906CC" w:rsidRPr="00241AEC">
        <w:rPr>
          <w:rFonts w:cs="Times"/>
          <w:b/>
          <w:bCs/>
          <w:sz w:val="24"/>
          <w:szCs w:val="24"/>
          <w:lang w:val="es-MX"/>
        </w:rPr>
        <w:t>Actualizar instrumento</w:t>
      </w:r>
    </w:p>
    <w:p w14:paraId="4B3C6268" w14:textId="473F80E6" w:rsidR="007906CC" w:rsidRDefault="007906CC" w:rsidP="007906CC">
      <w:pPr>
        <w:rPr>
          <w:rFonts w:cs="Times"/>
          <w:sz w:val="24"/>
          <w:szCs w:val="24"/>
          <w:lang w:val="es-MX"/>
        </w:rPr>
      </w:pPr>
      <w:r w:rsidRPr="009B47B2">
        <w:rPr>
          <w:rFonts w:cs="Times"/>
          <w:sz w:val="24"/>
          <w:szCs w:val="24"/>
          <w:lang w:val="es-MX"/>
        </w:rPr>
        <w:t>Debe permitir la modificación de los detalles de un instrumento existente.</w:t>
      </w:r>
    </w:p>
    <w:p w14:paraId="6CA23F3E" w14:textId="77777777" w:rsidR="00241AEC" w:rsidRPr="009B47B2" w:rsidRDefault="00241AEC" w:rsidP="007906CC">
      <w:pPr>
        <w:rPr>
          <w:rFonts w:cs="Times"/>
          <w:sz w:val="24"/>
          <w:szCs w:val="24"/>
          <w:lang w:val="es-MX"/>
        </w:rPr>
      </w:pPr>
    </w:p>
    <w:p w14:paraId="77EE9468" w14:textId="33B65B58" w:rsidR="00241AEC" w:rsidRPr="00241AEC" w:rsidRDefault="00241AEC" w:rsidP="007906CC">
      <w:pPr>
        <w:rPr>
          <w:rFonts w:cs="Times"/>
          <w:b/>
          <w:bCs/>
          <w:sz w:val="24"/>
          <w:szCs w:val="24"/>
          <w:lang w:val="es-MX"/>
        </w:rPr>
      </w:pPr>
      <w:r w:rsidRPr="00241AEC">
        <w:rPr>
          <w:rFonts w:cs="Times"/>
          <w:b/>
          <w:bCs/>
          <w:sz w:val="24"/>
          <w:szCs w:val="24"/>
          <w:lang w:val="es-ES"/>
        </w:rPr>
        <w:t>RF-0</w:t>
      </w:r>
      <w:r w:rsidRPr="00241AEC">
        <w:rPr>
          <w:rFonts w:cs="Times"/>
          <w:b/>
          <w:bCs/>
          <w:sz w:val="24"/>
          <w:szCs w:val="24"/>
          <w:lang w:val="es-ES"/>
        </w:rPr>
        <w:t>13</w:t>
      </w:r>
      <w:r w:rsidRPr="00241AEC">
        <w:rPr>
          <w:rFonts w:cs="Times"/>
          <w:b/>
          <w:bCs/>
          <w:sz w:val="24"/>
          <w:szCs w:val="24"/>
          <w:lang w:val="es-ES"/>
        </w:rPr>
        <w:t xml:space="preserve"> </w:t>
      </w:r>
      <w:r w:rsidR="007906CC" w:rsidRPr="00241AEC">
        <w:rPr>
          <w:rFonts w:cs="Times"/>
          <w:b/>
          <w:bCs/>
          <w:sz w:val="24"/>
          <w:szCs w:val="24"/>
          <w:lang w:val="es-MX"/>
        </w:rPr>
        <w:t>Eliminar instrumento</w:t>
      </w:r>
    </w:p>
    <w:p w14:paraId="66980E7D" w14:textId="2083B61F" w:rsidR="007906CC" w:rsidRDefault="007906CC" w:rsidP="007906CC">
      <w:pPr>
        <w:rPr>
          <w:rFonts w:cs="Times"/>
          <w:sz w:val="24"/>
          <w:szCs w:val="24"/>
          <w:lang w:val="es-MX"/>
        </w:rPr>
      </w:pPr>
      <w:r w:rsidRPr="009B47B2">
        <w:rPr>
          <w:rFonts w:cs="Times"/>
          <w:sz w:val="24"/>
          <w:szCs w:val="24"/>
          <w:lang w:val="es-MX"/>
        </w:rPr>
        <w:t>Los usuarios deben poder eliminar un instrumento de la base de datos.</w:t>
      </w:r>
    </w:p>
    <w:p w14:paraId="6AA81D1E" w14:textId="77777777" w:rsidR="00241AEC" w:rsidRPr="009B47B2" w:rsidRDefault="00241AEC" w:rsidP="007906CC">
      <w:pPr>
        <w:rPr>
          <w:rFonts w:cs="Times"/>
          <w:sz w:val="24"/>
          <w:szCs w:val="24"/>
          <w:lang w:val="es-MX"/>
        </w:rPr>
      </w:pPr>
    </w:p>
    <w:p w14:paraId="60221C9B" w14:textId="70777032" w:rsidR="00241AEC" w:rsidRPr="00241AEC" w:rsidRDefault="00241AEC" w:rsidP="007906CC">
      <w:pPr>
        <w:rPr>
          <w:rFonts w:cs="Times"/>
          <w:b/>
          <w:bCs/>
          <w:sz w:val="24"/>
          <w:szCs w:val="24"/>
          <w:lang w:val="es-MX"/>
        </w:rPr>
      </w:pPr>
      <w:r w:rsidRPr="00241AEC">
        <w:rPr>
          <w:rFonts w:cs="Times"/>
          <w:b/>
          <w:bCs/>
          <w:sz w:val="24"/>
          <w:szCs w:val="24"/>
          <w:lang w:val="es-ES"/>
        </w:rPr>
        <w:t>RF-0</w:t>
      </w:r>
      <w:r w:rsidRPr="00241AEC">
        <w:rPr>
          <w:rFonts w:cs="Times"/>
          <w:b/>
          <w:bCs/>
          <w:sz w:val="24"/>
          <w:szCs w:val="24"/>
          <w:lang w:val="es-ES"/>
        </w:rPr>
        <w:t>14</w:t>
      </w:r>
      <w:r w:rsidRPr="00241AEC">
        <w:rPr>
          <w:rFonts w:cs="Times"/>
          <w:b/>
          <w:bCs/>
          <w:sz w:val="24"/>
          <w:szCs w:val="24"/>
          <w:lang w:val="es-ES"/>
        </w:rPr>
        <w:t xml:space="preserve"> </w:t>
      </w:r>
      <w:r w:rsidR="007906CC" w:rsidRPr="00241AEC">
        <w:rPr>
          <w:rFonts w:cs="Times"/>
          <w:b/>
          <w:bCs/>
          <w:sz w:val="24"/>
          <w:szCs w:val="24"/>
          <w:lang w:val="es-MX"/>
        </w:rPr>
        <w:t>Importar y exportar instrumentos</w:t>
      </w:r>
    </w:p>
    <w:p w14:paraId="7270C206" w14:textId="3A90CD56" w:rsidR="007906CC" w:rsidRPr="009B47B2" w:rsidRDefault="007906CC" w:rsidP="007906CC">
      <w:pPr>
        <w:rPr>
          <w:rFonts w:cs="Times"/>
          <w:sz w:val="24"/>
          <w:szCs w:val="24"/>
          <w:lang w:val="es-MX"/>
        </w:rPr>
      </w:pPr>
      <w:r w:rsidRPr="009B47B2">
        <w:rPr>
          <w:rFonts w:cs="Times"/>
          <w:sz w:val="24"/>
          <w:szCs w:val="24"/>
          <w:lang w:val="es-MX"/>
        </w:rPr>
        <w:t>Debe permitir a los usuarios importar y exportar instrumentos en formatos compatibles.</w:t>
      </w:r>
    </w:p>
    <w:p w14:paraId="0D260CC2" w14:textId="77777777" w:rsidR="007906CC" w:rsidRPr="009B47B2" w:rsidRDefault="007906CC" w:rsidP="007906CC">
      <w:pPr>
        <w:rPr>
          <w:rFonts w:cs="Times"/>
          <w:b/>
          <w:bCs/>
          <w:color w:val="4F81BD" w:themeColor="accent1"/>
          <w:sz w:val="24"/>
          <w:szCs w:val="24"/>
          <w:lang w:val="es-MX"/>
        </w:rPr>
      </w:pPr>
    </w:p>
    <w:p w14:paraId="37B019DB" w14:textId="06F8AD89" w:rsidR="007906CC" w:rsidRPr="009B47B2" w:rsidRDefault="007906CC" w:rsidP="007906CC">
      <w:pPr>
        <w:rPr>
          <w:rFonts w:cs="Times"/>
          <w:b/>
          <w:bCs/>
          <w:sz w:val="24"/>
          <w:szCs w:val="24"/>
          <w:lang w:val="es-MX"/>
        </w:rPr>
      </w:pPr>
      <w:r w:rsidRPr="009B47B2">
        <w:rPr>
          <w:rFonts w:cs="Times"/>
          <w:b/>
          <w:bCs/>
          <w:color w:val="4F81BD" w:themeColor="accent1"/>
          <w:sz w:val="24"/>
          <w:szCs w:val="24"/>
          <w:lang w:val="es-MX"/>
        </w:rPr>
        <w:t>Más funciones</w:t>
      </w:r>
    </w:p>
    <w:p w14:paraId="193532F4" w14:textId="06E66831" w:rsidR="00241AEC" w:rsidRDefault="00241AEC" w:rsidP="007906CC">
      <w:pPr>
        <w:rPr>
          <w:rFonts w:cs="Times"/>
          <w:sz w:val="24"/>
          <w:szCs w:val="24"/>
          <w:lang w:val="es-MX"/>
        </w:rPr>
      </w:pPr>
      <w:r w:rsidRPr="00241AEC">
        <w:rPr>
          <w:rFonts w:cs="Times"/>
          <w:b/>
          <w:bCs/>
          <w:sz w:val="24"/>
          <w:szCs w:val="24"/>
          <w:lang w:val="es-ES"/>
        </w:rPr>
        <w:t>RF-01</w:t>
      </w:r>
      <w:r>
        <w:rPr>
          <w:rFonts w:cs="Times"/>
          <w:b/>
          <w:bCs/>
          <w:sz w:val="24"/>
          <w:szCs w:val="24"/>
          <w:lang w:val="es-ES"/>
        </w:rPr>
        <w:t>5</w:t>
      </w:r>
      <w:r w:rsidRPr="00241AEC">
        <w:rPr>
          <w:rFonts w:cs="Times"/>
          <w:b/>
          <w:bCs/>
          <w:sz w:val="24"/>
          <w:szCs w:val="24"/>
          <w:lang w:val="es-ES"/>
        </w:rPr>
        <w:t xml:space="preserve"> </w:t>
      </w:r>
      <w:r w:rsidR="007906CC" w:rsidRPr="009B47B2">
        <w:rPr>
          <w:rFonts w:cs="Times"/>
          <w:sz w:val="24"/>
          <w:szCs w:val="24"/>
          <w:lang w:val="es-MX"/>
        </w:rPr>
        <w:t>Acce</w:t>
      </w:r>
      <w:r>
        <w:rPr>
          <w:rFonts w:cs="Times"/>
          <w:sz w:val="24"/>
          <w:szCs w:val="24"/>
          <w:lang w:val="es-MX"/>
        </w:rPr>
        <w:t xml:space="preserve">der </w:t>
      </w:r>
      <w:r w:rsidR="007906CC" w:rsidRPr="009B47B2">
        <w:rPr>
          <w:rFonts w:cs="Times"/>
          <w:sz w:val="24"/>
          <w:szCs w:val="24"/>
          <w:lang w:val="es-MX"/>
        </w:rPr>
        <w:t xml:space="preserve">al archivo </w:t>
      </w:r>
      <w:r>
        <w:rPr>
          <w:rFonts w:cs="Times"/>
          <w:sz w:val="24"/>
          <w:szCs w:val="24"/>
          <w:lang w:val="es-MX"/>
        </w:rPr>
        <w:t>instructivo</w:t>
      </w:r>
    </w:p>
    <w:p w14:paraId="288F914F" w14:textId="03597048" w:rsidR="007906CC" w:rsidRDefault="007906CC" w:rsidP="007906CC">
      <w:pPr>
        <w:rPr>
          <w:rFonts w:cs="Times"/>
          <w:sz w:val="24"/>
          <w:szCs w:val="24"/>
          <w:lang w:val="es-MX"/>
        </w:rPr>
      </w:pPr>
      <w:r w:rsidRPr="009B47B2">
        <w:rPr>
          <w:rFonts w:cs="Times"/>
          <w:sz w:val="24"/>
          <w:szCs w:val="24"/>
          <w:lang w:val="es-MX"/>
        </w:rPr>
        <w:t>Debe proporcionar un enlace o función para que los usuarios accedan al instructivo de la aplicación en formato PDF.</w:t>
      </w:r>
    </w:p>
    <w:p w14:paraId="4342EB78" w14:textId="77777777" w:rsidR="00241AEC" w:rsidRPr="009B47B2" w:rsidRDefault="00241AEC" w:rsidP="007906CC">
      <w:pPr>
        <w:rPr>
          <w:rFonts w:cs="Times"/>
          <w:sz w:val="24"/>
          <w:szCs w:val="24"/>
          <w:lang w:val="es-MX"/>
        </w:rPr>
      </w:pPr>
    </w:p>
    <w:p w14:paraId="6CDEF3D4" w14:textId="068C152B" w:rsidR="00241AEC" w:rsidRDefault="00241AEC" w:rsidP="007906CC">
      <w:pPr>
        <w:rPr>
          <w:rFonts w:cs="Times"/>
          <w:sz w:val="24"/>
          <w:szCs w:val="24"/>
          <w:lang w:val="es-MX"/>
        </w:rPr>
      </w:pPr>
      <w:r w:rsidRPr="00241AEC">
        <w:rPr>
          <w:rFonts w:cs="Times"/>
          <w:b/>
          <w:bCs/>
          <w:sz w:val="24"/>
          <w:szCs w:val="24"/>
          <w:lang w:val="es-ES"/>
        </w:rPr>
        <w:t>RF-01</w:t>
      </w:r>
      <w:r>
        <w:rPr>
          <w:rFonts w:cs="Times"/>
          <w:b/>
          <w:bCs/>
          <w:sz w:val="24"/>
          <w:szCs w:val="24"/>
          <w:lang w:val="es-ES"/>
        </w:rPr>
        <w:t>6</w:t>
      </w:r>
      <w:r w:rsidRPr="00241AEC">
        <w:rPr>
          <w:rFonts w:cs="Times"/>
          <w:b/>
          <w:bCs/>
          <w:sz w:val="24"/>
          <w:szCs w:val="24"/>
          <w:lang w:val="es-ES"/>
        </w:rPr>
        <w:t xml:space="preserve"> </w:t>
      </w:r>
      <w:r w:rsidR="007906CC" w:rsidRPr="009B47B2">
        <w:rPr>
          <w:rFonts w:cs="Times"/>
          <w:sz w:val="24"/>
          <w:szCs w:val="24"/>
          <w:lang w:val="es-MX"/>
        </w:rPr>
        <w:t>Información de versión</w:t>
      </w:r>
    </w:p>
    <w:p w14:paraId="213BFD1C" w14:textId="06A1163E" w:rsidR="007906CC" w:rsidRDefault="007906CC" w:rsidP="007906CC">
      <w:pPr>
        <w:rPr>
          <w:rFonts w:cs="Times"/>
          <w:sz w:val="24"/>
          <w:szCs w:val="24"/>
          <w:lang w:val="es-MX"/>
        </w:rPr>
      </w:pPr>
      <w:r w:rsidRPr="009B47B2">
        <w:rPr>
          <w:rFonts w:cs="Times"/>
          <w:sz w:val="24"/>
          <w:szCs w:val="24"/>
          <w:lang w:val="es-MX"/>
        </w:rPr>
        <w:t>Debe mostrar la versión actual de la aplicación para que los usuarios estén informados sobre las actualizaciones.</w:t>
      </w:r>
    </w:p>
    <w:p w14:paraId="06E236BD" w14:textId="77777777" w:rsidR="00241AEC" w:rsidRPr="009B47B2" w:rsidRDefault="00241AEC" w:rsidP="007906CC">
      <w:pPr>
        <w:rPr>
          <w:rFonts w:cs="Times"/>
          <w:sz w:val="24"/>
          <w:szCs w:val="24"/>
          <w:lang w:val="es-MX"/>
        </w:rPr>
      </w:pPr>
    </w:p>
    <w:p w14:paraId="558EC15E" w14:textId="05E8FD43" w:rsidR="00241AEC" w:rsidRDefault="00241AEC" w:rsidP="007906CC">
      <w:pPr>
        <w:rPr>
          <w:rFonts w:cs="Times"/>
          <w:sz w:val="24"/>
          <w:szCs w:val="24"/>
          <w:lang w:val="es-MX"/>
        </w:rPr>
      </w:pPr>
      <w:r w:rsidRPr="00241AEC">
        <w:rPr>
          <w:rFonts w:cs="Times"/>
          <w:b/>
          <w:bCs/>
          <w:sz w:val="24"/>
          <w:szCs w:val="24"/>
          <w:lang w:val="es-ES"/>
        </w:rPr>
        <w:t>RF-01</w:t>
      </w:r>
      <w:r>
        <w:rPr>
          <w:rFonts w:cs="Times"/>
          <w:b/>
          <w:bCs/>
          <w:sz w:val="24"/>
          <w:szCs w:val="24"/>
          <w:lang w:val="es-ES"/>
        </w:rPr>
        <w:t>7</w:t>
      </w:r>
      <w:r w:rsidRPr="00241AEC">
        <w:rPr>
          <w:rFonts w:cs="Times"/>
          <w:b/>
          <w:bCs/>
          <w:sz w:val="24"/>
          <w:szCs w:val="24"/>
          <w:lang w:val="es-ES"/>
        </w:rPr>
        <w:t xml:space="preserve"> </w:t>
      </w:r>
      <w:r w:rsidR="007906CC" w:rsidRPr="009B47B2">
        <w:rPr>
          <w:rFonts w:cs="Times"/>
          <w:sz w:val="24"/>
          <w:szCs w:val="24"/>
          <w:lang w:val="es-MX"/>
        </w:rPr>
        <w:t>Contacto con el equipo de mantenimiento</w:t>
      </w:r>
    </w:p>
    <w:p w14:paraId="0F0CE5B3" w14:textId="77ECE15E" w:rsidR="00B01A9D" w:rsidRDefault="007906CC" w:rsidP="007906CC">
      <w:pPr>
        <w:rPr>
          <w:rFonts w:cs="Times"/>
          <w:sz w:val="24"/>
          <w:szCs w:val="24"/>
          <w:lang w:val="es-MX"/>
        </w:rPr>
      </w:pPr>
      <w:r w:rsidRPr="009B47B2">
        <w:rPr>
          <w:rFonts w:cs="Times"/>
          <w:sz w:val="24"/>
          <w:szCs w:val="24"/>
          <w:lang w:val="es-MX"/>
        </w:rPr>
        <w:lastRenderedPageBreak/>
        <w:t>Debe proporcionar información de contacto para que los usuarios puedan comunicarse con el equipo de mantenimiento en caso de problemas o consultas.</w:t>
      </w:r>
    </w:p>
    <w:p w14:paraId="3D28C69B" w14:textId="77777777" w:rsidR="00241AEC" w:rsidRPr="009B47B2" w:rsidRDefault="00241AEC" w:rsidP="007906CC">
      <w:pPr>
        <w:rPr>
          <w:rFonts w:cs="Times"/>
          <w:sz w:val="24"/>
          <w:szCs w:val="24"/>
          <w:lang w:val="es-MX"/>
        </w:rPr>
      </w:pPr>
    </w:p>
    <w:p w14:paraId="3D6DCDD1" w14:textId="77777777" w:rsidR="000317F1" w:rsidRPr="003D45CB" w:rsidRDefault="000317F1" w:rsidP="009119D1">
      <w:pPr>
        <w:pStyle w:val="Ttulo2"/>
        <w:spacing w:line="360" w:lineRule="auto"/>
        <w:rPr>
          <w:rFonts w:ascii="Times" w:hAnsi="Times" w:cs="Times"/>
          <w:color w:val="auto"/>
          <w:lang w:val="es-ES"/>
        </w:rPr>
      </w:pPr>
      <w:bookmarkStart w:id="45" w:name="_Toc288993913"/>
      <w:bookmarkStart w:id="46" w:name="_Toc158764301"/>
      <w:r w:rsidRPr="003D45CB">
        <w:rPr>
          <w:rFonts w:ascii="Times" w:hAnsi="Times" w:cs="Times"/>
          <w:color w:val="auto"/>
          <w:lang w:val="es-ES"/>
        </w:rPr>
        <w:t>3.3. Requisitos de Rendimiento</w:t>
      </w:r>
      <w:bookmarkEnd w:id="45"/>
      <w:bookmarkEnd w:id="46"/>
    </w:p>
    <w:p w14:paraId="5505830D" w14:textId="3928111C" w:rsidR="00082F2F" w:rsidRPr="00D818C4" w:rsidRDefault="00082F2F" w:rsidP="00082F2F">
      <w:pPr>
        <w:rPr>
          <w:rFonts w:cs="Times"/>
          <w:sz w:val="24"/>
          <w:szCs w:val="24"/>
          <w:lang w:val="es-ES"/>
        </w:rPr>
      </w:pPr>
      <w:r w:rsidRPr="00D818C4">
        <w:rPr>
          <w:rFonts w:cs="Times"/>
          <w:sz w:val="24"/>
          <w:szCs w:val="24"/>
          <w:lang w:val="es-ES"/>
        </w:rPr>
        <w:t xml:space="preserve">Velocidad y capacidad de respuesta: La aplicación de </w:t>
      </w:r>
      <w:r w:rsidR="005412B4">
        <w:rPr>
          <w:rFonts w:cs="Times"/>
          <w:sz w:val="24"/>
          <w:szCs w:val="24"/>
          <w:lang w:val="es-ES"/>
        </w:rPr>
        <w:t xml:space="preserve">escritorio </w:t>
      </w:r>
      <w:r w:rsidRPr="00D818C4">
        <w:rPr>
          <w:rFonts w:cs="Times"/>
          <w:sz w:val="24"/>
          <w:szCs w:val="24"/>
          <w:lang w:val="es-ES"/>
        </w:rPr>
        <w:t>debe tener un rendimiento fluido y una respuesta rápida a las interacciones del usuario. Esto implica tiempos de carga rápidos, detección y seguimiento precisos de objetos en tiempo real, y una actualización suave de la realidad aumentada en respuesta a los movimientos del usuario.</w:t>
      </w:r>
    </w:p>
    <w:p w14:paraId="53AF752B" w14:textId="77777777" w:rsidR="00082F2F" w:rsidRPr="00D818C4" w:rsidRDefault="00082F2F" w:rsidP="00082F2F">
      <w:pPr>
        <w:rPr>
          <w:rFonts w:cs="Times"/>
          <w:sz w:val="24"/>
          <w:szCs w:val="24"/>
          <w:lang w:val="es-ES"/>
        </w:rPr>
      </w:pPr>
    </w:p>
    <w:p w14:paraId="4156A839" w14:textId="0AD47F3E" w:rsidR="00082F2F" w:rsidRDefault="00082F2F" w:rsidP="00082F2F">
      <w:pPr>
        <w:rPr>
          <w:rFonts w:cs="Times"/>
          <w:sz w:val="24"/>
          <w:szCs w:val="24"/>
          <w:lang w:val="es-ES"/>
        </w:rPr>
      </w:pPr>
      <w:r w:rsidRPr="00D818C4">
        <w:rPr>
          <w:rFonts w:cs="Times"/>
          <w:sz w:val="24"/>
          <w:szCs w:val="24"/>
          <w:lang w:val="es-ES"/>
        </w:rPr>
        <w:t xml:space="preserve">Uso eficiente de los recursos del dispositivo: La aplicación debe optimizar el uso de los recursos del dispositivo, como </w:t>
      </w:r>
      <w:r w:rsidR="005412B4">
        <w:rPr>
          <w:rFonts w:cs="Times"/>
          <w:sz w:val="24"/>
          <w:szCs w:val="24"/>
          <w:lang w:val="es-ES"/>
        </w:rPr>
        <w:t xml:space="preserve">la </w:t>
      </w:r>
      <w:r w:rsidRPr="00D818C4">
        <w:rPr>
          <w:rFonts w:cs="Times"/>
          <w:sz w:val="24"/>
          <w:szCs w:val="24"/>
          <w:lang w:val="es-ES"/>
        </w:rPr>
        <w:t xml:space="preserve">memoria y la GPU, para evitar un consumo excesivo de energía y minimizar la carga en el sistema. </w:t>
      </w:r>
    </w:p>
    <w:p w14:paraId="5AEE1C70" w14:textId="77777777" w:rsidR="005412B4" w:rsidRDefault="005412B4" w:rsidP="00082F2F">
      <w:pPr>
        <w:rPr>
          <w:rFonts w:cs="Times"/>
          <w:sz w:val="24"/>
          <w:szCs w:val="24"/>
          <w:lang w:val="es-ES"/>
        </w:rPr>
      </w:pPr>
    </w:p>
    <w:p w14:paraId="6DA80D30" w14:textId="2D86CBDD" w:rsidR="005412B4" w:rsidRPr="00D818C4" w:rsidRDefault="005412B4" w:rsidP="00082F2F">
      <w:pPr>
        <w:rPr>
          <w:rFonts w:cs="Times"/>
          <w:sz w:val="24"/>
          <w:szCs w:val="24"/>
          <w:lang w:val="es-ES"/>
        </w:rPr>
      </w:pPr>
      <w:r>
        <w:rPr>
          <w:rFonts w:cs="Times"/>
          <w:sz w:val="24"/>
          <w:szCs w:val="24"/>
          <w:lang w:val="es-ES"/>
        </w:rPr>
        <w:t xml:space="preserve">Uso correcto de la base de datos: La aplicación tendrá un manejo correcto de los datos, encriptándolos para evitar accesos </w:t>
      </w:r>
      <w:r w:rsidR="007906CC">
        <w:rPr>
          <w:rFonts w:cs="Times"/>
          <w:sz w:val="24"/>
          <w:szCs w:val="24"/>
          <w:lang w:val="es-ES"/>
        </w:rPr>
        <w:t>no deseados y que afecten la integridad de la aplicación.</w:t>
      </w:r>
    </w:p>
    <w:p w14:paraId="669D8358" w14:textId="4AF1D647" w:rsidR="000317F1" w:rsidRPr="003D45CB" w:rsidRDefault="000317F1" w:rsidP="009119D1">
      <w:pPr>
        <w:pStyle w:val="Ttulo2"/>
        <w:spacing w:line="360" w:lineRule="auto"/>
        <w:rPr>
          <w:rFonts w:ascii="Times" w:hAnsi="Times" w:cs="Times"/>
          <w:color w:val="auto"/>
          <w:lang w:val="es-ES"/>
        </w:rPr>
      </w:pPr>
      <w:bookmarkStart w:id="47" w:name="_Toc288993914"/>
      <w:bookmarkStart w:id="48" w:name="_Toc158764302"/>
      <w:r w:rsidRPr="003D45CB">
        <w:rPr>
          <w:rFonts w:ascii="Times" w:hAnsi="Times" w:cs="Times"/>
          <w:color w:val="auto"/>
          <w:lang w:val="es-ES"/>
        </w:rPr>
        <w:t>3.4. Re</w:t>
      </w:r>
      <w:r w:rsidR="00D53C2D" w:rsidRPr="003D45CB">
        <w:rPr>
          <w:rFonts w:ascii="Times" w:hAnsi="Times" w:cs="Times"/>
          <w:color w:val="auto"/>
          <w:lang w:val="es-ES"/>
        </w:rPr>
        <w:t>stricciones</w:t>
      </w:r>
      <w:r w:rsidRPr="003D45CB">
        <w:rPr>
          <w:rFonts w:ascii="Times" w:hAnsi="Times" w:cs="Times"/>
          <w:color w:val="auto"/>
          <w:lang w:val="es-ES"/>
        </w:rPr>
        <w:t xml:space="preserve"> de Diseño</w:t>
      </w:r>
      <w:bookmarkEnd w:id="47"/>
      <w:bookmarkEnd w:id="48"/>
    </w:p>
    <w:p w14:paraId="53435F83" w14:textId="4F5DBF49" w:rsidR="00C91BB9" w:rsidRPr="00D818C4" w:rsidRDefault="00C91BB9" w:rsidP="00C91BB9">
      <w:pPr>
        <w:rPr>
          <w:rFonts w:cs="Times"/>
          <w:sz w:val="24"/>
          <w:szCs w:val="24"/>
          <w:lang w:val="es-ES"/>
        </w:rPr>
      </w:pPr>
      <w:r w:rsidRPr="00D818C4">
        <w:rPr>
          <w:rFonts w:cs="Times"/>
          <w:sz w:val="24"/>
          <w:szCs w:val="24"/>
          <w:lang w:val="es-ES"/>
        </w:rPr>
        <w:t xml:space="preserve">La aplicación de </w:t>
      </w:r>
      <w:r w:rsidR="005412B4">
        <w:rPr>
          <w:rFonts w:cs="Times"/>
          <w:sz w:val="24"/>
          <w:szCs w:val="24"/>
          <w:lang w:val="es-ES"/>
        </w:rPr>
        <w:t>escritorio debe</w:t>
      </w:r>
      <w:r w:rsidRPr="00D818C4">
        <w:rPr>
          <w:rFonts w:cs="Times"/>
          <w:sz w:val="24"/>
          <w:szCs w:val="24"/>
          <w:lang w:val="es-ES"/>
        </w:rPr>
        <w:t xml:space="preserve"> ejecutarse en diferentes </w:t>
      </w:r>
      <w:r w:rsidR="005412B4">
        <w:rPr>
          <w:rFonts w:cs="Times"/>
          <w:sz w:val="24"/>
          <w:szCs w:val="24"/>
          <w:lang w:val="es-ES"/>
        </w:rPr>
        <w:t>modelos de computadoras o laptops, mientras sean del sistema operativo Windows 10 o 11</w:t>
      </w:r>
      <w:r w:rsidRPr="00D818C4">
        <w:rPr>
          <w:rFonts w:cs="Times"/>
          <w:sz w:val="24"/>
          <w:szCs w:val="24"/>
          <w:lang w:val="es-ES"/>
        </w:rPr>
        <w:t>. Se mantendrá utilizar herramientas de desarrollo libres y gratuitas.</w:t>
      </w:r>
    </w:p>
    <w:p w14:paraId="36AC0B41" w14:textId="77777777" w:rsidR="00C91BB9" w:rsidRPr="003D45CB" w:rsidRDefault="00C91BB9" w:rsidP="00C91BB9">
      <w:pPr>
        <w:rPr>
          <w:rFonts w:cs="Times"/>
          <w:lang w:val="es-ES"/>
        </w:rPr>
      </w:pPr>
    </w:p>
    <w:p w14:paraId="6F2DD3C0" w14:textId="77777777" w:rsidR="000317F1" w:rsidRPr="003D45CB" w:rsidRDefault="000317F1" w:rsidP="009119D1">
      <w:pPr>
        <w:pStyle w:val="Ttulo2"/>
        <w:spacing w:line="360" w:lineRule="auto"/>
        <w:rPr>
          <w:rFonts w:ascii="Times" w:hAnsi="Times" w:cs="Times"/>
          <w:color w:val="auto"/>
          <w:lang w:val="es-ES"/>
        </w:rPr>
      </w:pPr>
      <w:bookmarkStart w:id="49" w:name="_Toc288993915"/>
      <w:bookmarkStart w:id="50" w:name="_Toc158764303"/>
      <w:r w:rsidRPr="003D45CB">
        <w:rPr>
          <w:rFonts w:ascii="Times" w:hAnsi="Times" w:cs="Times"/>
          <w:color w:val="auto"/>
          <w:lang w:val="es-ES"/>
        </w:rPr>
        <w:t>3.5. Atributos del Sistema</w:t>
      </w:r>
      <w:bookmarkEnd w:id="49"/>
      <w:bookmarkEnd w:id="50"/>
    </w:p>
    <w:p w14:paraId="070A260D" w14:textId="4570CB0F" w:rsidR="005121BF" w:rsidRPr="00D818C4" w:rsidRDefault="005121BF" w:rsidP="005121BF">
      <w:pPr>
        <w:rPr>
          <w:rFonts w:cs="Times"/>
          <w:sz w:val="24"/>
          <w:szCs w:val="24"/>
          <w:lang w:val="es-ES"/>
        </w:rPr>
      </w:pPr>
      <w:r w:rsidRPr="00D818C4">
        <w:rPr>
          <w:rFonts w:cs="Times"/>
          <w:sz w:val="24"/>
          <w:szCs w:val="24"/>
          <w:lang w:val="es-ES"/>
        </w:rPr>
        <w:t>No aplica temporalmente. No es un sistema crítico</w:t>
      </w:r>
    </w:p>
    <w:p w14:paraId="34F9B0E1" w14:textId="77777777" w:rsidR="000317F1" w:rsidRPr="003D45CB" w:rsidRDefault="000317F1" w:rsidP="009119D1">
      <w:pPr>
        <w:pStyle w:val="Ttulo2"/>
        <w:spacing w:line="360" w:lineRule="auto"/>
        <w:rPr>
          <w:rFonts w:ascii="Times" w:hAnsi="Times" w:cs="Times"/>
          <w:color w:val="auto"/>
          <w:lang w:val="es-ES"/>
        </w:rPr>
      </w:pPr>
      <w:bookmarkStart w:id="51" w:name="_Toc288993916"/>
      <w:bookmarkStart w:id="52" w:name="_Toc158764304"/>
      <w:r w:rsidRPr="003D45CB">
        <w:rPr>
          <w:rFonts w:ascii="Times" w:hAnsi="Times" w:cs="Times"/>
          <w:color w:val="auto"/>
          <w:lang w:val="es-ES"/>
        </w:rPr>
        <w:t>3.6. Otros Requisitos</w:t>
      </w:r>
      <w:bookmarkEnd w:id="51"/>
      <w:bookmarkEnd w:id="52"/>
    </w:p>
    <w:p w14:paraId="6DF1DDF7" w14:textId="0FEEC454" w:rsidR="005121BF" w:rsidRPr="00D818C4" w:rsidRDefault="00B7798C" w:rsidP="005121BF">
      <w:pPr>
        <w:rPr>
          <w:rFonts w:cs="Times"/>
          <w:sz w:val="24"/>
          <w:szCs w:val="24"/>
          <w:lang w:val="es-ES"/>
        </w:rPr>
      </w:pPr>
      <w:r>
        <w:rPr>
          <w:rFonts w:cs="Times"/>
          <w:sz w:val="24"/>
          <w:szCs w:val="24"/>
          <w:lang w:val="es-ES"/>
        </w:rPr>
        <w:t>No aplicar temporalmente.</w:t>
      </w:r>
    </w:p>
    <w:p w14:paraId="525C4C7D" w14:textId="405EF8EB" w:rsidR="006B22A3" w:rsidRPr="005412B4" w:rsidRDefault="000317F1" w:rsidP="009C31E4">
      <w:pPr>
        <w:pStyle w:val="Ttulo1"/>
        <w:spacing w:line="360" w:lineRule="auto"/>
        <w:rPr>
          <w:rFonts w:ascii="Times" w:hAnsi="Times" w:cs="Times"/>
          <w:u w:val="single"/>
          <w:lang w:val="es-ES"/>
        </w:rPr>
      </w:pPr>
      <w:bookmarkStart w:id="53" w:name="_Toc288993917"/>
      <w:bookmarkStart w:id="54" w:name="_Toc158764305"/>
      <w:r w:rsidRPr="003D45CB">
        <w:rPr>
          <w:rFonts w:ascii="Times" w:hAnsi="Times" w:cs="Times"/>
          <w:lang w:val="es-ES"/>
        </w:rPr>
        <w:t>4. Apéndices</w:t>
      </w:r>
      <w:bookmarkEnd w:id="53"/>
      <w:bookmarkEnd w:id="54"/>
    </w:p>
    <w:p w14:paraId="168016C8" w14:textId="68048B57" w:rsidR="009C31E4" w:rsidRDefault="005412B4" w:rsidP="009C31E4">
      <w:pPr>
        <w:rPr>
          <w:rFonts w:cs="Times"/>
          <w:lang w:val="es-ES"/>
        </w:rPr>
      </w:pPr>
      <w:r>
        <w:rPr>
          <w:rFonts w:cs="Times"/>
          <w:lang w:val="es-ES"/>
        </w:rPr>
        <w:t>Carta</w:t>
      </w:r>
      <w:r w:rsidR="009C31E4" w:rsidRPr="003D45CB">
        <w:rPr>
          <w:rFonts w:cs="Times"/>
          <w:lang w:val="es-ES"/>
        </w:rPr>
        <w:t xml:space="preserve">: Anexo 1. </w:t>
      </w:r>
      <w:r>
        <w:rPr>
          <w:rFonts w:cs="Times"/>
          <w:lang w:val="es-ES"/>
        </w:rPr>
        <w:t>Carta de inicio</w:t>
      </w:r>
      <w:r w:rsidR="009C31E4" w:rsidRPr="003D45CB">
        <w:rPr>
          <w:rFonts w:cs="Times"/>
          <w:lang w:val="es-ES"/>
        </w:rPr>
        <w:t>.docx</w:t>
      </w:r>
    </w:p>
    <w:p w14:paraId="15E50D6D" w14:textId="2DB15F89" w:rsidR="007A645E" w:rsidRPr="003D45CB" w:rsidRDefault="007A645E" w:rsidP="009C31E4">
      <w:pPr>
        <w:rPr>
          <w:rFonts w:cs="Times"/>
          <w:lang w:val="es-ES"/>
        </w:rPr>
      </w:pPr>
    </w:p>
    <w:sectPr w:rsidR="007A645E" w:rsidRPr="003D45CB" w:rsidSect="00E67244">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8E16" w14:textId="77777777" w:rsidR="00E67244" w:rsidRDefault="00E67244" w:rsidP="00366E4D">
      <w:pPr>
        <w:spacing w:before="0" w:after="0" w:line="240" w:lineRule="auto"/>
      </w:pPr>
      <w:r>
        <w:separator/>
      </w:r>
    </w:p>
  </w:endnote>
  <w:endnote w:type="continuationSeparator" w:id="0">
    <w:p w14:paraId="7699CA1C" w14:textId="77777777" w:rsidR="00E67244" w:rsidRDefault="00E67244"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335748"/>
      <w:docPartObj>
        <w:docPartGallery w:val="Page Numbers (Bottom of Page)"/>
        <w:docPartUnique/>
      </w:docPartObj>
    </w:sdtPr>
    <w:sdtEndPr>
      <w:rPr>
        <w:noProof/>
      </w:rPr>
    </w:sdtEndPr>
    <w:sdtContent>
      <w:p w14:paraId="1B06E9F2" w14:textId="77777777" w:rsidR="006B22A3" w:rsidRDefault="006B22A3">
        <w:pPr>
          <w:pStyle w:val="Piedepgina"/>
          <w:jc w:val="right"/>
        </w:pPr>
        <w:r>
          <w:fldChar w:fldCharType="begin"/>
        </w:r>
        <w:r>
          <w:instrText xml:space="preserve"> PAGE   \* MERGEFORMAT </w:instrText>
        </w:r>
        <w:r>
          <w:fldChar w:fldCharType="separate"/>
        </w:r>
        <w:r>
          <w:rPr>
            <w:noProof/>
          </w:rPr>
          <w:t>8</w:t>
        </w:r>
        <w:r>
          <w:rPr>
            <w:noProof/>
          </w:rPr>
          <w:fldChar w:fldCharType="end"/>
        </w:r>
      </w:p>
    </w:sdtContent>
  </w:sdt>
  <w:p w14:paraId="73499E2F" w14:textId="77777777" w:rsidR="006B22A3" w:rsidRDefault="006B22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15665"/>
      <w:docPartObj>
        <w:docPartGallery w:val="Page Numbers (Bottom of Page)"/>
        <w:docPartUnique/>
      </w:docPartObj>
    </w:sdtPr>
    <w:sdtContent>
      <w:p w14:paraId="2C4C18EB" w14:textId="77777777" w:rsidR="006B22A3" w:rsidRDefault="006B22A3">
        <w:pPr>
          <w:pStyle w:val="Piedepgina"/>
          <w:jc w:val="right"/>
        </w:pPr>
        <w:r>
          <w:fldChar w:fldCharType="begin"/>
        </w:r>
        <w:r>
          <w:instrText>PAGE   \* MERGEFORMAT</w:instrText>
        </w:r>
        <w:r>
          <w:fldChar w:fldCharType="separate"/>
        </w:r>
        <w:r w:rsidRPr="00020B4A">
          <w:rPr>
            <w:noProof/>
            <w:lang w:val="es-ES"/>
          </w:rPr>
          <w:t>1</w:t>
        </w:r>
        <w:r>
          <w:fldChar w:fldCharType="end"/>
        </w:r>
      </w:p>
    </w:sdtContent>
  </w:sdt>
  <w:p w14:paraId="7E64AE28" w14:textId="77777777" w:rsidR="006B22A3" w:rsidRDefault="006B22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9FC7" w14:textId="77777777" w:rsidR="00E67244" w:rsidRDefault="00E67244" w:rsidP="00366E4D">
      <w:pPr>
        <w:spacing w:before="0" w:after="0" w:line="240" w:lineRule="auto"/>
      </w:pPr>
      <w:r>
        <w:separator/>
      </w:r>
    </w:p>
  </w:footnote>
  <w:footnote w:type="continuationSeparator" w:id="0">
    <w:p w14:paraId="6D295A1A" w14:textId="77777777" w:rsidR="00E67244" w:rsidRDefault="00E67244" w:rsidP="00366E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502"/>
        </w:tabs>
      </w:pPr>
      <w:rPr>
        <w:rFonts w:ascii="Wingdings" w:hAnsi="Wingdings"/>
      </w:rPr>
    </w:lvl>
  </w:abstractNum>
  <w:abstractNum w:abstractNumId="1" w15:restartNumberingAfterBreak="0">
    <w:nsid w:val="00000005"/>
    <w:multiLevelType w:val="singleLevel"/>
    <w:tmpl w:val="00000005"/>
    <w:name w:val="WW8Num8"/>
    <w:lvl w:ilvl="0">
      <w:start w:val="1"/>
      <w:numFmt w:val="bullet"/>
      <w:lvlText w:val=""/>
      <w:lvlJc w:val="left"/>
      <w:pPr>
        <w:tabs>
          <w:tab w:val="num" w:pos="720"/>
        </w:tabs>
      </w:pPr>
      <w:rPr>
        <w:rFonts w:ascii="Wingdings" w:hAnsi="Wingdings"/>
      </w:rPr>
    </w:lvl>
  </w:abstractNum>
  <w:abstractNum w:abstractNumId="2" w15:restartNumberingAfterBreak="0">
    <w:nsid w:val="0000000B"/>
    <w:multiLevelType w:val="multilevel"/>
    <w:tmpl w:val="0000000B"/>
    <w:name w:val="WW8Num21"/>
    <w:lvl w:ilvl="0">
      <w:start w:val="1"/>
      <w:numFmt w:val="bullet"/>
      <w:lvlText w:val=""/>
      <w:lvlJc w:val="left"/>
      <w:pPr>
        <w:tabs>
          <w:tab w:val="num" w:pos="360"/>
        </w:tabs>
        <w:ind w:left="0" w:firstLine="0"/>
      </w:pPr>
      <w:rPr>
        <w:rFonts w:ascii="Wingdings" w:hAnsi="Wingdings"/>
      </w:rPr>
    </w:lvl>
    <w:lvl w:ilvl="1">
      <w:start w:val="4"/>
      <w:numFmt w:val="bullet"/>
      <w:lvlText w:val="-"/>
      <w:lvlJc w:val="left"/>
      <w:pPr>
        <w:tabs>
          <w:tab w:val="num" w:pos="1080"/>
        </w:tabs>
        <w:ind w:left="0" w:firstLine="0"/>
      </w:pPr>
      <w:rPr>
        <w:rFonts w:ascii="Times New Roman" w:hAnsi="Times New Roman" w:cs="Times New Roman"/>
      </w:rPr>
    </w:lvl>
    <w:lvl w:ilvl="2">
      <w:start w:val="1"/>
      <w:numFmt w:val="bullet"/>
      <w:lvlText w:val=""/>
      <w:lvlJc w:val="left"/>
      <w:pPr>
        <w:tabs>
          <w:tab w:val="num" w:pos="1800"/>
        </w:tabs>
        <w:ind w:left="0" w:firstLine="0"/>
      </w:pPr>
      <w:rPr>
        <w:rFonts w:ascii="Wingdings" w:hAnsi="Wingdings"/>
      </w:rPr>
    </w:lvl>
    <w:lvl w:ilvl="3">
      <w:start w:val="1"/>
      <w:numFmt w:val="bullet"/>
      <w:lvlText w:val=""/>
      <w:lvlJc w:val="left"/>
      <w:pPr>
        <w:tabs>
          <w:tab w:val="num" w:pos="2520"/>
        </w:tabs>
        <w:ind w:left="0" w:firstLine="0"/>
      </w:pPr>
      <w:rPr>
        <w:rFonts w:ascii="Symbol" w:hAnsi="Symbol"/>
      </w:rPr>
    </w:lvl>
    <w:lvl w:ilvl="4">
      <w:start w:val="1"/>
      <w:numFmt w:val="bullet"/>
      <w:lvlText w:val="o"/>
      <w:lvlJc w:val="left"/>
      <w:pPr>
        <w:tabs>
          <w:tab w:val="num" w:pos="3240"/>
        </w:tabs>
        <w:ind w:left="0" w:firstLine="0"/>
      </w:pPr>
      <w:rPr>
        <w:rFonts w:ascii="Courier New" w:hAnsi="Courier New"/>
      </w:rPr>
    </w:lvl>
    <w:lvl w:ilvl="5">
      <w:start w:val="1"/>
      <w:numFmt w:val="bullet"/>
      <w:lvlText w:val=""/>
      <w:lvlJc w:val="left"/>
      <w:pPr>
        <w:tabs>
          <w:tab w:val="num" w:pos="3960"/>
        </w:tabs>
        <w:ind w:left="0" w:firstLine="0"/>
      </w:pPr>
      <w:rPr>
        <w:rFonts w:ascii="Wingdings" w:hAnsi="Wingdings"/>
      </w:rPr>
    </w:lvl>
    <w:lvl w:ilvl="6">
      <w:start w:val="1"/>
      <w:numFmt w:val="bullet"/>
      <w:lvlText w:val=""/>
      <w:lvlJc w:val="left"/>
      <w:pPr>
        <w:tabs>
          <w:tab w:val="num" w:pos="4680"/>
        </w:tabs>
        <w:ind w:left="0" w:firstLine="0"/>
      </w:pPr>
      <w:rPr>
        <w:rFonts w:ascii="Symbol" w:hAnsi="Symbol"/>
      </w:rPr>
    </w:lvl>
    <w:lvl w:ilvl="7">
      <w:start w:val="1"/>
      <w:numFmt w:val="bullet"/>
      <w:lvlText w:val="o"/>
      <w:lvlJc w:val="left"/>
      <w:pPr>
        <w:tabs>
          <w:tab w:val="num" w:pos="5400"/>
        </w:tabs>
        <w:ind w:left="0" w:firstLine="0"/>
      </w:pPr>
      <w:rPr>
        <w:rFonts w:ascii="Courier New" w:hAnsi="Courier New"/>
      </w:rPr>
    </w:lvl>
    <w:lvl w:ilvl="8">
      <w:start w:val="1"/>
      <w:numFmt w:val="bullet"/>
      <w:lvlText w:val=""/>
      <w:lvlJc w:val="left"/>
      <w:pPr>
        <w:tabs>
          <w:tab w:val="num" w:pos="6120"/>
        </w:tabs>
        <w:ind w:left="0" w:firstLine="0"/>
      </w:pPr>
      <w:rPr>
        <w:rFonts w:ascii="Wingdings" w:hAnsi="Wingdings"/>
      </w:rPr>
    </w:lvl>
  </w:abstractNum>
  <w:abstractNum w:abstractNumId="3"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4" w15:restartNumberingAfterBreak="0">
    <w:nsid w:val="0D436606"/>
    <w:multiLevelType w:val="hybridMultilevel"/>
    <w:tmpl w:val="E5E2A880"/>
    <w:lvl w:ilvl="0" w:tplc="1BA4E95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AD6F74"/>
    <w:multiLevelType w:val="multilevel"/>
    <w:tmpl w:val="83863B8A"/>
    <w:lvl w:ilvl="0">
      <w:start w:val="1"/>
      <w:numFmt w:val="bullet"/>
      <w:lvlText w:val=""/>
      <w:lvlJc w:val="left"/>
      <w:pPr>
        <w:tabs>
          <w:tab w:val="num" w:pos="927"/>
        </w:tabs>
        <w:ind w:left="927" w:hanging="360"/>
      </w:pPr>
      <w:rPr>
        <w:rFonts w:ascii="Symbol" w:hAnsi="Symbol" w:hint="default"/>
        <w:sz w:val="20"/>
      </w:rPr>
    </w:lvl>
    <w:lvl w:ilvl="1">
      <w:numFmt w:val="bullet"/>
      <w:lvlText w:val="-"/>
      <w:lvlJc w:val="left"/>
      <w:pPr>
        <w:ind w:left="1647" w:hanging="360"/>
      </w:pPr>
      <w:rPr>
        <w:rFonts w:ascii="Times" w:eastAsia="Times New Roman" w:hAnsi="Times" w:cs="Times"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283128F2"/>
    <w:multiLevelType w:val="multilevel"/>
    <w:tmpl w:val="24EA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DCA2F52"/>
    <w:multiLevelType w:val="hybridMultilevel"/>
    <w:tmpl w:val="3D94A468"/>
    <w:lvl w:ilvl="0" w:tplc="080A0009">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3FE33496"/>
    <w:multiLevelType w:val="hybridMultilevel"/>
    <w:tmpl w:val="6096E2AC"/>
    <w:lvl w:ilvl="0" w:tplc="FFFFFFFF">
      <w:start w:val="1"/>
      <w:numFmt w:val="bullet"/>
      <w:pStyle w:val="MTemaVietas"/>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42E93270"/>
    <w:multiLevelType w:val="multilevel"/>
    <w:tmpl w:val="D4F8E5D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50223FF"/>
    <w:multiLevelType w:val="multilevel"/>
    <w:tmpl w:val="D98E947C"/>
    <w:lvl w:ilvl="0">
      <w:start w:val="5"/>
      <w:numFmt w:val="decimal"/>
      <w:pStyle w:val="Titulo1FR"/>
      <w:lvlText w:val="%1."/>
      <w:lvlJc w:val="left"/>
      <w:pPr>
        <w:tabs>
          <w:tab w:val="num" w:pos="360"/>
        </w:tabs>
        <w:ind w:left="360" w:hanging="360"/>
      </w:pPr>
    </w:lvl>
    <w:lvl w:ilvl="1">
      <w:start w:val="2"/>
      <w:numFmt w:val="decimal"/>
      <w:pStyle w:val="Titulo2FR"/>
      <w:lvlText w:val="5.%2"/>
      <w:lvlJc w:val="left"/>
      <w:pPr>
        <w:tabs>
          <w:tab w:val="num" w:pos="288"/>
        </w:tabs>
        <w:ind w:left="288" w:hanging="576"/>
      </w:pPr>
    </w:lvl>
    <w:lvl w:ilvl="2">
      <w:start w:val="1"/>
      <w:numFmt w:val="decimal"/>
      <w:pStyle w:val="Titulo3FRP"/>
      <w:lvlText w:val="%1.2.%3"/>
      <w:lvlJc w:val="left"/>
      <w:pPr>
        <w:tabs>
          <w:tab w:val="num" w:pos="432"/>
        </w:tabs>
        <w:ind w:left="432" w:hanging="720"/>
      </w:pPr>
    </w:lvl>
    <w:lvl w:ilvl="3">
      <w:start w:val="1"/>
      <w:numFmt w:val="decimal"/>
      <w:pStyle w:val="Titulo4FRP"/>
      <w:lvlText w:val="%1.1.%3.%4"/>
      <w:lvlJc w:val="left"/>
      <w:pPr>
        <w:tabs>
          <w:tab w:val="num" w:pos="792"/>
        </w:tabs>
        <w:ind w:left="576" w:hanging="864"/>
      </w:pPr>
    </w:lvl>
    <w:lvl w:ilvl="4">
      <w:start w:val="1"/>
      <w:numFmt w:val="decimal"/>
      <w:pStyle w:val="Titulo5FRP"/>
      <w:lvlText w:val="%1.%2.%3.%4.%5"/>
      <w:lvlJc w:val="left"/>
      <w:pPr>
        <w:tabs>
          <w:tab w:val="num" w:pos="720"/>
        </w:tabs>
        <w:ind w:left="720" w:hanging="1008"/>
      </w:pPr>
    </w:lvl>
    <w:lvl w:ilvl="5">
      <w:start w:val="1"/>
      <w:numFmt w:val="decimal"/>
      <w:lvlText w:val="%1.%2.%3.%4.%5.%6"/>
      <w:lvlJc w:val="left"/>
      <w:pPr>
        <w:tabs>
          <w:tab w:val="num" w:pos="864"/>
        </w:tabs>
        <w:ind w:left="864" w:hanging="1152"/>
      </w:pPr>
    </w:lvl>
    <w:lvl w:ilvl="6">
      <w:start w:val="1"/>
      <w:numFmt w:val="decimal"/>
      <w:lvlText w:val="%1.%2.%3.%4.%5.%6.%7"/>
      <w:lvlJc w:val="left"/>
      <w:pPr>
        <w:tabs>
          <w:tab w:val="num" w:pos="1008"/>
        </w:tabs>
        <w:ind w:left="1008" w:hanging="1296"/>
      </w:pPr>
    </w:lvl>
    <w:lvl w:ilvl="7">
      <w:start w:val="1"/>
      <w:numFmt w:val="decimal"/>
      <w:lvlText w:val="%1.%2.%3.%4.%5.%6.%7.%8"/>
      <w:lvlJc w:val="left"/>
      <w:pPr>
        <w:tabs>
          <w:tab w:val="num" w:pos="1152"/>
        </w:tabs>
        <w:ind w:left="1152" w:hanging="1440"/>
      </w:pPr>
    </w:lvl>
    <w:lvl w:ilvl="8">
      <w:start w:val="1"/>
      <w:numFmt w:val="decimal"/>
      <w:lvlText w:val="%1.%2.%3.%4.%5.%6.%7.%8.%9"/>
      <w:lvlJc w:val="left"/>
      <w:pPr>
        <w:tabs>
          <w:tab w:val="num" w:pos="1296"/>
        </w:tabs>
        <w:ind w:left="1296" w:hanging="1584"/>
      </w:pPr>
    </w:lvl>
  </w:abstractNum>
  <w:abstractNum w:abstractNumId="13" w15:restartNumberingAfterBreak="0">
    <w:nsid w:val="51A61745"/>
    <w:multiLevelType w:val="hybridMultilevel"/>
    <w:tmpl w:val="6B841B3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65F528D"/>
    <w:multiLevelType w:val="multilevel"/>
    <w:tmpl w:val="6F74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843FA"/>
    <w:multiLevelType w:val="hybridMultilevel"/>
    <w:tmpl w:val="27D22B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E1434C0"/>
    <w:multiLevelType w:val="hybridMultilevel"/>
    <w:tmpl w:val="B85AF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0D4367E"/>
    <w:multiLevelType w:val="hybridMultilevel"/>
    <w:tmpl w:val="8D00B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6998383">
    <w:abstractNumId w:val="7"/>
  </w:num>
  <w:num w:numId="2" w16cid:durableId="1517694683">
    <w:abstractNumId w:val="3"/>
  </w:num>
  <w:num w:numId="3" w16cid:durableId="5207056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2466644">
    <w:abstractNumId w:val="11"/>
  </w:num>
  <w:num w:numId="5" w16cid:durableId="1093623821">
    <w:abstractNumId w:val="10"/>
  </w:num>
  <w:num w:numId="6" w16cid:durableId="1327393602">
    <w:abstractNumId w:val="1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8809134">
    <w:abstractNumId w:val="4"/>
  </w:num>
  <w:num w:numId="8" w16cid:durableId="1982731486">
    <w:abstractNumId w:val="13"/>
  </w:num>
  <w:num w:numId="9" w16cid:durableId="1116438452">
    <w:abstractNumId w:val="5"/>
  </w:num>
  <w:num w:numId="10" w16cid:durableId="155458143">
    <w:abstractNumId w:val="6"/>
  </w:num>
  <w:num w:numId="11" w16cid:durableId="2099712515">
    <w:abstractNumId w:val="9"/>
  </w:num>
  <w:num w:numId="12" w16cid:durableId="333924135">
    <w:abstractNumId w:val="17"/>
  </w:num>
  <w:num w:numId="13" w16cid:durableId="1972246954">
    <w:abstractNumId w:val="0"/>
  </w:num>
  <w:num w:numId="14" w16cid:durableId="682053602">
    <w:abstractNumId w:val="15"/>
  </w:num>
  <w:num w:numId="15" w16cid:durableId="1312370129">
    <w:abstractNumId w:val="14"/>
  </w:num>
  <w:num w:numId="16" w16cid:durableId="1922836084">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0CC8"/>
    <w:rsid w:val="00001F24"/>
    <w:rsid w:val="00010BF9"/>
    <w:rsid w:val="00015745"/>
    <w:rsid w:val="00016AD9"/>
    <w:rsid w:val="00020955"/>
    <w:rsid w:val="00020B4A"/>
    <w:rsid w:val="00025934"/>
    <w:rsid w:val="000317F1"/>
    <w:rsid w:val="000346DC"/>
    <w:rsid w:val="00035C7B"/>
    <w:rsid w:val="00036202"/>
    <w:rsid w:val="00051D03"/>
    <w:rsid w:val="00057458"/>
    <w:rsid w:val="000578F8"/>
    <w:rsid w:val="00061A6D"/>
    <w:rsid w:val="00082990"/>
    <w:rsid w:val="00082F2F"/>
    <w:rsid w:val="000830AC"/>
    <w:rsid w:val="00086FB0"/>
    <w:rsid w:val="00091489"/>
    <w:rsid w:val="000930F1"/>
    <w:rsid w:val="000964F5"/>
    <w:rsid w:val="000A1F75"/>
    <w:rsid w:val="000A69F4"/>
    <w:rsid w:val="000B2BDA"/>
    <w:rsid w:val="000B3AF2"/>
    <w:rsid w:val="000B7CFC"/>
    <w:rsid w:val="000C38E5"/>
    <w:rsid w:val="000D3426"/>
    <w:rsid w:val="000D4BBA"/>
    <w:rsid w:val="000D6AE9"/>
    <w:rsid w:val="000D7C51"/>
    <w:rsid w:val="000E38C5"/>
    <w:rsid w:val="000E39F0"/>
    <w:rsid w:val="000E7260"/>
    <w:rsid w:val="000F3F3F"/>
    <w:rsid w:val="000F56FB"/>
    <w:rsid w:val="00102B52"/>
    <w:rsid w:val="00105BCE"/>
    <w:rsid w:val="001061E5"/>
    <w:rsid w:val="001148B6"/>
    <w:rsid w:val="001249DC"/>
    <w:rsid w:val="00130F4C"/>
    <w:rsid w:val="00134518"/>
    <w:rsid w:val="00135705"/>
    <w:rsid w:val="001409BA"/>
    <w:rsid w:val="00147035"/>
    <w:rsid w:val="00147130"/>
    <w:rsid w:val="00152A73"/>
    <w:rsid w:val="00161CD2"/>
    <w:rsid w:val="00163945"/>
    <w:rsid w:val="0016418E"/>
    <w:rsid w:val="0017554A"/>
    <w:rsid w:val="001756F4"/>
    <w:rsid w:val="00175A1C"/>
    <w:rsid w:val="0019324C"/>
    <w:rsid w:val="001951B2"/>
    <w:rsid w:val="00195DD6"/>
    <w:rsid w:val="00196320"/>
    <w:rsid w:val="00196FC6"/>
    <w:rsid w:val="001A30D6"/>
    <w:rsid w:val="001A743C"/>
    <w:rsid w:val="001B291B"/>
    <w:rsid w:val="001B4705"/>
    <w:rsid w:val="001C4AFE"/>
    <w:rsid w:val="001C55B9"/>
    <w:rsid w:val="001C5F03"/>
    <w:rsid w:val="001C7858"/>
    <w:rsid w:val="001D0731"/>
    <w:rsid w:val="001D5047"/>
    <w:rsid w:val="001E0F3A"/>
    <w:rsid w:val="001E1BBA"/>
    <w:rsid w:val="001E3D14"/>
    <w:rsid w:val="001F08D3"/>
    <w:rsid w:val="001F2F75"/>
    <w:rsid w:val="001F35EB"/>
    <w:rsid w:val="001F413A"/>
    <w:rsid w:val="0020074A"/>
    <w:rsid w:val="00200CA3"/>
    <w:rsid w:val="00202F00"/>
    <w:rsid w:val="00204593"/>
    <w:rsid w:val="002049E3"/>
    <w:rsid w:val="00206D33"/>
    <w:rsid w:val="002162AF"/>
    <w:rsid w:val="0021706C"/>
    <w:rsid w:val="00226433"/>
    <w:rsid w:val="002273F0"/>
    <w:rsid w:val="00230E04"/>
    <w:rsid w:val="00230F5F"/>
    <w:rsid w:val="00235C41"/>
    <w:rsid w:val="00236949"/>
    <w:rsid w:val="00241AEC"/>
    <w:rsid w:val="0024388C"/>
    <w:rsid w:val="00246325"/>
    <w:rsid w:val="002477A3"/>
    <w:rsid w:val="00254564"/>
    <w:rsid w:val="002559B5"/>
    <w:rsid w:val="002628FA"/>
    <w:rsid w:val="00265C4B"/>
    <w:rsid w:val="00266BB3"/>
    <w:rsid w:val="0027023A"/>
    <w:rsid w:val="00282E4A"/>
    <w:rsid w:val="00295AE7"/>
    <w:rsid w:val="002A3344"/>
    <w:rsid w:val="002B18FF"/>
    <w:rsid w:val="002B4A5A"/>
    <w:rsid w:val="002B5559"/>
    <w:rsid w:val="002B6183"/>
    <w:rsid w:val="002B7A01"/>
    <w:rsid w:val="002C00ED"/>
    <w:rsid w:val="002C0E5F"/>
    <w:rsid w:val="002C181E"/>
    <w:rsid w:val="002C2726"/>
    <w:rsid w:val="002D3EBF"/>
    <w:rsid w:val="002D7D59"/>
    <w:rsid w:val="002E171E"/>
    <w:rsid w:val="002E24A9"/>
    <w:rsid w:val="002E4E4E"/>
    <w:rsid w:val="002E5CBB"/>
    <w:rsid w:val="002F2B4A"/>
    <w:rsid w:val="002F3D38"/>
    <w:rsid w:val="003024C6"/>
    <w:rsid w:val="00304438"/>
    <w:rsid w:val="00305A45"/>
    <w:rsid w:val="003107B9"/>
    <w:rsid w:val="003235E7"/>
    <w:rsid w:val="00323E29"/>
    <w:rsid w:val="00330372"/>
    <w:rsid w:val="00333289"/>
    <w:rsid w:val="003343D9"/>
    <w:rsid w:val="00335357"/>
    <w:rsid w:val="003423FC"/>
    <w:rsid w:val="003435A5"/>
    <w:rsid w:val="0034631A"/>
    <w:rsid w:val="0034748B"/>
    <w:rsid w:val="00352C52"/>
    <w:rsid w:val="00355766"/>
    <w:rsid w:val="00357176"/>
    <w:rsid w:val="00361A3C"/>
    <w:rsid w:val="00365277"/>
    <w:rsid w:val="00365750"/>
    <w:rsid w:val="00366E4D"/>
    <w:rsid w:val="00366E57"/>
    <w:rsid w:val="00371AE6"/>
    <w:rsid w:val="003861A4"/>
    <w:rsid w:val="00390354"/>
    <w:rsid w:val="00391C17"/>
    <w:rsid w:val="00393759"/>
    <w:rsid w:val="003A4D54"/>
    <w:rsid w:val="003A600F"/>
    <w:rsid w:val="003A66C7"/>
    <w:rsid w:val="003A7D79"/>
    <w:rsid w:val="003C1E56"/>
    <w:rsid w:val="003C49F2"/>
    <w:rsid w:val="003C56C6"/>
    <w:rsid w:val="003D45CB"/>
    <w:rsid w:val="003E0582"/>
    <w:rsid w:val="003E1C78"/>
    <w:rsid w:val="003E6882"/>
    <w:rsid w:val="003E79E5"/>
    <w:rsid w:val="003E7DD7"/>
    <w:rsid w:val="003F06AC"/>
    <w:rsid w:val="003F0B3C"/>
    <w:rsid w:val="003F2BDD"/>
    <w:rsid w:val="0040445B"/>
    <w:rsid w:val="00405B0B"/>
    <w:rsid w:val="00415F82"/>
    <w:rsid w:val="0042081A"/>
    <w:rsid w:val="004215C8"/>
    <w:rsid w:val="00431576"/>
    <w:rsid w:val="0043221D"/>
    <w:rsid w:val="0043288A"/>
    <w:rsid w:val="004331F6"/>
    <w:rsid w:val="00434678"/>
    <w:rsid w:val="00435466"/>
    <w:rsid w:val="00441B16"/>
    <w:rsid w:val="004434FA"/>
    <w:rsid w:val="00444407"/>
    <w:rsid w:val="004805A3"/>
    <w:rsid w:val="00480A99"/>
    <w:rsid w:val="00482495"/>
    <w:rsid w:val="00485D6A"/>
    <w:rsid w:val="0049033E"/>
    <w:rsid w:val="00495030"/>
    <w:rsid w:val="004952BB"/>
    <w:rsid w:val="004971A8"/>
    <w:rsid w:val="004A3C3E"/>
    <w:rsid w:val="004A6C79"/>
    <w:rsid w:val="004C1CF7"/>
    <w:rsid w:val="004C3F20"/>
    <w:rsid w:val="004C4959"/>
    <w:rsid w:val="004D0612"/>
    <w:rsid w:val="004D28C2"/>
    <w:rsid w:val="004E0045"/>
    <w:rsid w:val="004E4018"/>
    <w:rsid w:val="004E5E94"/>
    <w:rsid w:val="004E66F5"/>
    <w:rsid w:val="004F169E"/>
    <w:rsid w:val="004F415F"/>
    <w:rsid w:val="004F6027"/>
    <w:rsid w:val="004F68DF"/>
    <w:rsid w:val="004F6AAE"/>
    <w:rsid w:val="005121BF"/>
    <w:rsid w:val="00517761"/>
    <w:rsid w:val="00536468"/>
    <w:rsid w:val="005412B4"/>
    <w:rsid w:val="00542760"/>
    <w:rsid w:val="00543D7D"/>
    <w:rsid w:val="00560417"/>
    <w:rsid w:val="00563ACA"/>
    <w:rsid w:val="00565001"/>
    <w:rsid w:val="00571C99"/>
    <w:rsid w:val="00572DF2"/>
    <w:rsid w:val="00576415"/>
    <w:rsid w:val="0058204E"/>
    <w:rsid w:val="00585E08"/>
    <w:rsid w:val="00596C88"/>
    <w:rsid w:val="005975A6"/>
    <w:rsid w:val="005B34A4"/>
    <w:rsid w:val="005B7DB7"/>
    <w:rsid w:val="005D239E"/>
    <w:rsid w:val="005D2631"/>
    <w:rsid w:val="005E2CAE"/>
    <w:rsid w:val="005E346F"/>
    <w:rsid w:val="005E6485"/>
    <w:rsid w:val="005E6DE4"/>
    <w:rsid w:val="005F0C7D"/>
    <w:rsid w:val="005F1F50"/>
    <w:rsid w:val="00611661"/>
    <w:rsid w:val="00611AFB"/>
    <w:rsid w:val="00611D8F"/>
    <w:rsid w:val="00614311"/>
    <w:rsid w:val="006143E7"/>
    <w:rsid w:val="00615721"/>
    <w:rsid w:val="006157E9"/>
    <w:rsid w:val="00615F86"/>
    <w:rsid w:val="00617053"/>
    <w:rsid w:val="0062167E"/>
    <w:rsid w:val="00623FD6"/>
    <w:rsid w:val="0062710E"/>
    <w:rsid w:val="00634818"/>
    <w:rsid w:val="00637135"/>
    <w:rsid w:val="00637A0F"/>
    <w:rsid w:val="00640C8E"/>
    <w:rsid w:val="00643B11"/>
    <w:rsid w:val="00647B12"/>
    <w:rsid w:val="00652D02"/>
    <w:rsid w:val="00652E45"/>
    <w:rsid w:val="006534E6"/>
    <w:rsid w:val="00661FDD"/>
    <w:rsid w:val="00663481"/>
    <w:rsid w:val="0066480B"/>
    <w:rsid w:val="00665249"/>
    <w:rsid w:val="006668FE"/>
    <w:rsid w:val="006716AB"/>
    <w:rsid w:val="006748A1"/>
    <w:rsid w:val="00685193"/>
    <w:rsid w:val="00690CF5"/>
    <w:rsid w:val="00693ABC"/>
    <w:rsid w:val="00693D09"/>
    <w:rsid w:val="006950CE"/>
    <w:rsid w:val="006960F1"/>
    <w:rsid w:val="006A21CF"/>
    <w:rsid w:val="006A3AC5"/>
    <w:rsid w:val="006A3EAA"/>
    <w:rsid w:val="006A43F8"/>
    <w:rsid w:val="006A4949"/>
    <w:rsid w:val="006A598D"/>
    <w:rsid w:val="006A640B"/>
    <w:rsid w:val="006A7880"/>
    <w:rsid w:val="006B1902"/>
    <w:rsid w:val="006B22A3"/>
    <w:rsid w:val="006B485F"/>
    <w:rsid w:val="006B50C6"/>
    <w:rsid w:val="006C3727"/>
    <w:rsid w:val="006C4FA8"/>
    <w:rsid w:val="006C763A"/>
    <w:rsid w:val="006D09D2"/>
    <w:rsid w:val="006D5731"/>
    <w:rsid w:val="006D67E0"/>
    <w:rsid w:val="006E0400"/>
    <w:rsid w:val="006E0F24"/>
    <w:rsid w:val="006F230B"/>
    <w:rsid w:val="006F264A"/>
    <w:rsid w:val="006F4DB1"/>
    <w:rsid w:val="006F656D"/>
    <w:rsid w:val="006F716F"/>
    <w:rsid w:val="006F7C1F"/>
    <w:rsid w:val="0070221C"/>
    <w:rsid w:val="00710067"/>
    <w:rsid w:val="00710C64"/>
    <w:rsid w:val="00711CF4"/>
    <w:rsid w:val="00711D82"/>
    <w:rsid w:val="0071287E"/>
    <w:rsid w:val="00715D2C"/>
    <w:rsid w:val="00717A7E"/>
    <w:rsid w:val="00723776"/>
    <w:rsid w:val="00724A61"/>
    <w:rsid w:val="007366D2"/>
    <w:rsid w:val="007370BC"/>
    <w:rsid w:val="0074442C"/>
    <w:rsid w:val="00745E5C"/>
    <w:rsid w:val="00747175"/>
    <w:rsid w:val="00747DD1"/>
    <w:rsid w:val="007510EA"/>
    <w:rsid w:val="00751300"/>
    <w:rsid w:val="0075249A"/>
    <w:rsid w:val="00752900"/>
    <w:rsid w:val="00753328"/>
    <w:rsid w:val="007716DF"/>
    <w:rsid w:val="00773BAF"/>
    <w:rsid w:val="00774D68"/>
    <w:rsid w:val="00781099"/>
    <w:rsid w:val="00785894"/>
    <w:rsid w:val="00786AFF"/>
    <w:rsid w:val="007906CC"/>
    <w:rsid w:val="00795524"/>
    <w:rsid w:val="007A1B73"/>
    <w:rsid w:val="007A645E"/>
    <w:rsid w:val="007B0416"/>
    <w:rsid w:val="007B4D63"/>
    <w:rsid w:val="007B547C"/>
    <w:rsid w:val="007B57C9"/>
    <w:rsid w:val="007B6BF4"/>
    <w:rsid w:val="007B7793"/>
    <w:rsid w:val="007C37F9"/>
    <w:rsid w:val="007C5A57"/>
    <w:rsid w:val="007C62E7"/>
    <w:rsid w:val="007D0B9C"/>
    <w:rsid w:val="007D436F"/>
    <w:rsid w:val="007E0689"/>
    <w:rsid w:val="007E5ED5"/>
    <w:rsid w:val="007F1E5A"/>
    <w:rsid w:val="007F4512"/>
    <w:rsid w:val="007F5EF5"/>
    <w:rsid w:val="007F7D79"/>
    <w:rsid w:val="00803152"/>
    <w:rsid w:val="0081277B"/>
    <w:rsid w:val="008137F2"/>
    <w:rsid w:val="0081639A"/>
    <w:rsid w:val="00816EEA"/>
    <w:rsid w:val="00821918"/>
    <w:rsid w:val="00821E01"/>
    <w:rsid w:val="008254E6"/>
    <w:rsid w:val="00826118"/>
    <w:rsid w:val="00836B4B"/>
    <w:rsid w:val="0083719F"/>
    <w:rsid w:val="008407AF"/>
    <w:rsid w:val="00841B25"/>
    <w:rsid w:val="00841F77"/>
    <w:rsid w:val="00842686"/>
    <w:rsid w:val="008438E6"/>
    <w:rsid w:val="00847372"/>
    <w:rsid w:val="00851BE3"/>
    <w:rsid w:val="00852D17"/>
    <w:rsid w:val="00853EBF"/>
    <w:rsid w:val="00856BF2"/>
    <w:rsid w:val="00857792"/>
    <w:rsid w:val="00861879"/>
    <w:rsid w:val="00862B71"/>
    <w:rsid w:val="00864E6E"/>
    <w:rsid w:val="008670A1"/>
    <w:rsid w:val="008676DC"/>
    <w:rsid w:val="00880089"/>
    <w:rsid w:val="00883EDA"/>
    <w:rsid w:val="00885BF0"/>
    <w:rsid w:val="00886BC2"/>
    <w:rsid w:val="00890535"/>
    <w:rsid w:val="008A177B"/>
    <w:rsid w:val="008A66C2"/>
    <w:rsid w:val="008B2CA7"/>
    <w:rsid w:val="008C2568"/>
    <w:rsid w:val="008C62C9"/>
    <w:rsid w:val="008D02FA"/>
    <w:rsid w:val="008D6253"/>
    <w:rsid w:val="008E4351"/>
    <w:rsid w:val="008F00E0"/>
    <w:rsid w:val="009007E2"/>
    <w:rsid w:val="009038BF"/>
    <w:rsid w:val="0090645F"/>
    <w:rsid w:val="009119D1"/>
    <w:rsid w:val="009127C4"/>
    <w:rsid w:val="00914D63"/>
    <w:rsid w:val="00917BFB"/>
    <w:rsid w:val="00924446"/>
    <w:rsid w:val="00927F9C"/>
    <w:rsid w:val="00931622"/>
    <w:rsid w:val="00932EA8"/>
    <w:rsid w:val="009341AC"/>
    <w:rsid w:val="00957573"/>
    <w:rsid w:val="00960C2C"/>
    <w:rsid w:val="0096220E"/>
    <w:rsid w:val="009664F4"/>
    <w:rsid w:val="00966D65"/>
    <w:rsid w:val="00972393"/>
    <w:rsid w:val="00973F45"/>
    <w:rsid w:val="009741AC"/>
    <w:rsid w:val="009806E9"/>
    <w:rsid w:val="00984C3A"/>
    <w:rsid w:val="00985006"/>
    <w:rsid w:val="009A6471"/>
    <w:rsid w:val="009B19E3"/>
    <w:rsid w:val="009B3194"/>
    <w:rsid w:val="009B47B2"/>
    <w:rsid w:val="009B58EE"/>
    <w:rsid w:val="009B6483"/>
    <w:rsid w:val="009C31E4"/>
    <w:rsid w:val="009D2A2C"/>
    <w:rsid w:val="009F277F"/>
    <w:rsid w:val="009F3905"/>
    <w:rsid w:val="009F3F6F"/>
    <w:rsid w:val="009F6AA4"/>
    <w:rsid w:val="009F724F"/>
    <w:rsid w:val="009F7569"/>
    <w:rsid w:val="00A000C6"/>
    <w:rsid w:val="00A02EB8"/>
    <w:rsid w:val="00A04F0E"/>
    <w:rsid w:val="00A054F1"/>
    <w:rsid w:val="00A06F46"/>
    <w:rsid w:val="00A07FE2"/>
    <w:rsid w:val="00A11751"/>
    <w:rsid w:val="00A132EA"/>
    <w:rsid w:val="00A16117"/>
    <w:rsid w:val="00A30735"/>
    <w:rsid w:val="00A3086C"/>
    <w:rsid w:val="00A31AE3"/>
    <w:rsid w:val="00A33EB7"/>
    <w:rsid w:val="00A41113"/>
    <w:rsid w:val="00A47074"/>
    <w:rsid w:val="00A52A48"/>
    <w:rsid w:val="00A564FE"/>
    <w:rsid w:val="00A63616"/>
    <w:rsid w:val="00A63BC3"/>
    <w:rsid w:val="00A6592B"/>
    <w:rsid w:val="00A7288A"/>
    <w:rsid w:val="00A81173"/>
    <w:rsid w:val="00A86E0F"/>
    <w:rsid w:val="00A90242"/>
    <w:rsid w:val="00A94F35"/>
    <w:rsid w:val="00A9707A"/>
    <w:rsid w:val="00AA10E1"/>
    <w:rsid w:val="00AA238E"/>
    <w:rsid w:val="00AA2FE1"/>
    <w:rsid w:val="00AA450B"/>
    <w:rsid w:val="00AA453C"/>
    <w:rsid w:val="00AA5B42"/>
    <w:rsid w:val="00AA6D1B"/>
    <w:rsid w:val="00AB445B"/>
    <w:rsid w:val="00AB6531"/>
    <w:rsid w:val="00AC0F82"/>
    <w:rsid w:val="00AC3AFD"/>
    <w:rsid w:val="00AC5E7C"/>
    <w:rsid w:val="00AC7813"/>
    <w:rsid w:val="00AC7F4D"/>
    <w:rsid w:val="00AD72FA"/>
    <w:rsid w:val="00AE1D72"/>
    <w:rsid w:val="00AE38EF"/>
    <w:rsid w:val="00AE5C70"/>
    <w:rsid w:val="00AF1DC7"/>
    <w:rsid w:val="00AF2A58"/>
    <w:rsid w:val="00AF7D60"/>
    <w:rsid w:val="00B0163B"/>
    <w:rsid w:val="00B01A9D"/>
    <w:rsid w:val="00B02502"/>
    <w:rsid w:val="00B03ED9"/>
    <w:rsid w:val="00B04F2F"/>
    <w:rsid w:val="00B07326"/>
    <w:rsid w:val="00B078AB"/>
    <w:rsid w:val="00B161A7"/>
    <w:rsid w:val="00B175CF"/>
    <w:rsid w:val="00B2244C"/>
    <w:rsid w:val="00B22A56"/>
    <w:rsid w:val="00B22FBE"/>
    <w:rsid w:val="00B23959"/>
    <w:rsid w:val="00B25E8F"/>
    <w:rsid w:val="00B305AD"/>
    <w:rsid w:val="00B4371C"/>
    <w:rsid w:val="00B50E60"/>
    <w:rsid w:val="00B57D7C"/>
    <w:rsid w:val="00B65096"/>
    <w:rsid w:val="00B670D9"/>
    <w:rsid w:val="00B7798C"/>
    <w:rsid w:val="00B837FC"/>
    <w:rsid w:val="00B85299"/>
    <w:rsid w:val="00B85614"/>
    <w:rsid w:val="00B91F69"/>
    <w:rsid w:val="00B966DF"/>
    <w:rsid w:val="00BA1F8D"/>
    <w:rsid w:val="00BB4E9F"/>
    <w:rsid w:val="00BD0BBB"/>
    <w:rsid w:val="00BD7B97"/>
    <w:rsid w:val="00BE14E8"/>
    <w:rsid w:val="00BE2923"/>
    <w:rsid w:val="00BE4E54"/>
    <w:rsid w:val="00BF0C63"/>
    <w:rsid w:val="00BF4FA2"/>
    <w:rsid w:val="00BF6CE8"/>
    <w:rsid w:val="00C00C6B"/>
    <w:rsid w:val="00C0167F"/>
    <w:rsid w:val="00C06B01"/>
    <w:rsid w:val="00C07AF8"/>
    <w:rsid w:val="00C10C5B"/>
    <w:rsid w:val="00C20E3C"/>
    <w:rsid w:val="00C24F15"/>
    <w:rsid w:val="00C30954"/>
    <w:rsid w:val="00C34C23"/>
    <w:rsid w:val="00C3592F"/>
    <w:rsid w:val="00C375F6"/>
    <w:rsid w:val="00C435EA"/>
    <w:rsid w:val="00C523CD"/>
    <w:rsid w:val="00C5306B"/>
    <w:rsid w:val="00C54440"/>
    <w:rsid w:val="00C550FF"/>
    <w:rsid w:val="00C55EEF"/>
    <w:rsid w:val="00C6735D"/>
    <w:rsid w:val="00C738D0"/>
    <w:rsid w:val="00C76597"/>
    <w:rsid w:val="00C76FB2"/>
    <w:rsid w:val="00C76FD3"/>
    <w:rsid w:val="00C82D0E"/>
    <w:rsid w:val="00C84FC5"/>
    <w:rsid w:val="00C85F60"/>
    <w:rsid w:val="00C87104"/>
    <w:rsid w:val="00C91BB9"/>
    <w:rsid w:val="00C925D2"/>
    <w:rsid w:val="00C958AF"/>
    <w:rsid w:val="00CA25F1"/>
    <w:rsid w:val="00CA4410"/>
    <w:rsid w:val="00CA5901"/>
    <w:rsid w:val="00CB5419"/>
    <w:rsid w:val="00CC10B5"/>
    <w:rsid w:val="00CC52F5"/>
    <w:rsid w:val="00CD0003"/>
    <w:rsid w:val="00CD10EF"/>
    <w:rsid w:val="00CE05E6"/>
    <w:rsid w:val="00CE7692"/>
    <w:rsid w:val="00CF1A39"/>
    <w:rsid w:val="00CF7E45"/>
    <w:rsid w:val="00D04B19"/>
    <w:rsid w:val="00D222C4"/>
    <w:rsid w:val="00D30BE5"/>
    <w:rsid w:val="00D37FF3"/>
    <w:rsid w:val="00D43CF0"/>
    <w:rsid w:val="00D44893"/>
    <w:rsid w:val="00D44D6E"/>
    <w:rsid w:val="00D45857"/>
    <w:rsid w:val="00D50404"/>
    <w:rsid w:val="00D53C2D"/>
    <w:rsid w:val="00D55B9F"/>
    <w:rsid w:val="00D6158F"/>
    <w:rsid w:val="00D63EBA"/>
    <w:rsid w:val="00D644D2"/>
    <w:rsid w:val="00D6699E"/>
    <w:rsid w:val="00D803A7"/>
    <w:rsid w:val="00D818C4"/>
    <w:rsid w:val="00D870EF"/>
    <w:rsid w:val="00DA00F7"/>
    <w:rsid w:val="00DA271B"/>
    <w:rsid w:val="00DA3215"/>
    <w:rsid w:val="00DB0422"/>
    <w:rsid w:val="00DB3607"/>
    <w:rsid w:val="00DB6445"/>
    <w:rsid w:val="00DC2903"/>
    <w:rsid w:val="00DD1C63"/>
    <w:rsid w:val="00DD5AD4"/>
    <w:rsid w:val="00DD65F0"/>
    <w:rsid w:val="00DE01AE"/>
    <w:rsid w:val="00DE169C"/>
    <w:rsid w:val="00DE7F5F"/>
    <w:rsid w:val="00DF43CB"/>
    <w:rsid w:val="00E15499"/>
    <w:rsid w:val="00E2171C"/>
    <w:rsid w:val="00E21906"/>
    <w:rsid w:val="00E325A0"/>
    <w:rsid w:val="00E373A4"/>
    <w:rsid w:val="00E41C8B"/>
    <w:rsid w:val="00E44D26"/>
    <w:rsid w:val="00E467A0"/>
    <w:rsid w:val="00E468D3"/>
    <w:rsid w:val="00E52A10"/>
    <w:rsid w:val="00E537A0"/>
    <w:rsid w:val="00E53820"/>
    <w:rsid w:val="00E567A0"/>
    <w:rsid w:val="00E6023F"/>
    <w:rsid w:val="00E6143E"/>
    <w:rsid w:val="00E67244"/>
    <w:rsid w:val="00E7502A"/>
    <w:rsid w:val="00E75B1D"/>
    <w:rsid w:val="00E7624B"/>
    <w:rsid w:val="00E8278D"/>
    <w:rsid w:val="00E84448"/>
    <w:rsid w:val="00E86CA4"/>
    <w:rsid w:val="00E87B63"/>
    <w:rsid w:val="00E9625C"/>
    <w:rsid w:val="00E976E7"/>
    <w:rsid w:val="00EA0CEB"/>
    <w:rsid w:val="00EA2528"/>
    <w:rsid w:val="00EA3383"/>
    <w:rsid w:val="00EB3D6E"/>
    <w:rsid w:val="00EB766F"/>
    <w:rsid w:val="00EC2A91"/>
    <w:rsid w:val="00EC35B2"/>
    <w:rsid w:val="00EC3D1C"/>
    <w:rsid w:val="00EC3E3D"/>
    <w:rsid w:val="00EC70A6"/>
    <w:rsid w:val="00ED02A8"/>
    <w:rsid w:val="00ED4951"/>
    <w:rsid w:val="00ED6BD5"/>
    <w:rsid w:val="00ED6FEB"/>
    <w:rsid w:val="00ED7A59"/>
    <w:rsid w:val="00EE422A"/>
    <w:rsid w:val="00EE5F61"/>
    <w:rsid w:val="00EE6AF0"/>
    <w:rsid w:val="00EE6BDE"/>
    <w:rsid w:val="00EF4804"/>
    <w:rsid w:val="00EF7B87"/>
    <w:rsid w:val="00F11359"/>
    <w:rsid w:val="00F12E53"/>
    <w:rsid w:val="00F14C0C"/>
    <w:rsid w:val="00F225FA"/>
    <w:rsid w:val="00F274B7"/>
    <w:rsid w:val="00F3775C"/>
    <w:rsid w:val="00F44D8D"/>
    <w:rsid w:val="00F50EB6"/>
    <w:rsid w:val="00F559E5"/>
    <w:rsid w:val="00F600AD"/>
    <w:rsid w:val="00F6041E"/>
    <w:rsid w:val="00F64165"/>
    <w:rsid w:val="00F73951"/>
    <w:rsid w:val="00F90B32"/>
    <w:rsid w:val="00F92B71"/>
    <w:rsid w:val="00F9526C"/>
    <w:rsid w:val="00F96F16"/>
    <w:rsid w:val="00F97AFD"/>
    <w:rsid w:val="00FA37E8"/>
    <w:rsid w:val="00FA3F34"/>
    <w:rsid w:val="00FA6269"/>
    <w:rsid w:val="00FA7CE8"/>
    <w:rsid w:val="00FB0886"/>
    <w:rsid w:val="00FB2A88"/>
    <w:rsid w:val="00FB6618"/>
    <w:rsid w:val="00FB78C5"/>
    <w:rsid w:val="00FC1A1A"/>
    <w:rsid w:val="00FC57E6"/>
    <w:rsid w:val="00FD147E"/>
    <w:rsid w:val="00FD56AE"/>
    <w:rsid w:val="00FD7BD3"/>
    <w:rsid w:val="00FE4695"/>
    <w:rsid w:val="00FF4BC8"/>
    <w:rsid w:val="00FF5288"/>
    <w:rsid w:val="00FF57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AE356"/>
  <w15:docId w15:val="{01A27CA2-C902-4C44-A383-B624E45F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0317F1"/>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unhideWhenUsed/>
    <w:qFormat/>
    <w:rsid w:val="00391C17"/>
    <w:pPr>
      <w:keepNext/>
      <w:keepLines/>
      <w:spacing w:before="200" w:after="0" w:line="276" w:lineRule="auto"/>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unhideWhenUsed/>
    <w:qFormat/>
    <w:rsid w:val="00FB7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customStyle="1" w:styleId="EncabezadoCar">
    <w:name w:val="Encabezado Car"/>
    <w:basedOn w:val="Fuentedeprrafopredeter"/>
    <w:link w:val="Encabezado"/>
    <w:uiPriority w:val="99"/>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paragraph" w:customStyle="1" w:styleId="MNormal">
    <w:name w:val="MNormal"/>
    <w:basedOn w:val="Normal"/>
    <w:rsid w:val="00E86CA4"/>
    <w:pPr>
      <w:spacing w:before="0" w:after="60" w:line="240" w:lineRule="auto"/>
      <w:jc w:val="both"/>
    </w:pPr>
    <w:rPr>
      <w:rFonts w:ascii="Verdana" w:hAnsi="Verdana" w:cs="Arial"/>
      <w:sz w:val="20"/>
      <w:szCs w:val="24"/>
      <w:lang w:val="es-ES" w:eastAsia="es-ES"/>
    </w:rPr>
  </w:style>
  <w:style w:type="paragraph" w:customStyle="1" w:styleId="MTema1">
    <w:name w:val="MTema1"/>
    <w:basedOn w:val="Normal"/>
    <w:next w:val="MNormal"/>
    <w:rsid w:val="00E86CA4"/>
    <w:pPr>
      <w:numPr>
        <w:numId w:val="4"/>
      </w:numPr>
      <w:spacing w:before="120" w:after="120" w:line="240" w:lineRule="auto"/>
      <w:jc w:val="both"/>
      <w:outlineLvl w:val="0"/>
    </w:pPr>
    <w:rPr>
      <w:rFonts w:ascii="Verdana" w:hAnsi="Verdana" w:cs="Arial"/>
      <w:b/>
      <w:bCs/>
      <w:szCs w:val="24"/>
      <w:lang w:val="es-ES" w:eastAsia="es-ES"/>
    </w:rPr>
  </w:style>
  <w:style w:type="paragraph" w:customStyle="1" w:styleId="MTema2">
    <w:name w:val="MTema2"/>
    <w:basedOn w:val="Normal"/>
    <w:next w:val="MNormal"/>
    <w:rsid w:val="00E86CA4"/>
    <w:pPr>
      <w:numPr>
        <w:ilvl w:val="1"/>
        <w:numId w:val="4"/>
      </w:numPr>
      <w:tabs>
        <w:tab w:val="clear" w:pos="1304"/>
        <w:tab w:val="left" w:pos="720"/>
      </w:tabs>
      <w:spacing w:before="120" w:after="120" w:line="240" w:lineRule="auto"/>
      <w:ind w:left="879" w:hanging="879"/>
      <w:jc w:val="both"/>
      <w:outlineLvl w:val="1"/>
    </w:pPr>
    <w:rPr>
      <w:rFonts w:ascii="Verdana" w:hAnsi="Verdana" w:cs="Arial"/>
      <w:b/>
      <w:bCs/>
      <w:sz w:val="20"/>
      <w:szCs w:val="24"/>
      <w:lang w:val="es-ES" w:eastAsia="es-ES"/>
    </w:rPr>
  </w:style>
  <w:style w:type="paragraph" w:customStyle="1" w:styleId="MTemaNormal">
    <w:name w:val="MTemaNormal"/>
    <w:basedOn w:val="MNormal"/>
    <w:rsid w:val="00E86CA4"/>
    <w:pPr>
      <w:ind w:left="567"/>
      <w:outlineLvl w:val="3"/>
    </w:pPr>
  </w:style>
  <w:style w:type="paragraph" w:customStyle="1" w:styleId="MTemaVietas">
    <w:name w:val="MTemaViñetas"/>
    <w:basedOn w:val="Normal"/>
    <w:rsid w:val="00E86CA4"/>
    <w:pPr>
      <w:numPr>
        <w:numId w:val="5"/>
      </w:numPr>
      <w:spacing w:before="0" w:after="60" w:line="240" w:lineRule="auto"/>
      <w:jc w:val="both"/>
    </w:pPr>
    <w:rPr>
      <w:rFonts w:ascii="Verdana" w:hAnsi="Verdana" w:cs="Arial"/>
      <w:sz w:val="20"/>
      <w:szCs w:val="24"/>
      <w:lang w:val="en-AU" w:eastAsia="es-ES"/>
    </w:rPr>
  </w:style>
  <w:style w:type="paragraph" w:customStyle="1" w:styleId="MTema3">
    <w:name w:val="MTema3"/>
    <w:basedOn w:val="MTema2"/>
    <w:next w:val="MTemaNormal"/>
    <w:rsid w:val="00E86CA4"/>
    <w:pPr>
      <w:numPr>
        <w:ilvl w:val="2"/>
      </w:numPr>
      <w:tabs>
        <w:tab w:val="clear" w:pos="720"/>
        <w:tab w:val="clear" w:pos="2098"/>
        <w:tab w:val="left" w:pos="851"/>
      </w:tabs>
      <w:ind w:left="851" w:hanging="851"/>
      <w:outlineLvl w:val="2"/>
    </w:pPr>
  </w:style>
  <w:style w:type="paragraph" w:customStyle="1" w:styleId="MTema4">
    <w:name w:val="MTema4"/>
    <w:basedOn w:val="Normal"/>
    <w:rsid w:val="00E86CA4"/>
    <w:pPr>
      <w:numPr>
        <w:ilvl w:val="3"/>
        <w:numId w:val="4"/>
      </w:numPr>
      <w:tabs>
        <w:tab w:val="clear" w:pos="2948"/>
        <w:tab w:val="left" w:pos="1134"/>
      </w:tabs>
      <w:spacing w:before="120" w:after="120" w:line="240" w:lineRule="auto"/>
      <w:ind w:left="851" w:hanging="851"/>
      <w:jc w:val="both"/>
      <w:outlineLvl w:val="3"/>
    </w:pPr>
    <w:rPr>
      <w:rFonts w:ascii="Verdana" w:hAnsi="Verdana" w:cs="Arial"/>
      <w:i/>
      <w:iCs/>
      <w:sz w:val="20"/>
      <w:szCs w:val="24"/>
      <w:lang w:val="es-ES" w:eastAsia="es-ES"/>
    </w:rPr>
  </w:style>
  <w:style w:type="paragraph" w:styleId="TDC3">
    <w:name w:val="toc 3"/>
    <w:basedOn w:val="Normal"/>
    <w:next w:val="Normal"/>
    <w:autoRedefine/>
    <w:uiPriority w:val="39"/>
    <w:unhideWhenUsed/>
    <w:rsid w:val="00E86CA4"/>
    <w:pPr>
      <w:spacing w:after="100"/>
      <w:ind w:left="440"/>
    </w:pPr>
  </w:style>
  <w:style w:type="character" w:customStyle="1" w:styleId="Ttulo2Car">
    <w:name w:val="Título 2 Car"/>
    <w:basedOn w:val="Fuentedeprrafopredeter"/>
    <w:link w:val="Ttulo2"/>
    <w:uiPriority w:val="9"/>
    <w:rsid w:val="000317F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1C17"/>
    <w:rPr>
      <w:rFonts w:asciiTheme="majorHAnsi" w:eastAsiaTheme="majorEastAsia" w:hAnsiTheme="majorHAnsi" w:cstheme="majorBidi"/>
      <w:b/>
      <w:bCs/>
      <w:color w:val="4F81BD" w:themeColor="accent1"/>
    </w:rPr>
  </w:style>
  <w:style w:type="paragraph" w:customStyle="1" w:styleId="TextoFRP">
    <w:name w:val="TextoFRP"/>
    <w:basedOn w:val="Normal"/>
    <w:rsid w:val="00391C17"/>
    <w:pPr>
      <w:suppressAutoHyphens/>
      <w:spacing w:before="0" w:after="0" w:line="240" w:lineRule="auto"/>
      <w:jc w:val="both"/>
    </w:pPr>
    <w:rPr>
      <w:rFonts w:ascii="Times New Roman" w:hAnsi="Times New Roman"/>
      <w:szCs w:val="24"/>
      <w:lang w:val="es-ES" w:eastAsia="ar-SA"/>
    </w:rPr>
  </w:style>
  <w:style w:type="paragraph" w:customStyle="1" w:styleId="Titulo1FR">
    <w:name w:val="Titulo1FR"/>
    <w:basedOn w:val="TDC8"/>
    <w:rsid w:val="00391C17"/>
    <w:pPr>
      <w:numPr>
        <w:numId w:val="6"/>
      </w:numPr>
      <w:tabs>
        <w:tab w:val="clear" w:pos="360"/>
      </w:tabs>
      <w:ind w:left="1540" w:firstLine="0"/>
    </w:pPr>
  </w:style>
  <w:style w:type="paragraph" w:customStyle="1" w:styleId="Titulo2FR">
    <w:name w:val="Titulo2FR"/>
    <w:basedOn w:val="Normal"/>
    <w:rsid w:val="00391C17"/>
    <w:pPr>
      <w:numPr>
        <w:ilvl w:val="1"/>
        <w:numId w:val="6"/>
      </w:numPr>
      <w:suppressAutoHyphens/>
      <w:spacing w:before="60" w:after="120" w:line="240" w:lineRule="auto"/>
    </w:pPr>
    <w:rPr>
      <w:rFonts w:ascii="Arial" w:hAnsi="Arial" w:cs="Arial"/>
      <w:b/>
      <w:bCs/>
      <w:kern w:val="2"/>
      <w:sz w:val="28"/>
      <w:szCs w:val="32"/>
      <w:lang w:val="es-ES" w:eastAsia="ar-SA"/>
    </w:rPr>
  </w:style>
  <w:style w:type="paragraph" w:customStyle="1" w:styleId="Titulo3FRP">
    <w:name w:val="Titulo3FRP"/>
    <w:basedOn w:val="Normal"/>
    <w:rsid w:val="00391C17"/>
    <w:pPr>
      <w:numPr>
        <w:ilvl w:val="2"/>
        <w:numId w:val="6"/>
      </w:numPr>
      <w:suppressAutoHyphens/>
      <w:spacing w:before="60" w:after="120" w:line="240" w:lineRule="auto"/>
      <w:jc w:val="both"/>
    </w:pPr>
    <w:rPr>
      <w:rFonts w:ascii="Arial" w:hAnsi="Arial" w:cs="Arial"/>
      <w:b/>
      <w:sz w:val="24"/>
      <w:szCs w:val="28"/>
      <w:lang w:val="es-ES" w:eastAsia="ar-SA"/>
    </w:rPr>
  </w:style>
  <w:style w:type="paragraph" w:customStyle="1" w:styleId="Titulo4FRP">
    <w:name w:val="Titulo4FRP"/>
    <w:basedOn w:val="Normal"/>
    <w:rsid w:val="00391C17"/>
    <w:pPr>
      <w:numPr>
        <w:ilvl w:val="3"/>
        <w:numId w:val="6"/>
      </w:numPr>
      <w:suppressAutoHyphens/>
      <w:spacing w:before="60" w:after="120" w:line="240" w:lineRule="auto"/>
      <w:jc w:val="both"/>
    </w:pPr>
    <w:rPr>
      <w:rFonts w:ascii="Arial" w:hAnsi="Arial" w:cs="Arial"/>
      <w:b/>
      <w:szCs w:val="28"/>
      <w:lang w:val="es-ES" w:eastAsia="ar-SA"/>
    </w:rPr>
  </w:style>
  <w:style w:type="paragraph" w:customStyle="1" w:styleId="Titulo5FRP">
    <w:name w:val="Titulo5FRP"/>
    <w:basedOn w:val="Normal"/>
    <w:rsid w:val="00391C17"/>
    <w:pPr>
      <w:numPr>
        <w:ilvl w:val="4"/>
        <w:numId w:val="6"/>
      </w:numPr>
      <w:suppressAutoHyphens/>
      <w:spacing w:before="120" w:after="120" w:line="240" w:lineRule="auto"/>
    </w:pPr>
    <w:rPr>
      <w:rFonts w:ascii="Arial" w:hAnsi="Arial"/>
      <w:b/>
      <w:i/>
      <w:iCs/>
      <w:sz w:val="18"/>
      <w:szCs w:val="24"/>
      <w:lang w:val="es-ES" w:eastAsia="ar-SA"/>
    </w:rPr>
  </w:style>
  <w:style w:type="paragraph" w:styleId="TDC8">
    <w:name w:val="toc 8"/>
    <w:basedOn w:val="Normal"/>
    <w:next w:val="Normal"/>
    <w:autoRedefine/>
    <w:uiPriority w:val="39"/>
    <w:semiHidden/>
    <w:unhideWhenUsed/>
    <w:rsid w:val="00391C17"/>
    <w:pPr>
      <w:spacing w:before="0" w:after="100" w:line="276" w:lineRule="auto"/>
      <w:ind w:left="1540"/>
    </w:pPr>
    <w:rPr>
      <w:rFonts w:asciiTheme="minorHAnsi" w:eastAsiaTheme="minorHAnsi" w:hAnsiTheme="minorHAnsi" w:cstheme="minorBidi"/>
      <w:lang w:val="es-MX"/>
    </w:rPr>
  </w:style>
  <w:style w:type="paragraph" w:customStyle="1" w:styleId="TextoindependienteAntes3pto">
    <w:name w:val="Texto independiente + Antes:  3 pto"/>
    <w:aliases w:val="Después:  6 pto,Interlineado:  sencillo"/>
    <w:basedOn w:val="TDC8"/>
    <w:next w:val="Titulo4FRP"/>
    <w:rsid w:val="00391C17"/>
    <w:pPr>
      <w:spacing w:before="60" w:after="120" w:line="240" w:lineRule="auto"/>
      <w:ind w:left="0"/>
      <w:jc w:val="both"/>
    </w:pPr>
    <w:rPr>
      <w:rFonts w:ascii="Times New Roman" w:eastAsia="Times New Roman" w:hAnsi="Times New Roman" w:cs="Times New Roman"/>
      <w:szCs w:val="24"/>
      <w:lang w:val="es-ES" w:eastAsia="es-ES"/>
    </w:rPr>
  </w:style>
  <w:style w:type="character" w:customStyle="1" w:styleId="Ttulo4Car">
    <w:name w:val="Título 4 Car"/>
    <w:basedOn w:val="Fuentedeprrafopredeter"/>
    <w:link w:val="Ttulo4"/>
    <w:uiPriority w:val="9"/>
    <w:rsid w:val="00FB78C5"/>
    <w:rPr>
      <w:rFonts w:asciiTheme="majorHAnsi" w:eastAsiaTheme="majorEastAsia" w:hAnsiTheme="majorHAnsi" w:cstheme="majorBidi"/>
      <w:b/>
      <w:bCs/>
      <w:i/>
      <w:iCs/>
      <w:color w:val="4F81BD" w:themeColor="accent1"/>
      <w:lang w:val="en-US"/>
    </w:rPr>
  </w:style>
  <w:style w:type="paragraph" w:styleId="Textonotapie">
    <w:name w:val="footnote text"/>
    <w:basedOn w:val="Normal"/>
    <w:link w:val="TextonotapieCar"/>
    <w:uiPriority w:val="99"/>
    <w:semiHidden/>
    <w:unhideWhenUsed/>
    <w:rsid w:val="004E00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E0045"/>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4E0045"/>
    <w:rPr>
      <w:vertAlign w:val="superscript"/>
    </w:rPr>
  </w:style>
  <w:style w:type="character" w:styleId="CitaHTML">
    <w:name w:val="HTML Cite"/>
    <w:basedOn w:val="Fuentedeprrafopredeter"/>
    <w:uiPriority w:val="99"/>
    <w:semiHidden/>
    <w:unhideWhenUsed/>
    <w:rsid w:val="00747DD1"/>
    <w:rPr>
      <w:i/>
      <w:iCs/>
    </w:rPr>
  </w:style>
  <w:style w:type="paragraph" w:styleId="NormalWeb">
    <w:name w:val="Normal (Web)"/>
    <w:basedOn w:val="Normal"/>
    <w:uiPriority w:val="99"/>
    <w:semiHidden/>
    <w:unhideWhenUsed/>
    <w:rsid w:val="00647B12"/>
    <w:pPr>
      <w:spacing w:before="100" w:beforeAutospacing="1" w:after="100" w:afterAutospacing="1" w:line="240" w:lineRule="auto"/>
    </w:pPr>
    <w:rPr>
      <w:rFonts w:ascii="Times New Roman" w:hAnsi="Times New Roman"/>
      <w:sz w:val="24"/>
      <w:szCs w:val="24"/>
      <w:lang w:val="es-MX" w:eastAsia="es-MX"/>
    </w:rPr>
  </w:style>
  <w:style w:type="character" w:styleId="Mencinsinresolver">
    <w:name w:val="Unresolved Mention"/>
    <w:basedOn w:val="Fuentedeprrafopredeter"/>
    <w:uiPriority w:val="99"/>
    <w:semiHidden/>
    <w:unhideWhenUsed/>
    <w:rsid w:val="00773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6405">
      <w:bodyDiv w:val="1"/>
      <w:marLeft w:val="0"/>
      <w:marRight w:val="0"/>
      <w:marTop w:val="0"/>
      <w:marBottom w:val="0"/>
      <w:divBdr>
        <w:top w:val="none" w:sz="0" w:space="0" w:color="auto"/>
        <w:left w:val="none" w:sz="0" w:space="0" w:color="auto"/>
        <w:bottom w:val="none" w:sz="0" w:space="0" w:color="auto"/>
        <w:right w:val="none" w:sz="0" w:space="0" w:color="auto"/>
      </w:divBdr>
    </w:div>
    <w:div w:id="307974414">
      <w:bodyDiv w:val="1"/>
      <w:marLeft w:val="0"/>
      <w:marRight w:val="0"/>
      <w:marTop w:val="0"/>
      <w:marBottom w:val="0"/>
      <w:divBdr>
        <w:top w:val="none" w:sz="0" w:space="0" w:color="auto"/>
        <w:left w:val="none" w:sz="0" w:space="0" w:color="auto"/>
        <w:bottom w:val="none" w:sz="0" w:space="0" w:color="auto"/>
        <w:right w:val="none" w:sz="0" w:space="0" w:color="auto"/>
      </w:divBdr>
    </w:div>
    <w:div w:id="342898034">
      <w:bodyDiv w:val="1"/>
      <w:marLeft w:val="0"/>
      <w:marRight w:val="0"/>
      <w:marTop w:val="0"/>
      <w:marBottom w:val="0"/>
      <w:divBdr>
        <w:top w:val="none" w:sz="0" w:space="0" w:color="auto"/>
        <w:left w:val="none" w:sz="0" w:space="0" w:color="auto"/>
        <w:bottom w:val="none" w:sz="0" w:space="0" w:color="auto"/>
        <w:right w:val="none" w:sz="0" w:space="0" w:color="auto"/>
      </w:divBdr>
    </w:div>
    <w:div w:id="396250312">
      <w:bodyDiv w:val="1"/>
      <w:marLeft w:val="0"/>
      <w:marRight w:val="0"/>
      <w:marTop w:val="0"/>
      <w:marBottom w:val="0"/>
      <w:divBdr>
        <w:top w:val="none" w:sz="0" w:space="0" w:color="auto"/>
        <w:left w:val="none" w:sz="0" w:space="0" w:color="auto"/>
        <w:bottom w:val="none" w:sz="0" w:space="0" w:color="auto"/>
        <w:right w:val="none" w:sz="0" w:space="0" w:color="auto"/>
      </w:divBdr>
    </w:div>
    <w:div w:id="1032995241">
      <w:bodyDiv w:val="1"/>
      <w:marLeft w:val="0"/>
      <w:marRight w:val="0"/>
      <w:marTop w:val="0"/>
      <w:marBottom w:val="0"/>
      <w:divBdr>
        <w:top w:val="none" w:sz="0" w:space="0" w:color="auto"/>
        <w:left w:val="none" w:sz="0" w:space="0" w:color="auto"/>
        <w:bottom w:val="none" w:sz="0" w:space="0" w:color="auto"/>
        <w:right w:val="none" w:sz="0" w:space="0" w:color="auto"/>
      </w:divBdr>
    </w:div>
    <w:div w:id="1198467494">
      <w:bodyDiv w:val="1"/>
      <w:marLeft w:val="0"/>
      <w:marRight w:val="0"/>
      <w:marTop w:val="0"/>
      <w:marBottom w:val="0"/>
      <w:divBdr>
        <w:top w:val="none" w:sz="0" w:space="0" w:color="auto"/>
        <w:left w:val="none" w:sz="0" w:space="0" w:color="auto"/>
        <w:bottom w:val="none" w:sz="0" w:space="0" w:color="auto"/>
        <w:right w:val="none" w:sz="0" w:space="0" w:color="auto"/>
      </w:divBdr>
    </w:div>
    <w:div w:id="1496408731">
      <w:bodyDiv w:val="1"/>
      <w:marLeft w:val="0"/>
      <w:marRight w:val="0"/>
      <w:marTop w:val="0"/>
      <w:marBottom w:val="0"/>
      <w:divBdr>
        <w:top w:val="none" w:sz="0" w:space="0" w:color="auto"/>
        <w:left w:val="none" w:sz="0" w:space="0" w:color="auto"/>
        <w:bottom w:val="none" w:sz="0" w:space="0" w:color="auto"/>
        <w:right w:val="none" w:sz="0" w:space="0" w:color="auto"/>
      </w:divBdr>
    </w:div>
    <w:div w:id="1875731635">
      <w:bodyDiv w:val="1"/>
      <w:marLeft w:val="0"/>
      <w:marRight w:val="0"/>
      <w:marTop w:val="0"/>
      <w:marBottom w:val="0"/>
      <w:divBdr>
        <w:top w:val="none" w:sz="0" w:space="0" w:color="auto"/>
        <w:left w:val="none" w:sz="0" w:space="0" w:color="auto"/>
        <w:bottom w:val="none" w:sz="0" w:space="0" w:color="auto"/>
        <w:right w:val="none" w:sz="0" w:space="0" w:color="auto"/>
      </w:divBdr>
    </w:div>
    <w:div w:id="1911621495">
      <w:bodyDiv w:val="1"/>
      <w:marLeft w:val="0"/>
      <w:marRight w:val="0"/>
      <w:marTop w:val="0"/>
      <w:marBottom w:val="0"/>
      <w:divBdr>
        <w:top w:val="none" w:sz="0" w:space="0" w:color="auto"/>
        <w:left w:val="none" w:sz="0" w:space="0" w:color="auto"/>
        <w:bottom w:val="none" w:sz="0" w:space="0" w:color="auto"/>
        <w:right w:val="none" w:sz="0" w:space="0" w:color="auto"/>
      </w:divBdr>
    </w:div>
    <w:div w:id="2094425292">
      <w:bodyDiv w:val="1"/>
      <w:marLeft w:val="0"/>
      <w:marRight w:val="0"/>
      <w:marTop w:val="0"/>
      <w:marBottom w:val="0"/>
      <w:divBdr>
        <w:top w:val="none" w:sz="0" w:space="0" w:color="auto"/>
        <w:left w:val="none" w:sz="0" w:space="0" w:color="auto"/>
        <w:bottom w:val="none" w:sz="0" w:space="0" w:color="auto"/>
        <w:right w:val="none" w:sz="0" w:space="0" w:color="auto"/>
      </w:divBdr>
    </w:div>
    <w:div w:id="21202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DDB82AD7244A7FA263B88433452F03"/>
        <w:category>
          <w:name w:val="General"/>
          <w:gallery w:val="placeholder"/>
        </w:category>
        <w:types>
          <w:type w:val="bbPlcHdr"/>
        </w:types>
        <w:behaviors>
          <w:behavior w:val="content"/>
        </w:behaviors>
        <w:guid w:val="{603F7AC0-01D9-4F37-8B20-B12F9DA62526}"/>
      </w:docPartPr>
      <w:docPartBody>
        <w:p w:rsidR="00AD46C0" w:rsidRDefault="00041902" w:rsidP="00041902">
          <w:pPr>
            <w:pStyle w:val="03DDB82AD7244A7FA263B88433452F03"/>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902"/>
    <w:rsid w:val="00027C66"/>
    <w:rsid w:val="00041902"/>
    <w:rsid w:val="00046ABD"/>
    <w:rsid w:val="00087699"/>
    <w:rsid w:val="0011577F"/>
    <w:rsid w:val="00124938"/>
    <w:rsid w:val="001B747E"/>
    <w:rsid w:val="00203426"/>
    <w:rsid w:val="00263D99"/>
    <w:rsid w:val="00300A1A"/>
    <w:rsid w:val="00317E10"/>
    <w:rsid w:val="00347BF0"/>
    <w:rsid w:val="004039C2"/>
    <w:rsid w:val="00457498"/>
    <w:rsid w:val="00462EDD"/>
    <w:rsid w:val="004C0E19"/>
    <w:rsid w:val="00504132"/>
    <w:rsid w:val="00530932"/>
    <w:rsid w:val="00546D6B"/>
    <w:rsid w:val="00553D7D"/>
    <w:rsid w:val="00594EF4"/>
    <w:rsid w:val="00624DF7"/>
    <w:rsid w:val="006A16A6"/>
    <w:rsid w:val="006D3EF5"/>
    <w:rsid w:val="00746BBE"/>
    <w:rsid w:val="007527A7"/>
    <w:rsid w:val="00757D87"/>
    <w:rsid w:val="007D1DC7"/>
    <w:rsid w:val="007F5AED"/>
    <w:rsid w:val="00876B58"/>
    <w:rsid w:val="0089538B"/>
    <w:rsid w:val="00930AB9"/>
    <w:rsid w:val="009D2B4B"/>
    <w:rsid w:val="009E57A8"/>
    <w:rsid w:val="009E76A3"/>
    <w:rsid w:val="00A2518F"/>
    <w:rsid w:val="00A40B28"/>
    <w:rsid w:val="00A72701"/>
    <w:rsid w:val="00A763A7"/>
    <w:rsid w:val="00AB0F73"/>
    <w:rsid w:val="00AD46C0"/>
    <w:rsid w:val="00D24BA9"/>
    <w:rsid w:val="00D6595D"/>
    <w:rsid w:val="00D96073"/>
    <w:rsid w:val="00DD7B8F"/>
    <w:rsid w:val="00DF4742"/>
    <w:rsid w:val="00E312D1"/>
    <w:rsid w:val="00E35A26"/>
    <w:rsid w:val="00E60734"/>
    <w:rsid w:val="00E62D1E"/>
    <w:rsid w:val="00E67854"/>
    <w:rsid w:val="00E86812"/>
    <w:rsid w:val="00F30A3E"/>
    <w:rsid w:val="00FE6E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DDB82AD7244A7FA263B88433452F03">
    <w:name w:val="03DDB82AD7244A7FA263B88433452F03"/>
    <w:rsid w:val="00041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34E7E-A3B5-4574-AF98-74238528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10</Pages>
  <Words>2406</Words>
  <Characters>13234</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Requisitos</vt:lpstr>
      <vt:lpstr/>
    </vt:vector>
  </TitlesOfParts>
  <Company>Personal</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Requisitos</dc:title>
  <dc:creator>IRVING GEYLER CUPUL UC;JESUS ALEJANDRO BE HAU;JUAN CARLOS CONDE MARRUFO</dc:creator>
  <cp:lastModifiedBy>IRVING GEYLER CUPUL UC</cp:lastModifiedBy>
  <cp:revision>130</cp:revision>
  <cp:lastPrinted>2023-05-24T02:34:00Z</cp:lastPrinted>
  <dcterms:created xsi:type="dcterms:W3CDTF">2018-12-18T14:37:00Z</dcterms:created>
  <dcterms:modified xsi:type="dcterms:W3CDTF">2024-02-14T06:51:00Z</dcterms:modified>
</cp:coreProperties>
</file>